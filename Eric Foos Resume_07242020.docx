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BF9B0" w14:textId="77777777" w:rsidR="006F2820" w:rsidRPr="006F2820" w:rsidRDefault="00391C69" w:rsidP="00186E1D">
      <w:pPr>
        <w:pStyle w:val="Address"/>
        <w:tabs>
          <w:tab w:val="left" w:pos="3500"/>
          <w:tab w:val="center" w:pos="4590"/>
        </w:tabs>
        <w:spacing w:before="0" w:after="0"/>
        <w:rPr>
          <w:rFonts w:ascii="Times New Roman" w:hAnsi="Times New Roman" w:cs="Times New Roman"/>
          <w:b/>
          <w:sz w:val="22"/>
          <w:szCs w:val="22"/>
        </w:rPr>
      </w:pPr>
      <w:r>
        <w:rPr>
          <w:rFonts w:ascii="Times New Roman" w:hAnsi="Times New Roman" w:cs="Times New Roman"/>
          <w:b/>
          <w:sz w:val="22"/>
          <w:szCs w:val="22"/>
        </w:rPr>
        <w:t xml:space="preserve">Eric </w:t>
      </w:r>
      <w:r w:rsidR="002C4B72">
        <w:rPr>
          <w:rFonts w:ascii="Times New Roman" w:hAnsi="Times New Roman" w:cs="Times New Roman"/>
          <w:b/>
          <w:sz w:val="22"/>
          <w:szCs w:val="22"/>
        </w:rPr>
        <w:t xml:space="preserve">M </w:t>
      </w:r>
      <w:r>
        <w:rPr>
          <w:rFonts w:ascii="Times New Roman" w:hAnsi="Times New Roman" w:cs="Times New Roman"/>
          <w:b/>
          <w:sz w:val="22"/>
          <w:szCs w:val="22"/>
        </w:rPr>
        <w:t>Foos</w:t>
      </w:r>
    </w:p>
    <w:p w14:paraId="1B3699CD" w14:textId="77777777" w:rsidR="00D61453" w:rsidRDefault="002C4B72" w:rsidP="00D61453">
      <w:pPr>
        <w:spacing w:before="0" w:after="0"/>
        <w:jc w:val="center"/>
        <w:rPr>
          <w:b/>
        </w:rPr>
      </w:pPr>
      <w:r>
        <w:rPr>
          <w:b/>
        </w:rPr>
        <w:t>Network Security Engineer</w:t>
      </w:r>
    </w:p>
    <w:p w14:paraId="18B6FE2E" w14:textId="77777777" w:rsidR="00D61453" w:rsidRDefault="00604D86" w:rsidP="00186E1D">
      <w:pPr>
        <w:spacing w:before="0" w:after="0"/>
        <w:jc w:val="center"/>
        <w:rPr>
          <w:b/>
        </w:rPr>
      </w:pPr>
      <w:r>
        <w:rPr>
          <w:b/>
        </w:rPr>
        <w:t>804-366-4311</w:t>
      </w:r>
    </w:p>
    <w:p w14:paraId="3F41E0BC" w14:textId="77777777" w:rsidR="00604D86" w:rsidRPr="006F2820" w:rsidRDefault="002C4B72" w:rsidP="00186E1D">
      <w:pPr>
        <w:spacing w:before="0" w:after="0"/>
        <w:jc w:val="center"/>
        <w:rPr>
          <w:b/>
        </w:rPr>
      </w:pPr>
      <w:r>
        <w:rPr>
          <w:b/>
        </w:rPr>
        <w:t>Eric.foos@ecstech.com</w:t>
      </w:r>
    </w:p>
    <w:tbl>
      <w:tblPr>
        <w:tblW w:w="0" w:type="auto"/>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left w:w="29" w:type="dxa"/>
          <w:right w:w="29" w:type="dxa"/>
        </w:tblCellMar>
        <w:tblLook w:val="04A0" w:firstRow="1" w:lastRow="0" w:firstColumn="1" w:lastColumn="0" w:noHBand="0" w:noVBand="1"/>
      </w:tblPr>
      <w:tblGrid>
        <w:gridCol w:w="7251"/>
        <w:gridCol w:w="21"/>
        <w:gridCol w:w="2072"/>
      </w:tblGrid>
      <w:tr w:rsidR="007E46E8" w:rsidRPr="00585F8D" w14:paraId="7CBF80D7" w14:textId="77777777" w:rsidTr="003C3B81">
        <w:trPr>
          <w:jc w:val="center"/>
        </w:trPr>
        <w:tc>
          <w:tcPr>
            <w:tcW w:w="9344" w:type="dxa"/>
            <w:gridSpan w:val="3"/>
            <w:tcBorders>
              <w:top w:val="single" w:sz="6" w:space="0" w:color="999999"/>
              <w:left w:val="single" w:sz="6" w:space="0" w:color="999999"/>
              <w:bottom w:val="single" w:sz="6" w:space="0" w:color="999999"/>
              <w:right w:val="single" w:sz="6" w:space="0" w:color="999999"/>
              <w:tl2br w:val="nil"/>
              <w:tr2bl w:val="nil"/>
            </w:tcBorders>
            <w:shd w:val="clear" w:color="auto" w:fill="455772"/>
          </w:tcPr>
          <w:p w14:paraId="5D5764B6" w14:textId="77777777" w:rsidR="007E46E8" w:rsidRPr="00837DA5" w:rsidRDefault="007E46E8" w:rsidP="009515AA">
            <w:pPr>
              <w:pStyle w:val="ResumeTitle"/>
              <w:spacing w:before="0" w:after="0"/>
              <w:rPr>
                <w:rFonts w:ascii="Times New Roman" w:hAnsi="Times New Roman"/>
                <w:sz w:val="22"/>
                <w:szCs w:val="24"/>
                <w:lang w:val="en-US" w:eastAsia="en-US"/>
              </w:rPr>
            </w:pPr>
            <w:r w:rsidRPr="00837DA5">
              <w:rPr>
                <w:rFonts w:ascii="Times New Roman" w:hAnsi="Times New Roman"/>
                <w:sz w:val="22"/>
                <w:szCs w:val="24"/>
                <w:lang w:val="en-US" w:eastAsia="en-US"/>
              </w:rPr>
              <w:t>Education</w:t>
            </w:r>
          </w:p>
        </w:tc>
      </w:tr>
      <w:tr w:rsidR="007E46E8" w:rsidRPr="00585F8D" w14:paraId="04DC9E96" w14:textId="77777777" w:rsidTr="003C3B81">
        <w:trPr>
          <w:jc w:val="center"/>
        </w:trPr>
        <w:tc>
          <w:tcPr>
            <w:tcW w:w="9344" w:type="dxa"/>
            <w:gridSpan w:val="3"/>
            <w:shd w:val="clear" w:color="auto" w:fill="auto"/>
            <w:vAlign w:val="center"/>
          </w:tcPr>
          <w:p w14:paraId="59BEB96E" w14:textId="77777777" w:rsidR="007E46E8" w:rsidRPr="00585F8D" w:rsidRDefault="00391C69" w:rsidP="00AD4497">
            <w:pPr>
              <w:pStyle w:val="OrganizationName"/>
              <w:spacing w:before="0"/>
              <w:rPr>
                <w:sz w:val="24"/>
              </w:rPr>
            </w:pPr>
            <w:r>
              <w:rPr>
                <w:sz w:val="20"/>
              </w:rPr>
              <w:t>B.S. in Urban Studies and Geographic Information Systems</w:t>
            </w:r>
            <w:r w:rsidR="006F2820">
              <w:rPr>
                <w:sz w:val="20"/>
              </w:rPr>
              <w:t xml:space="preserve">, </w:t>
            </w:r>
            <w:r w:rsidR="00AD4497">
              <w:rPr>
                <w:sz w:val="20"/>
              </w:rPr>
              <w:t>Virginia Commonwealth University</w:t>
            </w:r>
          </w:p>
        </w:tc>
      </w:tr>
      <w:tr w:rsidR="007E46E8" w:rsidRPr="00585F8D" w14:paraId="420713F7" w14:textId="77777777" w:rsidTr="003C3B81">
        <w:trPr>
          <w:jc w:val="center"/>
        </w:trPr>
        <w:tc>
          <w:tcPr>
            <w:tcW w:w="9344" w:type="dxa"/>
            <w:gridSpan w:val="3"/>
            <w:tcBorders>
              <w:top w:val="single" w:sz="6" w:space="0" w:color="999999"/>
              <w:left w:val="single" w:sz="6" w:space="0" w:color="999999"/>
              <w:bottom w:val="single" w:sz="6" w:space="0" w:color="999999"/>
              <w:right w:val="single" w:sz="6" w:space="0" w:color="999999"/>
              <w:tl2br w:val="nil"/>
              <w:tr2bl w:val="nil"/>
            </w:tcBorders>
            <w:shd w:val="clear" w:color="auto" w:fill="455772"/>
          </w:tcPr>
          <w:p w14:paraId="1EBC8A01" w14:textId="77777777" w:rsidR="007E46E8" w:rsidRPr="00837DA5" w:rsidRDefault="007E46E8" w:rsidP="009515AA">
            <w:pPr>
              <w:pStyle w:val="ResumeTitle"/>
              <w:spacing w:before="0" w:after="0"/>
              <w:rPr>
                <w:rFonts w:ascii="Times New Roman" w:hAnsi="Times New Roman"/>
                <w:sz w:val="22"/>
                <w:szCs w:val="24"/>
                <w:lang w:val="en-US" w:eastAsia="en-US"/>
              </w:rPr>
            </w:pPr>
            <w:r w:rsidRPr="00837DA5">
              <w:rPr>
                <w:rFonts w:ascii="Times New Roman" w:hAnsi="Times New Roman"/>
                <w:sz w:val="22"/>
                <w:szCs w:val="24"/>
                <w:lang w:val="en-US" w:eastAsia="en-US"/>
              </w:rPr>
              <w:t>Relevant Training and Certifications</w:t>
            </w:r>
          </w:p>
        </w:tc>
      </w:tr>
      <w:tr w:rsidR="007E46E8" w:rsidRPr="00585F8D" w14:paraId="45ED01FA" w14:textId="77777777" w:rsidTr="003C3B81">
        <w:trPr>
          <w:jc w:val="center"/>
        </w:trPr>
        <w:tc>
          <w:tcPr>
            <w:tcW w:w="9344" w:type="dxa"/>
            <w:gridSpan w:val="3"/>
            <w:shd w:val="clear" w:color="auto" w:fill="auto"/>
          </w:tcPr>
          <w:p w14:paraId="2495CF23" w14:textId="77777777" w:rsidR="0025478B" w:rsidRPr="0036540F" w:rsidRDefault="0025478B" w:rsidP="0025478B">
            <w:pPr>
              <w:autoSpaceDE w:val="0"/>
              <w:autoSpaceDN w:val="0"/>
              <w:adjustRightInd w:val="0"/>
              <w:spacing w:before="0" w:after="0"/>
              <w:rPr>
                <w:b/>
                <w:bCs/>
                <w:color w:val="000000"/>
              </w:rPr>
            </w:pPr>
            <w:r w:rsidRPr="0036540F">
              <w:rPr>
                <w:b/>
                <w:bCs/>
                <w:color w:val="000000"/>
              </w:rPr>
              <w:t>TECHNICAL SKILLS &amp; CERTIFICATIONS:</w:t>
            </w:r>
          </w:p>
          <w:p w14:paraId="2238347A" w14:textId="77777777" w:rsidR="0025478B" w:rsidRDefault="0025478B" w:rsidP="0025478B">
            <w:pPr>
              <w:autoSpaceDE w:val="0"/>
              <w:autoSpaceDN w:val="0"/>
              <w:adjustRightInd w:val="0"/>
              <w:spacing w:before="0" w:after="0"/>
              <w:rPr>
                <w:color w:val="000000"/>
              </w:rPr>
            </w:pPr>
            <w:r w:rsidRPr="0036540F">
              <w:rPr>
                <w:b/>
                <w:bCs/>
                <w:color w:val="000000"/>
              </w:rPr>
              <w:t xml:space="preserve">Operating systems: </w:t>
            </w:r>
            <w:r w:rsidR="00391C69">
              <w:rPr>
                <w:color w:val="000000"/>
              </w:rPr>
              <w:t>Server 2012</w:t>
            </w:r>
            <w:r w:rsidR="006873AE">
              <w:rPr>
                <w:color w:val="000000"/>
              </w:rPr>
              <w:t xml:space="preserve"> R2</w:t>
            </w:r>
            <w:r w:rsidRPr="0036540F">
              <w:rPr>
                <w:color w:val="000000"/>
              </w:rPr>
              <w:t xml:space="preserve">, </w:t>
            </w:r>
            <w:r w:rsidR="006873AE">
              <w:rPr>
                <w:color w:val="000000"/>
              </w:rPr>
              <w:t xml:space="preserve">Server 2008 R2, Server 2003, </w:t>
            </w:r>
            <w:r w:rsidRPr="0036540F">
              <w:rPr>
                <w:color w:val="000000"/>
              </w:rPr>
              <w:t>Wind</w:t>
            </w:r>
            <w:r w:rsidR="009C67DB">
              <w:rPr>
                <w:color w:val="000000"/>
              </w:rPr>
              <w:t>ows 10</w:t>
            </w:r>
            <w:r>
              <w:rPr>
                <w:color w:val="000000"/>
              </w:rPr>
              <w:t>, Windows 7, XP, Cisco IOS,</w:t>
            </w:r>
            <w:r w:rsidR="00391C69">
              <w:rPr>
                <w:color w:val="000000"/>
              </w:rPr>
              <w:t xml:space="preserve"> RHEL</w:t>
            </w:r>
            <w:r w:rsidR="006873AE">
              <w:rPr>
                <w:color w:val="000000"/>
              </w:rPr>
              <w:t xml:space="preserve"> 6 &amp; 7</w:t>
            </w:r>
            <w:r w:rsidR="00F51950">
              <w:rPr>
                <w:color w:val="000000"/>
              </w:rPr>
              <w:t xml:space="preserve">, </w:t>
            </w:r>
            <w:r w:rsidR="0022077C">
              <w:rPr>
                <w:color w:val="000000"/>
              </w:rPr>
              <w:t xml:space="preserve">Kali Linux, </w:t>
            </w:r>
            <w:r w:rsidR="002F6977">
              <w:rPr>
                <w:color w:val="000000"/>
              </w:rPr>
              <w:t>SIFT, Ubuntu Server.</w:t>
            </w:r>
          </w:p>
          <w:p w14:paraId="61420017" w14:textId="7F0992FE" w:rsidR="00545DFD" w:rsidRDefault="002F6977" w:rsidP="0025478B">
            <w:pPr>
              <w:autoSpaceDE w:val="0"/>
              <w:autoSpaceDN w:val="0"/>
              <w:adjustRightInd w:val="0"/>
              <w:spacing w:before="0" w:after="0"/>
              <w:rPr>
                <w:bCs/>
              </w:rPr>
            </w:pPr>
            <w:r>
              <w:rPr>
                <w:b/>
                <w:bCs/>
              </w:rPr>
              <w:t>Virtualization/Cloud</w:t>
            </w:r>
            <w:r w:rsidR="0025478B" w:rsidRPr="0036540F">
              <w:rPr>
                <w:b/>
                <w:bCs/>
              </w:rPr>
              <w:t xml:space="preserve">: </w:t>
            </w:r>
            <w:r>
              <w:rPr>
                <w:bCs/>
              </w:rPr>
              <w:t>VMware</w:t>
            </w:r>
            <w:r w:rsidR="00545DFD">
              <w:rPr>
                <w:bCs/>
              </w:rPr>
              <w:t xml:space="preserve"> vSphere 6, AWS</w:t>
            </w:r>
            <w:r>
              <w:rPr>
                <w:bCs/>
              </w:rPr>
              <w:t>,</w:t>
            </w:r>
            <w:r w:rsidR="00545DFD">
              <w:rPr>
                <w:bCs/>
              </w:rPr>
              <w:t xml:space="preserve"> Microsoft Azure</w:t>
            </w:r>
            <w:r w:rsidR="00A44219">
              <w:rPr>
                <w:bCs/>
              </w:rPr>
              <w:t>, OCI</w:t>
            </w:r>
          </w:p>
          <w:p w14:paraId="3C0A4F0B" w14:textId="50C17301" w:rsidR="0025478B" w:rsidRDefault="00545DFD" w:rsidP="0025478B">
            <w:pPr>
              <w:autoSpaceDE w:val="0"/>
              <w:autoSpaceDN w:val="0"/>
              <w:adjustRightInd w:val="0"/>
              <w:spacing w:before="0" w:after="0"/>
              <w:rPr>
                <w:bCs/>
              </w:rPr>
            </w:pPr>
            <w:r>
              <w:rPr>
                <w:b/>
                <w:bCs/>
              </w:rPr>
              <w:t xml:space="preserve">Log aggregation/correlation: </w:t>
            </w:r>
            <w:r>
              <w:rPr>
                <w:bCs/>
              </w:rPr>
              <w:t>Splunk, ELK stack</w:t>
            </w:r>
            <w:r w:rsidR="002F6977">
              <w:rPr>
                <w:bCs/>
              </w:rPr>
              <w:t xml:space="preserve"> </w:t>
            </w:r>
          </w:p>
          <w:p w14:paraId="2865BC6A" w14:textId="31F5A83A" w:rsidR="00A44219" w:rsidRPr="00A44219" w:rsidRDefault="00A44219" w:rsidP="0025478B">
            <w:pPr>
              <w:autoSpaceDE w:val="0"/>
              <w:autoSpaceDN w:val="0"/>
              <w:adjustRightInd w:val="0"/>
              <w:spacing w:before="0" w:after="0"/>
              <w:rPr>
                <w:color w:val="000000"/>
              </w:rPr>
            </w:pPr>
            <w:r>
              <w:rPr>
                <w:b/>
                <w:bCs/>
                <w:color w:val="000000"/>
              </w:rPr>
              <w:t xml:space="preserve">Languages: </w:t>
            </w:r>
            <w:r>
              <w:rPr>
                <w:color w:val="000000"/>
              </w:rPr>
              <w:t>Python</w:t>
            </w:r>
          </w:p>
          <w:p w14:paraId="728726EB" w14:textId="77777777" w:rsidR="0025478B" w:rsidRPr="00585F8D" w:rsidRDefault="0025478B" w:rsidP="0025478B">
            <w:pPr>
              <w:spacing w:before="0" w:after="0"/>
              <w:jc w:val="left"/>
              <w:rPr>
                <w:sz w:val="24"/>
              </w:rPr>
            </w:pPr>
            <w:r w:rsidRPr="0036540F">
              <w:rPr>
                <w:b/>
                <w:bCs/>
                <w:color w:val="000000"/>
              </w:rPr>
              <w:t xml:space="preserve">IT Certifications: </w:t>
            </w:r>
            <w:r w:rsidR="00A81D95" w:rsidRPr="00A81D95">
              <w:rPr>
                <w:bCs/>
                <w:color w:val="000000"/>
              </w:rPr>
              <w:t>GCIH</w:t>
            </w:r>
            <w:r w:rsidR="00A81D95">
              <w:rPr>
                <w:bCs/>
                <w:color w:val="000000"/>
              </w:rPr>
              <w:t xml:space="preserve">, </w:t>
            </w:r>
            <w:r w:rsidR="00013292" w:rsidRPr="00013292">
              <w:rPr>
                <w:bCs/>
                <w:color w:val="000000"/>
              </w:rPr>
              <w:t>Security+</w:t>
            </w:r>
          </w:p>
        </w:tc>
      </w:tr>
      <w:tr w:rsidR="007E46E8" w:rsidRPr="00585F8D" w14:paraId="1487796A" w14:textId="77777777" w:rsidTr="003C3B81">
        <w:trPr>
          <w:trHeight w:val="318"/>
          <w:jc w:val="center"/>
        </w:trPr>
        <w:tc>
          <w:tcPr>
            <w:tcW w:w="9344" w:type="dxa"/>
            <w:gridSpan w:val="3"/>
            <w:tcBorders>
              <w:top w:val="single" w:sz="6" w:space="0" w:color="999999"/>
              <w:left w:val="single" w:sz="6" w:space="0" w:color="999999"/>
              <w:bottom w:val="single" w:sz="6" w:space="0" w:color="999999"/>
              <w:right w:val="single" w:sz="6" w:space="0" w:color="999999"/>
              <w:tl2br w:val="nil"/>
              <w:tr2bl w:val="nil"/>
            </w:tcBorders>
            <w:shd w:val="clear" w:color="auto" w:fill="455772"/>
          </w:tcPr>
          <w:p w14:paraId="3071B05C" w14:textId="77777777" w:rsidR="007E46E8" w:rsidRPr="00837DA5" w:rsidRDefault="007E46E8" w:rsidP="009515AA">
            <w:pPr>
              <w:pStyle w:val="ResumeTitle"/>
              <w:spacing w:before="0" w:after="0"/>
              <w:rPr>
                <w:rFonts w:ascii="Times New Roman" w:hAnsi="Times New Roman"/>
                <w:sz w:val="22"/>
                <w:szCs w:val="24"/>
                <w:lang w:val="en-US" w:eastAsia="en-US"/>
              </w:rPr>
            </w:pPr>
            <w:r w:rsidRPr="00837DA5">
              <w:rPr>
                <w:rFonts w:ascii="Times New Roman" w:hAnsi="Times New Roman"/>
                <w:sz w:val="22"/>
                <w:szCs w:val="24"/>
                <w:lang w:val="en-US" w:eastAsia="en-US"/>
              </w:rPr>
              <w:t>Clearance Level</w:t>
            </w:r>
          </w:p>
        </w:tc>
      </w:tr>
      <w:tr w:rsidR="007E46E8" w:rsidRPr="00585F8D" w14:paraId="1D17EF34" w14:textId="77777777" w:rsidTr="003C3B81">
        <w:trPr>
          <w:jc w:val="center"/>
        </w:trPr>
        <w:tc>
          <w:tcPr>
            <w:tcW w:w="9344" w:type="dxa"/>
            <w:gridSpan w:val="3"/>
            <w:shd w:val="clear" w:color="auto" w:fill="auto"/>
          </w:tcPr>
          <w:p w14:paraId="2C498FA1" w14:textId="77777777" w:rsidR="007E46E8" w:rsidRPr="00585F8D" w:rsidRDefault="00916F11" w:rsidP="00391C69">
            <w:pPr>
              <w:pStyle w:val="ResumeEducationText"/>
              <w:rPr>
                <w:rFonts w:cs="Times New Roman"/>
              </w:rPr>
            </w:pPr>
            <w:r>
              <w:rPr>
                <w:rFonts w:cs="Times New Roman"/>
                <w:sz w:val="22"/>
                <w:szCs w:val="22"/>
              </w:rPr>
              <w:t>Top Secret</w:t>
            </w:r>
          </w:p>
        </w:tc>
      </w:tr>
      <w:tr w:rsidR="007E46E8" w:rsidRPr="00585F8D" w14:paraId="52613F18" w14:textId="77777777" w:rsidTr="003C3B81">
        <w:trPr>
          <w:trHeight w:val="318"/>
          <w:jc w:val="center"/>
        </w:trPr>
        <w:tc>
          <w:tcPr>
            <w:tcW w:w="9344" w:type="dxa"/>
            <w:gridSpan w:val="3"/>
            <w:tcBorders>
              <w:top w:val="single" w:sz="6" w:space="0" w:color="999999"/>
              <w:left w:val="single" w:sz="6" w:space="0" w:color="999999"/>
              <w:bottom w:val="single" w:sz="6" w:space="0" w:color="999999"/>
              <w:right w:val="single" w:sz="6" w:space="0" w:color="999999"/>
              <w:tl2br w:val="nil"/>
              <w:tr2bl w:val="nil"/>
            </w:tcBorders>
            <w:shd w:val="clear" w:color="auto" w:fill="455772"/>
          </w:tcPr>
          <w:p w14:paraId="3A405DF4" w14:textId="77777777" w:rsidR="007E46E8" w:rsidRPr="00837DA5" w:rsidRDefault="007E46E8" w:rsidP="009515AA">
            <w:pPr>
              <w:pStyle w:val="ResumeTitle"/>
              <w:spacing w:before="0" w:after="0"/>
              <w:rPr>
                <w:rFonts w:ascii="Times New Roman" w:hAnsi="Times New Roman"/>
                <w:sz w:val="22"/>
                <w:szCs w:val="24"/>
                <w:lang w:val="en-US" w:eastAsia="en-US"/>
              </w:rPr>
            </w:pPr>
            <w:r w:rsidRPr="00837DA5">
              <w:rPr>
                <w:rFonts w:ascii="Times New Roman" w:hAnsi="Times New Roman"/>
                <w:sz w:val="22"/>
                <w:szCs w:val="24"/>
                <w:lang w:val="en-US" w:eastAsia="en-US"/>
              </w:rPr>
              <w:t>Professional Experience Highlights</w:t>
            </w:r>
          </w:p>
        </w:tc>
      </w:tr>
      <w:tr w:rsidR="007E46E8" w:rsidRPr="00585F8D" w14:paraId="799C5732" w14:textId="77777777" w:rsidTr="003C3B81">
        <w:trPr>
          <w:jc w:val="center"/>
        </w:trPr>
        <w:tc>
          <w:tcPr>
            <w:tcW w:w="9344" w:type="dxa"/>
            <w:gridSpan w:val="3"/>
            <w:shd w:val="clear" w:color="auto" w:fill="auto"/>
          </w:tcPr>
          <w:p w14:paraId="77BE534F" w14:textId="77777777" w:rsidR="00186E1D" w:rsidRDefault="003C5E52" w:rsidP="00136909">
            <w:pPr>
              <w:numPr>
                <w:ilvl w:val="0"/>
                <w:numId w:val="40"/>
              </w:numPr>
              <w:spacing w:before="0" w:after="0"/>
              <w:jc w:val="left"/>
              <w:rPr>
                <w:szCs w:val="22"/>
              </w:rPr>
            </w:pPr>
            <w:r>
              <w:rPr>
                <w:szCs w:val="22"/>
              </w:rPr>
              <w:t>Extensive experience engineering and administering Information Se</w:t>
            </w:r>
            <w:r w:rsidR="008752EE">
              <w:rPr>
                <w:szCs w:val="22"/>
              </w:rPr>
              <w:t>curity tools to maintain the confidentiality, integrity, and availability of customer information technology</w:t>
            </w:r>
            <w:r w:rsidR="00590DD1">
              <w:rPr>
                <w:szCs w:val="22"/>
              </w:rPr>
              <w:t xml:space="preserve"> systems.</w:t>
            </w:r>
          </w:p>
          <w:p w14:paraId="5B8EE480" w14:textId="77777777" w:rsidR="00F96936" w:rsidRDefault="00F96936" w:rsidP="00136909">
            <w:pPr>
              <w:numPr>
                <w:ilvl w:val="0"/>
                <w:numId w:val="40"/>
              </w:numPr>
              <w:spacing w:before="0" w:after="0"/>
              <w:jc w:val="left"/>
              <w:rPr>
                <w:szCs w:val="22"/>
              </w:rPr>
            </w:pPr>
            <w:r>
              <w:rPr>
                <w:szCs w:val="22"/>
              </w:rPr>
              <w:t>Significant experience performing intrusion detection, incident handling &amp; response, digital forensics, and malware analysis.</w:t>
            </w:r>
          </w:p>
          <w:p w14:paraId="13E0E46F" w14:textId="77777777" w:rsidR="00D74B03" w:rsidRPr="00136909" w:rsidRDefault="000D7745" w:rsidP="00136909">
            <w:pPr>
              <w:numPr>
                <w:ilvl w:val="0"/>
                <w:numId w:val="40"/>
              </w:numPr>
              <w:spacing w:before="0" w:after="0"/>
              <w:jc w:val="left"/>
              <w:rPr>
                <w:szCs w:val="22"/>
              </w:rPr>
            </w:pPr>
            <w:r>
              <w:rPr>
                <w:szCs w:val="22"/>
              </w:rPr>
              <w:t>Adept at vulnerability and t</w:t>
            </w:r>
            <w:r w:rsidR="00D74B03">
              <w:rPr>
                <w:szCs w:val="22"/>
              </w:rPr>
              <w:t>hreat assessment from executive level reporting to individual system remediation.</w:t>
            </w:r>
          </w:p>
          <w:p w14:paraId="35A83950" w14:textId="77777777" w:rsidR="008752EE" w:rsidRPr="008752EE" w:rsidRDefault="00D74B03" w:rsidP="00FD5265">
            <w:pPr>
              <w:numPr>
                <w:ilvl w:val="0"/>
                <w:numId w:val="40"/>
              </w:numPr>
              <w:spacing w:before="0" w:after="0"/>
              <w:jc w:val="left"/>
              <w:rPr>
                <w:szCs w:val="22"/>
              </w:rPr>
            </w:pPr>
            <w:r>
              <w:rPr>
                <w:szCs w:val="22"/>
              </w:rPr>
              <w:t>Demonstrated success</w:t>
            </w:r>
            <w:r w:rsidR="00F96936">
              <w:rPr>
                <w:szCs w:val="22"/>
              </w:rPr>
              <w:t xml:space="preserve"> </w:t>
            </w:r>
            <w:r w:rsidR="003C5E52">
              <w:t>con</w:t>
            </w:r>
            <w:r>
              <w:t xml:space="preserve">figuring and managing </w:t>
            </w:r>
            <w:r w:rsidR="008752EE">
              <w:t xml:space="preserve">Server, Network, and Storage infrastructure to support </w:t>
            </w:r>
            <w:r>
              <w:t>business security and operational objectives.</w:t>
            </w:r>
          </w:p>
          <w:p w14:paraId="11AB7461" w14:textId="77777777" w:rsidR="00186E1D" w:rsidRPr="00D74B03" w:rsidRDefault="004B3646" w:rsidP="00D74B03">
            <w:pPr>
              <w:numPr>
                <w:ilvl w:val="0"/>
                <w:numId w:val="40"/>
              </w:numPr>
              <w:spacing w:before="0" w:after="0"/>
              <w:jc w:val="left"/>
              <w:rPr>
                <w:szCs w:val="22"/>
              </w:rPr>
            </w:pPr>
            <w:r>
              <w:t>Knowledgeable</w:t>
            </w:r>
            <w:r w:rsidR="008752EE">
              <w:t xml:space="preserve"> in </w:t>
            </w:r>
            <w:r w:rsidR="003C5E52">
              <w:rPr>
                <w:rStyle w:val="hl"/>
              </w:rPr>
              <w:t>VMware</w:t>
            </w:r>
            <w:r w:rsidR="008752EE">
              <w:t xml:space="preserve"> vSphere virtualization platform</w:t>
            </w:r>
            <w:r w:rsidR="00136909">
              <w:t xml:space="preserve">, </w:t>
            </w:r>
            <w:r w:rsidR="008752EE">
              <w:t xml:space="preserve">various </w:t>
            </w:r>
            <w:r w:rsidR="00136909">
              <w:t>Windows Server</w:t>
            </w:r>
            <w:r w:rsidR="008752EE">
              <w:t xml:space="preserve"> roles, </w:t>
            </w:r>
            <w:r w:rsidR="003A601F">
              <w:t>and Linux distributions.</w:t>
            </w:r>
          </w:p>
        </w:tc>
      </w:tr>
      <w:tr w:rsidR="007E46E8" w:rsidRPr="00585F8D" w14:paraId="4B9E0F85" w14:textId="77777777" w:rsidTr="003C3B81">
        <w:trPr>
          <w:jc w:val="center"/>
        </w:trPr>
        <w:tc>
          <w:tcPr>
            <w:tcW w:w="9344" w:type="dxa"/>
            <w:gridSpan w:val="3"/>
            <w:tcBorders>
              <w:top w:val="single" w:sz="6" w:space="0" w:color="999999"/>
              <w:left w:val="single" w:sz="6" w:space="0" w:color="999999"/>
              <w:bottom w:val="single" w:sz="6" w:space="0" w:color="999999"/>
              <w:right w:val="single" w:sz="6" w:space="0" w:color="999999"/>
              <w:tl2br w:val="nil"/>
              <w:tr2bl w:val="nil"/>
            </w:tcBorders>
            <w:shd w:val="clear" w:color="auto" w:fill="455772"/>
          </w:tcPr>
          <w:p w14:paraId="7DCA0E93" w14:textId="77777777" w:rsidR="007E46E8" w:rsidRPr="00837DA5" w:rsidRDefault="007E46E8" w:rsidP="009515AA">
            <w:pPr>
              <w:pStyle w:val="ResumeTitle"/>
              <w:spacing w:before="0" w:after="0"/>
              <w:rPr>
                <w:rFonts w:ascii="Times New Roman" w:hAnsi="Times New Roman"/>
                <w:sz w:val="22"/>
                <w:szCs w:val="24"/>
                <w:lang w:val="en-US" w:eastAsia="en-US"/>
              </w:rPr>
            </w:pPr>
            <w:r w:rsidRPr="00837DA5">
              <w:rPr>
                <w:rFonts w:ascii="Times New Roman" w:hAnsi="Times New Roman"/>
                <w:sz w:val="22"/>
                <w:szCs w:val="24"/>
                <w:lang w:val="en-US" w:eastAsia="en-US"/>
              </w:rPr>
              <w:t>Chronological Experience</w:t>
            </w:r>
          </w:p>
        </w:tc>
      </w:tr>
      <w:tr w:rsidR="002720AD" w:rsidRPr="00585F8D" w14:paraId="04616B67" w14:textId="77777777" w:rsidTr="003C3B81">
        <w:trPr>
          <w:trHeight w:val="327"/>
          <w:jc w:val="center"/>
        </w:trPr>
        <w:tc>
          <w:tcPr>
            <w:tcW w:w="7272" w:type="dxa"/>
            <w:gridSpan w:val="2"/>
            <w:shd w:val="clear" w:color="auto" w:fill="E0E0E0"/>
          </w:tcPr>
          <w:p w14:paraId="09C62D5F" w14:textId="77777777" w:rsidR="002720AD" w:rsidRDefault="002720AD" w:rsidP="0025478B">
            <w:pPr>
              <w:pStyle w:val="BodyHead"/>
              <w:spacing w:before="0" w:after="0" w:line="240" w:lineRule="auto"/>
              <w:rPr>
                <w:sz w:val="22"/>
                <w:szCs w:val="22"/>
                <w:lang w:val="en-US" w:eastAsia="en-US"/>
              </w:rPr>
            </w:pPr>
            <w:r>
              <w:rPr>
                <w:sz w:val="22"/>
                <w:szCs w:val="22"/>
                <w:lang w:val="en-US" w:eastAsia="en-US"/>
              </w:rPr>
              <w:t>ECS Federal</w:t>
            </w:r>
            <w:r w:rsidR="002C4B72">
              <w:rPr>
                <w:sz w:val="22"/>
                <w:szCs w:val="22"/>
                <w:lang w:val="en-US" w:eastAsia="en-US"/>
              </w:rPr>
              <w:t>, LLC</w:t>
            </w:r>
            <w:r>
              <w:rPr>
                <w:sz w:val="22"/>
                <w:szCs w:val="22"/>
                <w:lang w:val="en-US" w:eastAsia="en-US"/>
              </w:rPr>
              <w:t>; Network Security Engineer</w:t>
            </w:r>
          </w:p>
        </w:tc>
        <w:tc>
          <w:tcPr>
            <w:tcW w:w="2072" w:type="dxa"/>
            <w:shd w:val="clear" w:color="auto" w:fill="E0E0E0"/>
          </w:tcPr>
          <w:p w14:paraId="12C75701" w14:textId="77777777" w:rsidR="002720AD" w:rsidRDefault="002720AD" w:rsidP="00887BAB">
            <w:pPr>
              <w:pStyle w:val="BodyHead"/>
              <w:spacing w:before="0" w:after="0" w:line="240" w:lineRule="auto"/>
              <w:jc w:val="center"/>
              <w:rPr>
                <w:sz w:val="22"/>
                <w:szCs w:val="24"/>
                <w:lang w:val="en-US" w:eastAsia="en-US"/>
              </w:rPr>
            </w:pPr>
            <w:r>
              <w:rPr>
                <w:sz w:val="22"/>
                <w:szCs w:val="24"/>
                <w:lang w:val="en-US" w:eastAsia="en-US"/>
              </w:rPr>
              <w:t>04/2019-Present</w:t>
            </w:r>
          </w:p>
        </w:tc>
      </w:tr>
      <w:tr w:rsidR="003C3B81" w:rsidRPr="00585F8D" w14:paraId="0E6265C2" w14:textId="77777777" w:rsidTr="003C3B81">
        <w:trPr>
          <w:trHeight w:val="327"/>
          <w:jc w:val="center"/>
        </w:trPr>
        <w:tc>
          <w:tcPr>
            <w:tcW w:w="9344" w:type="dxa"/>
            <w:gridSpan w:val="3"/>
            <w:shd w:val="clear" w:color="auto" w:fill="FFFFFF" w:themeFill="background1"/>
          </w:tcPr>
          <w:p w14:paraId="2861FE13" w14:textId="2B5D4BA1" w:rsidR="003C3B81" w:rsidRDefault="00166557" w:rsidP="003C3B81">
            <w:pPr>
              <w:numPr>
                <w:ilvl w:val="0"/>
                <w:numId w:val="39"/>
              </w:numPr>
              <w:shd w:val="clear" w:color="auto" w:fill="FFFFFF"/>
              <w:spacing w:before="0" w:after="0"/>
              <w:jc w:val="left"/>
              <w:rPr>
                <w:rFonts w:eastAsia="Times New Roman"/>
                <w:color w:val="333333"/>
                <w:szCs w:val="22"/>
              </w:rPr>
            </w:pPr>
            <w:r>
              <w:rPr>
                <w:rFonts w:eastAsia="Times New Roman"/>
                <w:color w:val="333333"/>
                <w:szCs w:val="22"/>
              </w:rPr>
              <w:t>Designs, builds, and tests network s</w:t>
            </w:r>
            <w:r w:rsidR="003C3B81">
              <w:rPr>
                <w:rFonts w:eastAsia="Times New Roman"/>
                <w:color w:val="333333"/>
                <w:szCs w:val="22"/>
              </w:rPr>
              <w:t>ecurity solutions for customer enterprise environments to protect confidentiality and integrity of customer data and provide consistent availability of customer information technology systems.</w:t>
            </w:r>
          </w:p>
          <w:p w14:paraId="352B34FC" w14:textId="5D2FE064" w:rsidR="00A44219" w:rsidRDefault="00A44219" w:rsidP="003C3B81">
            <w:pPr>
              <w:numPr>
                <w:ilvl w:val="0"/>
                <w:numId w:val="39"/>
              </w:numPr>
              <w:shd w:val="clear" w:color="auto" w:fill="FFFFFF"/>
              <w:spacing w:before="0" w:after="0"/>
              <w:jc w:val="left"/>
              <w:rPr>
                <w:rFonts w:eastAsia="Times New Roman"/>
                <w:color w:val="333333"/>
                <w:szCs w:val="22"/>
              </w:rPr>
            </w:pPr>
            <w:r>
              <w:rPr>
                <w:color w:val="333333"/>
                <w:szCs w:val="22"/>
              </w:rPr>
              <w:t>Performs design, testing, and implementation of application layer security solutions including cloud-based internet isolation.</w:t>
            </w:r>
          </w:p>
          <w:p w14:paraId="525CE675" w14:textId="77777777" w:rsidR="003C3B81" w:rsidRDefault="003C3B81" w:rsidP="003C3B81">
            <w:pPr>
              <w:numPr>
                <w:ilvl w:val="0"/>
                <w:numId w:val="39"/>
              </w:numPr>
              <w:shd w:val="clear" w:color="auto" w:fill="FFFFFF"/>
              <w:spacing w:before="0" w:after="0"/>
              <w:jc w:val="left"/>
              <w:rPr>
                <w:rFonts w:eastAsia="Times New Roman"/>
                <w:color w:val="333333"/>
                <w:szCs w:val="22"/>
              </w:rPr>
            </w:pPr>
            <w:r>
              <w:rPr>
                <w:rFonts w:eastAsia="Times New Roman"/>
                <w:color w:val="333333"/>
                <w:szCs w:val="22"/>
              </w:rPr>
              <w:t xml:space="preserve">Designs and configures AWS </w:t>
            </w:r>
            <w:proofErr w:type="spellStart"/>
            <w:r>
              <w:rPr>
                <w:rFonts w:eastAsia="Times New Roman"/>
                <w:color w:val="333333"/>
                <w:szCs w:val="22"/>
              </w:rPr>
              <w:t>Govcloud</w:t>
            </w:r>
            <w:proofErr w:type="spellEnd"/>
            <w:r>
              <w:rPr>
                <w:rFonts w:eastAsia="Times New Roman"/>
                <w:color w:val="333333"/>
                <w:szCs w:val="22"/>
              </w:rPr>
              <w:t xml:space="preserve"> Virtual Data Center Security Stack (VDSS) architecture using the Transit VPC design to enable secure transport of customer data to and from the cloud.</w:t>
            </w:r>
          </w:p>
          <w:p w14:paraId="51020240" w14:textId="77777777" w:rsidR="003C3B81" w:rsidRDefault="003C3B81" w:rsidP="003C3B81">
            <w:pPr>
              <w:numPr>
                <w:ilvl w:val="0"/>
                <w:numId w:val="39"/>
              </w:numPr>
              <w:shd w:val="clear" w:color="auto" w:fill="FFFFFF"/>
              <w:spacing w:before="0" w:after="0"/>
              <w:jc w:val="left"/>
              <w:rPr>
                <w:rFonts w:eastAsia="Times New Roman"/>
                <w:color w:val="333333"/>
                <w:szCs w:val="22"/>
              </w:rPr>
            </w:pPr>
            <w:r>
              <w:rPr>
                <w:rFonts w:eastAsia="Times New Roman"/>
                <w:color w:val="333333"/>
                <w:szCs w:val="22"/>
              </w:rPr>
              <w:t xml:space="preserve">Performs testing and implementation of AWS compute and networking components including EC2, VPC, IGW, VGW, AWS Direct Connect, Security Groups, NLB/ALB/ELB, </w:t>
            </w:r>
            <w:proofErr w:type="spellStart"/>
            <w:r>
              <w:rPr>
                <w:rFonts w:eastAsia="Times New Roman"/>
                <w:color w:val="333333"/>
                <w:szCs w:val="22"/>
              </w:rPr>
              <w:t>etc</w:t>
            </w:r>
            <w:proofErr w:type="spellEnd"/>
            <w:r>
              <w:rPr>
                <w:rFonts w:eastAsia="Times New Roman"/>
                <w:color w:val="333333"/>
                <w:szCs w:val="22"/>
              </w:rPr>
              <w:t xml:space="preserve"> to assist in customer workload migration efforts.</w:t>
            </w:r>
          </w:p>
          <w:p w14:paraId="551D32BB" w14:textId="77777777" w:rsidR="003C3B81" w:rsidRDefault="003C3B81" w:rsidP="003C3B81">
            <w:pPr>
              <w:numPr>
                <w:ilvl w:val="0"/>
                <w:numId w:val="39"/>
              </w:numPr>
              <w:shd w:val="clear" w:color="auto" w:fill="FFFFFF"/>
              <w:spacing w:before="0" w:after="0"/>
              <w:jc w:val="left"/>
              <w:rPr>
                <w:rFonts w:eastAsia="Times New Roman"/>
                <w:color w:val="333333"/>
                <w:szCs w:val="22"/>
              </w:rPr>
            </w:pPr>
            <w:r>
              <w:rPr>
                <w:rFonts w:eastAsia="Times New Roman"/>
                <w:color w:val="333333"/>
                <w:szCs w:val="22"/>
              </w:rPr>
              <w:t>Performs testing and configuration of AWS Identity and Access Management as well as AWS Organizations to consolidate account management and security through the principles of least privilege</w:t>
            </w:r>
            <w:r w:rsidR="00166557">
              <w:rPr>
                <w:rFonts w:eastAsia="Times New Roman"/>
                <w:color w:val="333333"/>
                <w:szCs w:val="22"/>
              </w:rPr>
              <w:t xml:space="preserve"> and controlling blast radius</w:t>
            </w:r>
            <w:r>
              <w:rPr>
                <w:rFonts w:eastAsia="Times New Roman"/>
                <w:color w:val="333333"/>
                <w:szCs w:val="22"/>
              </w:rPr>
              <w:t>.</w:t>
            </w:r>
          </w:p>
          <w:p w14:paraId="5C3015D6" w14:textId="77777777" w:rsidR="003C3B81" w:rsidRDefault="003C3B81" w:rsidP="003C3B81">
            <w:pPr>
              <w:numPr>
                <w:ilvl w:val="0"/>
                <w:numId w:val="39"/>
              </w:numPr>
              <w:shd w:val="clear" w:color="auto" w:fill="FFFFFF"/>
              <w:spacing w:before="0" w:after="0"/>
              <w:jc w:val="left"/>
              <w:rPr>
                <w:rFonts w:eastAsia="Times New Roman"/>
                <w:color w:val="333333"/>
                <w:szCs w:val="22"/>
              </w:rPr>
            </w:pPr>
            <w:r>
              <w:rPr>
                <w:rFonts w:eastAsia="Times New Roman"/>
                <w:color w:val="333333"/>
                <w:szCs w:val="22"/>
              </w:rPr>
              <w:t>Tests and utilizes various Infrastructure as Code solutions including CloudFormation, Lambda, Terraform, and Ansible to automate the provisioning of new resources and configuration/security of existing resources.</w:t>
            </w:r>
          </w:p>
          <w:p w14:paraId="3BC28DC8" w14:textId="77777777" w:rsidR="003C3B81" w:rsidRDefault="003C3B81" w:rsidP="003C3B81">
            <w:pPr>
              <w:numPr>
                <w:ilvl w:val="0"/>
                <w:numId w:val="39"/>
              </w:numPr>
              <w:shd w:val="clear" w:color="auto" w:fill="FFFFFF"/>
              <w:spacing w:before="0" w:after="0"/>
              <w:jc w:val="left"/>
              <w:rPr>
                <w:rFonts w:eastAsia="Times New Roman"/>
                <w:color w:val="333333"/>
                <w:szCs w:val="22"/>
              </w:rPr>
            </w:pPr>
            <w:r>
              <w:rPr>
                <w:rFonts w:eastAsia="Times New Roman"/>
                <w:color w:val="333333"/>
                <w:szCs w:val="22"/>
              </w:rPr>
              <w:t>Performs testing and configuration of virtual networking and security solutions including Cisco Cloud Services Router, Palo Alto NGFW, and F5 ASM (WAF/SSLO).</w:t>
            </w:r>
          </w:p>
          <w:p w14:paraId="31C5FFBC" w14:textId="77777777" w:rsidR="003C3B81" w:rsidRDefault="003C3B81" w:rsidP="003C3B81">
            <w:pPr>
              <w:numPr>
                <w:ilvl w:val="0"/>
                <w:numId w:val="39"/>
              </w:numPr>
              <w:shd w:val="clear" w:color="auto" w:fill="FFFFFF"/>
              <w:spacing w:before="0" w:after="0"/>
              <w:jc w:val="left"/>
              <w:rPr>
                <w:rFonts w:eastAsia="Times New Roman"/>
                <w:color w:val="333333"/>
                <w:szCs w:val="22"/>
              </w:rPr>
            </w:pPr>
            <w:r>
              <w:rPr>
                <w:rFonts w:eastAsia="Times New Roman"/>
                <w:color w:val="333333"/>
                <w:szCs w:val="22"/>
              </w:rPr>
              <w:lastRenderedPageBreak/>
              <w:t>Builds and maintains detailed documentation of network and security solutions implemented to assist operations and sustainment teams maintaining said solutions.</w:t>
            </w:r>
          </w:p>
          <w:p w14:paraId="13F08D1E" w14:textId="77777777" w:rsidR="00A709B1" w:rsidRPr="003C3B81" w:rsidRDefault="00A709B1" w:rsidP="003C3B81">
            <w:pPr>
              <w:numPr>
                <w:ilvl w:val="0"/>
                <w:numId w:val="39"/>
              </w:numPr>
              <w:shd w:val="clear" w:color="auto" w:fill="FFFFFF"/>
              <w:spacing w:before="0" w:after="0"/>
              <w:jc w:val="left"/>
              <w:rPr>
                <w:rFonts w:eastAsia="Times New Roman"/>
                <w:color w:val="333333"/>
                <w:szCs w:val="22"/>
              </w:rPr>
            </w:pPr>
            <w:r>
              <w:rPr>
                <w:rFonts w:eastAsia="Times New Roman"/>
                <w:color w:val="333333"/>
                <w:szCs w:val="22"/>
              </w:rPr>
              <w:t xml:space="preserve">Designs and tests VDSS transit VNET/VCN architecture in Microsoft Azure and Oracle Cloud to meet customer requirements to migrate to various Cloud Service Providers (CSP). </w:t>
            </w:r>
          </w:p>
        </w:tc>
      </w:tr>
      <w:tr w:rsidR="0014615B" w:rsidRPr="00585F8D" w14:paraId="0AC0D56C" w14:textId="77777777" w:rsidTr="003C3B81">
        <w:trPr>
          <w:trHeight w:val="327"/>
          <w:jc w:val="center"/>
        </w:trPr>
        <w:tc>
          <w:tcPr>
            <w:tcW w:w="7272" w:type="dxa"/>
            <w:gridSpan w:val="2"/>
            <w:shd w:val="clear" w:color="auto" w:fill="E0E0E0"/>
          </w:tcPr>
          <w:p w14:paraId="6FE67D3E" w14:textId="77777777" w:rsidR="0014615B" w:rsidRDefault="002F6977" w:rsidP="0025478B">
            <w:pPr>
              <w:pStyle w:val="BodyHead"/>
              <w:spacing w:before="0" w:after="0" w:line="240" w:lineRule="auto"/>
              <w:rPr>
                <w:sz w:val="22"/>
                <w:szCs w:val="22"/>
                <w:lang w:val="en-US" w:eastAsia="en-US"/>
              </w:rPr>
            </w:pPr>
            <w:r>
              <w:rPr>
                <w:sz w:val="22"/>
                <w:szCs w:val="22"/>
                <w:lang w:val="en-US" w:eastAsia="en-US"/>
              </w:rPr>
              <w:lastRenderedPageBreak/>
              <w:t>ECS Federal</w:t>
            </w:r>
            <w:r w:rsidR="002C4B72">
              <w:rPr>
                <w:sz w:val="22"/>
                <w:szCs w:val="22"/>
                <w:lang w:val="en-US" w:eastAsia="en-US"/>
              </w:rPr>
              <w:t>, LLC</w:t>
            </w:r>
            <w:r w:rsidR="0014615B">
              <w:rPr>
                <w:sz w:val="22"/>
                <w:szCs w:val="22"/>
                <w:lang w:val="en-US" w:eastAsia="en-US"/>
              </w:rPr>
              <w:t>; Net</w:t>
            </w:r>
            <w:r w:rsidR="00F76249">
              <w:rPr>
                <w:sz w:val="22"/>
                <w:szCs w:val="22"/>
                <w:lang w:val="en-US" w:eastAsia="en-US"/>
              </w:rPr>
              <w:t>work Security Monitoring Watch Officer/Analyst</w:t>
            </w:r>
          </w:p>
        </w:tc>
        <w:tc>
          <w:tcPr>
            <w:tcW w:w="2072" w:type="dxa"/>
            <w:shd w:val="clear" w:color="auto" w:fill="E0E0E0"/>
          </w:tcPr>
          <w:p w14:paraId="785FB572" w14:textId="77777777" w:rsidR="0014615B" w:rsidRDefault="002720AD" w:rsidP="00887BAB">
            <w:pPr>
              <w:pStyle w:val="BodyHead"/>
              <w:spacing w:before="0" w:after="0" w:line="240" w:lineRule="auto"/>
              <w:jc w:val="center"/>
              <w:rPr>
                <w:sz w:val="22"/>
                <w:szCs w:val="24"/>
                <w:lang w:val="en-US" w:eastAsia="en-US"/>
              </w:rPr>
            </w:pPr>
            <w:r>
              <w:rPr>
                <w:sz w:val="22"/>
                <w:szCs w:val="24"/>
                <w:lang w:val="en-US" w:eastAsia="en-US"/>
              </w:rPr>
              <w:t>04/2017-04/2019</w:t>
            </w:r>
          </w:p>
        </w:tc>
      </w:tr>
      <w:tr w:rsidR="0014615B" w:rsidRPr="00585F8D" w14:paraId="28C75A48" w14:textId="77777777" w:rsidTr="003C3B81">
        <w:trPr>
          <w:trHeight w:val="327"/>
          <w:jc w:val="center"/>
        </w:trPr>
        <w:tc>
          <w:tcPr>
            <w:tcW w:w="9344" w:type="dxa"/>
            <w:gridSpan w:val="3"/>
            <w:shd w:val="clear" w:color="auto" w:fill="auto"/>
          </w:tcPr>
          <w:p w14:paraId="22C83F37" w14:textId="77777777" w:rsidR="0014615B" w:rsidRDefault="0044410F" w:rsidP="0014615B">
            <w:pPr>
              <w:numPr>
                <w:ilvl w:val="0"/>
                <w:numId w:val="39"/>
              </w:numPr>
              <w:shd w:val="clear" w:color="auto" w:fill="FFFFFF"/>
              <w:spacing w:before="0" w:after="0"/>
              <w:jc w:val="left"/>
              <w:rPr>
                <w:rFonts w:eastAsia="Times New Roman"/>
                <w:color w:val="333333"/>
                <w:szCs w:val="22"/>
              </w:rPr>
            </w:pPr>
            <w:r>
              <w:rPr>
                <w:rFonts w:eastAsia="Times New Roman"/>
                <w:color w:val="333333"/>
                <w:szCs w:val="22"/>
              </w:rPr>
              <w:t>Performs analysis of indicators of compromise against customer assets and performs efficient triage of potential intrusions.</w:t>
            </w:r>
          </w:p>
          <w:p w14:paraId="772DF68C" w14:textId="77777777" w:rsidR="0044410F" w:rsidRDefault="0044410F" w:rsidP="0014615B">
            <w:pPr>
              <w:numPr>
                <w:ilvl w:val="0"/>
                <w:numId w:val="39"/>
              </w:numPr>
              <w:shd w:val="clear" w:color="auto" w:fill="FFFFFF"/>
              <w:spacing w:before="0" w:after="0"/>
              <w:jc w:val="left"/>
              <w:rPr>
                <w:rFonts w:eastAsia="Times New Roman"/>
                <w:color w:val="333333"/>
                <w:szCs w:val="22"/>
              </w:rPr>
            </w:pPr>
            <w:r>
              <w:rPr>
                <w:rFonts w:eastAsia="Times New Roman"/>
                <w:color w:val="333333"/>
                <w:szCs w:val="22"/>
              </w:rPr>
              <w:t>Make</w:t>
            </w:r>
            <w:r w:rsidR="00C243D2">
              <w:rPr>
                <w:rFonts w:eastAsia="Times New Roman"/>
                <w:color w:val="333333"/>
                <w:szCs w:val="22"/>
              </w:rPr>
              <w:t>s extensive use of Splunk Search app</w:t>
            </w:r>
            <w:r>
              <w:rPr>
                <w:rFonts w:eastAsia="Times New Roman"/>
                <w:color w:val="333333"/>
                <w:szCs w:val="22"/>
              </w:rPr>
              <w:t xml:space="preserve"> to query customer data set for both threat hunting and effective incident response.</w:t>
            </w:r>
          </w:p>
          <w:p w14:paraId="39584355" w14:textId="77777777" w:rsidR="0044410F" w:rsidRDefault="00F76249" w:rsidP="0044410F">
            <w:pPr>
              <w:pStyle w:val="OrganizationName"/>
              <w:numPr>
                <w:ilvl w:val="0"/>
                <w:numId w:val="39"/>
              </w:numPr>
              <w:spacing w:before="0"/>
              <w:rPr>
                <w:rFonts w:ascii="Times New Roman" w:hAnsi="Times New Roman" w:cs="Times New Roman"/>
                <w:sz w:val="22"/>
                <w:szCs w:val="22"/>
              </w:rPr>
            </w:pPr>
            <w:r>
              <w:rPr>
                <w:rFonts w:ascii="Times New Roman" w:hAnsi="Times New Roman" w:cs="Times New Roman"/>
                <w:sz w:val="22"/>
                <w:szCs w:val="22"/>
              </w:rPr>
              <w:t xml:space="preserve">Evaluates and tunes indicator of compromise logic to </w:t>
            </w:r>
            <w:r w:rsidR="002F6977">
              <w:rPr>
                <w:rFonts w:ascii="Times New Roman" w:hAnsi="Times New Roman" w:cs="Times New Roman"/>
                <w:sz w:val="22"/>
                <w:szCs w:val="22"/>
              </w:rPr>
              <w:t xml:space="preserve">perform threat hunting of known APT tactics, techniques, and </w:t>
            </w:r>
            <w:proofErr w:type="gramStart"/>
            <w:r w:rsidR="002F6977">
              <w:rPr>
                <w:rFonts w:ascii="Times New Roman" w:hAnsi="Times New Roman" w:cs="Times New Roman"/>
                <w:sz w:val="22"/>
                <w:szCs w:val="22"/>
              </w:rPr>
              <w:t>procedures.</w:t>
            </w:r>
            <w:r w:rsidR="0044410F">
              <w:rPr>
                <w:rFonts w:ascii="Times New Roman" w:hAnsi="Times New Roman" w:cs="Times New Roman"/>
                <w:sz w:val="22"/>
                <w:szCs w:val="22"/>
              </w:rPr>
              <w:t>.</w:t>
            </w:r>
            <w:proofErr w:type="gramEnd"/>
          </w:p>
          <w:p w14:paraId="0A1BF211" w14:textId="77777777" w:rsidR="0044410F" w:rsidRPr="00C243D2" w:rsidRDefault="00C243D2" w:rsidP="00C243D2">
            <w:pPr>
              <w:pStyle w:val="OrganizationName"/>
              <w:numPr>
                <w:ilvl w:val="0"/>
                <w:numId w:val="39"/>
              </w:numPr>
              <w:spacing w:before="0"/>
              <w:rPr>
                <w:rFonts w:ascii="Times New Roman" w:hAnsi="Times New Roman" w:cs="Times New Roman"/>
                <w:sz w:val="22"/>
                <w:szCs w:val="22"/>
              </w:rPr>
            </w:pPr>
            <w:r>
              <w:rPr>
                <w:rFonts w:ascii="Times New Roman" w:hAnsi="Times New Roman" w:cs="Times New Roman"/>
                <w:sz w:val="22"/>
                <w:szCs w:val="22"/>
              </w:rPr>
              <w:t xml:space="preserve">Coordinates incident handling efforts to identify, contain, and eradicate threats against corporate or customer assets. </w:t>
            </w:r>
          </w:p>
          <w:p w14:paraId="6D223603" w14:textId="77777777" w:rsidR="0014615B" w:rsidRDefault="0044410F" w:rsidP="0014615B">
            <w:pPr>
              <w:numPr>
                <w:ilvl w:val="0"/>
                <w:numId w:val="39"/>
              </w:numPr>
              <w:shd w:val="clear" w:color="auto" w:fill="FFFFFF"/>
              <w:spacing w:before="0" w:after="0"/>
              <w:jc w:val="left"/>
              <w:rPr>
                <w:rFonts w:eastAsia="Times New Roman"/>
                <w:color w:val="333333"/>
                <w:szCs w:val="22"/>
              </w:rPr>
            </w:pPr>
            <w:r>
              <w:rPr>
                <w:rFonts w:eastAsia="Times New Roman"/>
                <w:color w:val="333333"/>
                <w:szCs w:val="22"/>
              </w:rPr>
              <w:t>Performs host vulnerability analysis</w:t>
            </w:r>
            <w:r w:rsidR="0014615B" w:rsidRPr="002328E6">
              <w:rPr>
                <w:rFonts w:eastAsia="Times New Roman"/>
                <w:color w:val="333333"/>
                <w:szCs w:val="22"/>
              </w:rPr>
              <w:t xml:space="preserve"> using Tenable </w:t>
            </w:r>
            <w:r>
              <w:rPr>
                <w:rFonts w:eastAsia="Times New Roman"/>
                <w:color w:val="333333"/>
                <w:szCs w:val="22"/>
              </w:rPr>
              <w:t>SecurityCenter and Nessus to effectively correlate vulnerabilities to potential intrusions.</w:t>
            </w:r>
          </w:p>
          <w:p w14:paraId="547F0800" w14:textId="77777777" w:rsidR="00F76249" w:rsidRDefault="00F76249" w:rsidP="0014615B">
            <w:pPr>
              <w:pStyle w:val="OrganizationName"/>
              <w:numPr>
                <w:ilvl w:val="0"/>
                <w:numId w:val="39"/>
              </w:numPr>
              <w:spacing w:before="0"/>
              <w:rPr>
                <w:rFonts w:ascii="Times New Roman" w:hAnsi="Times New Roman" w:cs="Times New Roman"/>
                <w:sz w:val="22"/>
                <w:szCs w:val="22"/>
              </w:rPr>
            </w:pPr>
            <w:r>
              <w:rPr>
                <w:rFonts w:ascii="Times New Roman" w:hAnsi="Times New Roman" w:cs="Times New Roman"/>
                <w:sz w:val="22"/>
                <w:szCs w:val="22"/>
              </w:rPr>
              <w:t>Performs file system and memory captures using Encase to gather evidence and artifacts on compromised hosts.</w:t>
            </w:r>
          </w:p>
          <w:p w14:paraId="2862CC08" w14:textId="77777777" w:rsidR="0014615B" w:rsidRDefault="00F76249" w:rsidP="0014615B">
            <w:pPr>
              <w:pStyle w:val="OrganizationName"/>
              <w:numPr>
                <w:ilvl w:val="0"/>
                <w:numId w:val="39"/>
              </w:numPr>
              <w:spacing w:before="0"/>
              <w:rPr>
                <w:rFonts w:ascii="Times New Roman" w:hAnsi="Times New Roman" w:cs="Times New Roman"/>
                <w:sz w:val="22"/>
                <w:szCs w:val="22"/>
              </w:rPr>
            </w:pPr>
            <w:r>
              <w:rPr>
                <w:rFonts w:ascii="Times New Roman" w:hAnsi="Times New Roman" w:cs="Times New Roman"/>
                <w:sz w:val="22"/>
                <w:szCs w:val="22"/>
              </w:rPr>
              <w:t>Utilizes Volatility to perf</w:t>
            </w:r>
            <w:r w:rsidR="002F6977">
              <w:rPr>
                <w:rFonts w:ascii="Times New Roman" w:hAnsi="Times New Roman" w:cs="Times New Roman"/>
                <w:sz w:val="22"/>
                <w:szCs w:val="22"/>
              </w:rPr>
              <w:t xml:space="preserve">orm in depth memory analysis in efforts to </w:t>
            </w:r>
            <w:r>
              <w:rPr>
                <w:rFonts w:ascii="Times New Roman" w:hAnsi="Times New Roman" w:cs="Times New Roman"/>
                <w:sz w:val="22"/>
                <w:szCs w:val="22"/>
              </w:rPr>
              <w:t xml:space="preserve">detect evasive malware. </w:t>
            </w:r>
          </w:p>
          <w:p w14:paraId="713A1530" w14:textId="77777777" w:rsidR="0014615B" w:rsidRDefault="00F76249" w:rsidP="0014615B">
            <w:pPr>
              <w:pStyle w:val="OrganizationName"/>
              <w:numPr>
                <w:ilvl w:val="0"/>
                <w:numId w:val="39"/>
              </w:numPr>
              <w:spacing w:before="0"/>
              <w:rPr>
                <w:rFonts w:ascii="Times New Roman" w:hAnsi="Times New Roman" w:cs="Times New Roman"/>
                <w:sz w:val="22"/>
                <w:szCs w:val="22"/>
              </w:rPr>
            </w:pPr>
            <w:r>
              <w:rPr>
                <w:rFonts w:ascii="Times New Roman" w:hAnsi="Times New Roman" w:cs="Times New Roman"/>
                <w:sz w:val="22"/>
                <w:szCs w:val="22"/>
              </w:rPr>
              <w:t>Uses SIFT workstation and custom</w:t>
            </w:r>
            <w:r w:rsidR="0014615B">
              <w:rPr>
                <w:rFonts w:ascii="Times New Roman" w:hAnsi="Times New Roman" w:cs="Times New Roman"/>
                <w:sz w:val="22"/>
                <w:szCs w:val="22"/>
              </w:rPr>
              <w:t xml:space="preserve"> </w:t>
            </w:r>
            <w:r>
              <w:rPr>
                <w:rFonts w:ascii="Times New Roman" w:hAnsi="Times New Roman" w:cs="Times New Roman"/>
                <w:sz w:val="22"/>
                <w:szCs w:val="22"/>
              </w:rPr>
              <w:t>reverse engineering toolsets to perform static and dynamic analysis of malware.</w:t>
            </w:r>
          </w:p>
          <w:p w14:paraId="5C4BBAD0" w14:textId="77777777" w:rsidR="00F76249" w:rsidRDefault="00F76249" w:rsidP="0014615B">
            <w:pPr>
              <w:pStyle w:val="OrganizationName"/>
              <w:numPr>
                <w:ilvl w:val="0"/>
                <w:numId w:val="39"/>
              </w:numPr>
              <w:spacing w:before="0"/>
              <w:rPr>
                <w:rFonts w:ascii="Times New Roman" w:hAnsi="Times New Roman" w:cs="Times New Roman"/>
                <w:sz w:val="22"/>
                <w:szCs w:val="22"/>
              </w:rPr>
            </w:pPr>
            <w:r>
              <w:rPr>
                <w:rFonts w:ascii="Times New Roman" w:hAnsi="Times New Roman" w:cs="Times New Roman"/>
                <w:sz w:val="22"/>
                <w:szCs w:val="22"/>
              </w:rPr>
              <w:t xml:space="preserve">Analyzes IDS alerts that fire as a result of Suricata and Fidelis signatures. </w:t>
            </w:r>
          </w:p>
          <w:p w14:paraId="604A9873" w14:textId="77777777" w:rsidR="0014615B" w:rsidRDefault="0014615B" w:rsidP="00887BAB">
            <w:pPr>
              <w:pStyle w:val="BodyHead"/>
              <w:spacing w:before="0" w:after="0" w:line="240" w:lineRule="auto"/>
              <w:jc w:val="center"/>
              <w:rPr>
                <w:sz w:val="22"/>
                <w:szCs w:val="24"/>
                <w:lang w:val="en-US" w:eastAsia="en-US"/>
              </w:rPr>
            </w:pPr>
          </w:p>
        </w:tc>
      </w:tr>
      <w:tr w:rsidR="00887BAB" w:rsidRPr="00585F8D" w14:paraId="655021F4" w14:textId="77777777" w:rsidTr="003C3B81">
        <w:trPr>
          <w:trHeight w:val="327"/>
          <w:jc w:val="center"/>
        </w:trPr>
        <w:tc>
          <w:tcPr>
            <w:tcW w:w="7272" w:type="dxa"/>
            <w:gridSpan w:val="2"/>
            <w:shd w:val="clear" w:color="auto" w:fill="E0E0E0"/>
          </w:tcPr>
          <w:p w14:paraId="02DF4238" w14:textId="77777777" w:rsidR="00887BAB" w:rsidRDefault="001058BA" w:rsidP="0025478B">
            <w:pPr>
              <w:pStyle w:val="BodyHead"/>
              <w:spacing w:before="0" w:after="0" w:line="240" w:lineRule="auto"/>
              <w:rPr>
                <w:sz w:val="22"/>
                <w:szCs w:val="22"/>
                <w:lang w:val="en-US" w:eastAsia="en-US"/>
              </w:rPr>
            </w:pPr>
            <w:r>
              <w:rPr>
                <w:sz w:val="22"/>
                <w:szCs w:val="22"/>
                <w:lang w:val="en-US" w:eastAsia="en-US"/>
              </w:rPr>
              <w:t>OMNIPLEX</w:t>
            </w:r>
            <w:r w:rsidR="00887BAB">
              <w:rPr>
                <w:sz w:val="22"/>
                <w:szCs w:val="22"/>
                <w:lang w:val="en-US" w:eastAsia="en-US"/>
              </w:rPr>
              <w:t xml:space="preserve"> World Services Corporation; Security Engineer</w:t>
            </w:r>
          </w:p>
        </w:tc>
        <w:tc>
          <w:tcPr>
            <w:tcW w:w="2072" w:type="dxa"/>
            <w:shd w:val="clear" w:color="auto" w:fill="E0E0E0"/>
          </w:tcPr>
          <w:p w14:paraId="49FC0B73" w14:textId="77777777" w:rsidR="00887BAB" w:rsidRPr="00887BAB" w:rsidRDefault="00B31CB6" w:rsidP="00887BAB">
            <w:pPr>
              <w:pStyle w:val="BodyHead"/>
              <w:spacing w:before="0" w:after="0" w:line="240" w:lineRule="auto"/>
              <w:jc w:val="center"/>
              <w:rPr>
                <w:sz w:val="22"/>
                <w:szCs w:val="24"/>
                <w:lang w:val="en-US" w:eastAsia="en-US"/>
              </w:rPr>
            </w:pPr>
            <w:r>
              <w:rPr>
                <w:sz w:val="22"/>
                <w:szCs w:val="24"/>
                <w:lang w:val="en-US" w:eastAsia="en-US"/>
              </w:rPr>
              <w:t>09/2016-04/2017</w:t>
            </w:r>
          </w:p>
        </w:tc>
      </w:tr>
      <w:tr w:rsidR="00887BAB" w:rsidRPr="00585F8D" w14:paraId="78DC7144" w14:textId="77777777" w:rsidTr="003C3B81">
        <w:trPr>
          <w:trHeight w:val="327"/>
          <w:jc w:val="center"/>
        </w:trPr>
        <w:tc>
          <w:tcPr>
            <w:tcW w:w="9344" w:type="dxa"/>
            <w:gridSpan w:val="3"/>
            <w:shd w:val="clear" w:color="auto" w:fill="auto"/>
          </w:tcPr>
          <w:p w14:paraId="4E33830D" w14:textId="77777777" w:rsidR="004753CF" w:rsidRDefault="004753CF" w:rsidP="00E3420E">
            <w:pPr>
              <w:numPr>
                <w:ilvl w:val="0"/>
                <w:numId w:val="39"/>
              </w:numPr>
              <w:shd w:val="clear" w:color="auto" w:fill="FFFFFF"/>
              <w:spacing w:before="0" w:after="0"/>
              <w:jc w:val="left"/>
              <w:rPr>
                <w:rFonts w:eastAsia="Times New Roman"/>
                <w:color w:val="333333"/>
                <w:szCs w:val="22"/>
              </w:rPr>
            </w:pPr>
            <w:r>
              <w:rPr>
                <w:rFonts w:eastAsia="Times New Roman"/>
                <w:color w:val="333333"/>
                <w:szCs w:val="22"/>
              </w:rPr>
              <w:t>Installs, configures, and manages Information Security tools and supporting systems/network infrastructure to address enterprise security gaps and initiatives.</w:t>
            </w:r>
          </w:p>
          <w:p w14:paraId="29377BC4" w14:textId="77777777" w:rsidR="002328E6" w:rsidRDefault="00E3420E" w:rsidP="002720AD">
            <w:pPr>
              <w:numPr>
                <w:ilvl w:val="0"/>
                <w:numId w:val="39"/>
              </w:numPr>
              <w:shd w:val="clear" w:color="auto" w:fill="FFFFFF"/>
              <w:spacing w:before="0" w:after="0"/>
              <w:jc w:val="left"/>
              <w:rPr>
                <w:rFonts w:eastAsia="Times New Roman"/>
                <w:color w:val="333333"/>
                <w:szCs w:val="22"/>
              </w:rPr>
            </w:pPr>
            <w:r w:rsidRPr="002328E6">
              <w:rPr>
                <w:rFonts w:eastAsia="Times New Roman"/>
                <w:color w:val="333333"/>
                <w:szCs w:val="22"/>
              </w:rPr>
              <w:t>Conduct</w:t>
            </w:r>
            <w:r w:rsidR="007112FC" w:rsidRPr="002328E6">
              <w:rPr>
                <w:rFonts w:eastAsia="Times New Roman"/>
                <w:color w:val="333333"/>
                <w:szCs w:val="22"/>
              </w:rPr>
              <w:t>s</w:t>
            </w:r>
            <w:r w:rsidRPr="002328E6">
              <w:rPr>
                <w:rFonts w:eastAsia="Times New Roman"/>
                <w:color w:val="333333"/>
                <w:szCs w:val="22"/>
              </w:rPr>
              <w:t xml:space="preserve"> network and system vulnerability assessments using Tenable </w:t>
            </w:r>
            <w:r w:rsidR="00D74B03">
              <w:rPr>
                <w:rFonts w:eastAsia="Times New Roman"/>
                <w:color w:val="333333"/>
                <w:szCs w:val="22"/>
              </w:rPr>
              <w:t>SecurityCenter and Nessus.</w:t>
            </w:r>
          </w:p>
          <w:p w14:paraId="5093D336" w14:textId="77777777" w:rsidR="00FB0ABE" w:rsidRDefault="00FB0ABE" w:rsidP="00FB0ABE">
            <w:pPr>
              <w:pStyle w:val="OrganizationName"/>
              <w:numPr>
                <w:ilvl w:val="0"/>
                <w:numId w:val="39"/>
              </w:numPr>
              <w:spacing w:before="0"/>
              <w:rPr>
                <w:rFonts w:ascii="Times New Roman" w:hAnsi="Times New Roman" w:cs="Times New Roman"/>
                <w:sz w:val="22"/>
                <w:szCs w:val="22"/>
              </w:rPr>
            </w:pPr>
            <w:r>
              <w:rPr>
                <w:rFonts w:ascii="Times New Roman" w:hAnsi="Times New Roman" w:cs="Times New Roman"/>
                <w:sz w:val="22"/>
                <w:szCs w:val="22"/>
              </w:rPr>
              <w:t xml:space="preserve">Coordinates </w:t>
            </w:r>
            <w:r w:rsidR="00B566C3">
              <w:rPr>
                <w:rFonts w:ascii="Times New Roman" w:hAnsi="Times New Roman" w:cs="Times New Roman"/>
                <w:sz w:val="22"/>
                <w:szCs w:val="22"/>
              </w:rPr>
              <w:t xml:space="preserve">monitoring and incident response </w:t>
            </w:r>
            <w:r>
              <w:rPr>
                <w:rFonts w:ascii="Times New Roman" w:hAnsi="Times New Roman" w:cs="Times New Roman"/>
                <w:sz w:val="22"/>
                <w:szCs w:val="22"/>
              </w:rPr>
              <w:t>e</w:t>
            </w:r>
            <w:r w:rsidR="00B566C3">
              <w:rPr>
                <w:rFonts w:ascii="Times New Roman" w:hAnsi="Times New Roman" w:cs="Times New Roman"/>
                <w:sz w:val="22"/>
                <w:szCs w:val="22"/>
              </w:rPr>
              <w:t xml:space="preserve">fforts to </w:t>
            </w:r>
            <w:r w:rsidR="00535D9E">
              <w:rPr>
                <w:rFonts w:ascii="Times New Roman" w:hAnsi="Times New Roman" w:cs="Times New Roman"/>
                <w:sz w:val="22"/>
                <w:szCs w:val="22"/>
              </w:rPr>
              <w:t xml:space="preserve">identify, contain, </w:t>
            </w:r>
            <w:r w:rsidR="00FF79F6">
              <w:rPr>
                <w:rFonts w:ascii="Times New Roman" w:hAnsi="Times New Roman" w:cs="Times New Roman"/>
                <w:sz w:val="22"/>
                <w:szCs w:val="22"/>
              </w:rPr>
              <w:t xml:space="preserve">and </w:t>
            </w:r>
            <w:r w:rsidR="00890D9A">
              <w:rPr>
                <w:rFonts w:ascii="Times New Roman" w:hAnsi="Times New Roman" w:cs="Times New Roman"/>
                <w:sz w:val="22"/>
                <w:szCs w:val="22"/>
              </w:rPr>
              <w:t>eradicate threats</w:t>
            </w:r>
            <w:r>
              <w:rPr>
                <w:rFonts w:ascii="Times New Roman" w:hAnsi="Times New Roman" w:cs="Times New Roman"/>
                <w:sz w:val="22"/>
                <w:szCs w:val="22"/>
              </w:rPr>
              <w:t xml:space="preserve"> </w:t>
            </w:r>
            <w:r w:rsidR="00535D9E">
              <w:rPr>
                <w:rFonts w:ascii="Times New Roman" w:hAnsi="Times New Roman" w:cs="Times New Roman"/>
                <w:sz w:val="22"/>
                <w:szCs w:val="22"/>
              </w:rPr>
              <w:t>against corporate or customer assets.</w:t>
            </w:r>
            <w:r>
              <w:rPr>
                <w:rFonts w:ascii="Times New Roman" w:hAnsi="Times New Roman" w:cs="Times New Roman"/>
                <w:sz w:val="22"/>
                <w:szCs w:val="22"/>
              </w:rPr>
              <w:t xml:space="preserve"> </w:t>
            </w:r>
          </w:p>
          <w:p w14:paraId="521AA39F" w14:textId="77777777" w:rsidR="00FF79F6" w:rsidRDefault="00FF79F6" w:rsidP="00FB0ABE">
            <w:pPr>
              <w:pStyle w:val="OrganizationName"/>
              <w:numPr>
                <w:ilvl w:val="0"/>
                <w:numId w:val="39"/>
              </w:numPr>
              <w:spacing w:before="0"/>
              <w:rPr>
                <w:rFonts w:ascii="Times New Roman" w:hAnsi="Times New Roman" w:cs="Times New Roman"/>
                <w:sz w:val="22"/>
                <w:szCs w:val="22"/>
              </w:rPr>
            </w:pPr>
            <w:r>
              <w:rPr>
                <w:rFonts w:ascii="Times New Roman" w:hAnsi="Times New Roman" w:cs="Times New Roman"/>
                <w:sz w:val="22"/>
                <w:szCs w:val="22"/>
              </w:rPr>
              <w:t xml:space="preserve">Utilizes behavior based detection products and methodologies to perform threat hunting of </w:t>
            </w:r>
            <w:proofErr w:type="spellStart"/>
            <w:r>
              <w:rPr>
                <w:rFonts w:ascii="Times New Roman" w:hAnsi="Times New Roman" w:cs="Times New Roman"/>
                <w:sz w:val="22"/>
                <w:szCs w:val="22"/>
              </w:rPr>
              <w:t>APTs.</w:t>
            </w:r>
            <w:proofErr w:type="spellEnd"/>
          </w:p>
          <w:p w14:paraId="6303DEE8" w14:textId="77777777" w:rsidR="00F70F20" w:rsidRDefault="00FF79F6" w:rsidP="00FB0ABE">
            <w:pPr>
              <w:pStyle w:val="OrganizationName"/>
              <w:numPr>
                <w:ilvl w:val="0"/>
                <w:numId w:val="39"/>
              </w:numPr>
              <w:spacing w:before="0"/>
              <w:rPr>
                <w:rFonts w:ascii="Times New Roman" w:hAnsi="Times New Roman" w:cs="Times New Roman"/>
                <w:sz w:val="22"/>
                <w:szCs w:val="22"/>
              </w:rPr>
            </w:pPr>
            <w:r>
              <w:rPr>
                <w:rFonts w:ascii="Times New Roman" w:hAnsi="Times New Roman" w:cs="Times New Roman"/>
                <w:sz w:val="22"/>
                <w:szCs w:val="22"/>
              </w:rPr>
              <w:t>Per</w:t>
            </w:r>
            <w:r w:rsidR="00F70F20">
              <w:rPr>
                <w:rFonts w:ascii="Times New Roman" w:hAnsi="Times New Roman" w:cs="Times New Roman"/>
                <w:sz w:val="22"/>
                <w:szCs w:val="22"/>
              </w:rPr>
              <w:t xml:space="preserve">forms Memory forensics using Redline and </w:t>
            </w:r>
            <w:proofErr w:type="spellStart"/>
            <w:r w:rsidR="00F70F20">
              <w:rPr>
                <w:rFonts w:ascii="Times New Roman" w:hAnsi="Times New Roman" w:cs="Times New Roman"/>
                <w:sz w:val="22"/>
                <w:szCs w:val="22"/>
              </w:rPr>
              <w:t>Rekall</w:t>
            </w:r>
            <w:proofErr w:type="spellEnd"/>
            <w:r w:rsidR="00F70F20">
              <w:rPr>
                <w:rFonts w:ascii="Times New Roman" w:hAnsi="Times New Roman" w:cs="Times New Roman"/>
                <w:sz w:val="22"/>
                <w:szCs w:val="22"/>
              </w:rPr>
              <w:t xml:space="preserve"> to analyze and detect evasive malware.</w:t>
            </w:r>
          </w:p>
          <w:p w14:paraId="268B4373" w14:textId="77777777" w:rsidR="00CB39C7" w:rsidRDefault="0015654D" w:rsidP="00FB0ABE">
            <w:pPr>
              <w:pStyle w:val="OrganizationName"/>
              <w:numPr>
                <w:ilvl w:val="0"/>
                <w:numId w:val="39"/>
              </w:numPr>
              <w:spacing w:before="0"/>
              <w:rPr>
                <w:rFonts w:ascii="Times New Roman" w:hAnsi="Times New Roman" w:cs="Times New Roman"/>
                <w:sz w:val="22"/>
                <w:szCs w:val="22"/>
              </w:rPr>
            </w:pPr>
            <w:r>
              <w:rPr>
                <w:rFonts w:ascii="Times New Roman" w:hAnsi="Times New Roman" w:cs="Times New Roman"/>
                <w:sz w:val="22"/>
                <w:szCs w:val="22"/>
              </w:rPr>
              <w:t xml:space="preserve">Uses </w:t>
            </w:r>
            <w:proofErr w:type="spellStart"/>
            <w:r>
              <w:rPr>
                <w:rFonts w:ascii="Times New Roman" w:hAnsi="Times New Roman" w:cs="Times New Roman"/>
                <w:sz w:val="22"/>
                <w:szCs w:val="22"/>
              </w:rPr>
              <w:t>REMnux</w:t>
            </w:r>
            <w:proofErr w:type="spellEnd"/>
            <w:r>
              <w:rPr>
                <w:rFonts w:ascii="Times New Roman" w:hAnsi="Times New Roman" w:cs="Times New Roman"/>
                <w:sz w:val="22"/>
                <w:szCs w:val="22"/>
              </w:rPr>
              <w:t xml:space="preserve"> reverse engineering distribution for static and dynamic malware analysis.</w:t>
            </w:r>
          </w:p>
          <w:p w14:paraId="47A74C19" w14:textId="77777777" w:rsidR="00FF79F6" w:rsidRDefault="00D50008" w:rsidP="00D74B03">
            <w:pPr>
              <w:pStyle w:val="OrganizationName"/>
              <w:numPr>
                <w:ilvl w:val="0"/>
                <w:numId w:val="39"/>
              </w:numPr>
              <w:spacing w:before="0"/>
              <w:rPr>
                <w:rFonts w:ascii="Times New Roman" w:hAnsi="Times New Roman" w:cs="Times New Roman"/>
                <w:sz w:val="22"/>
                <w:szCs w:val="22"/>
              </w:rPr>
            </w:pPr>
            <w:r>
              <w:rPr>
                <w:rFonts w:ascii="Times New Roman" w:hAnsi="Times New Roman" w:cs="Times New Roman"/>
                <w:sz w:val="22"/>
                <w:szCs w:val="22"/>
              </w:rPr>
              <w:t xml:space="preserve">Implements, monitors, and audits </w:t>
            </w:r>
            <w:r w:rsidR="00D74B03">
              <w:rPr>
                <w:rFonts w:ascii="Times New Roman" w:hAnsi="Times New Roman" w:cs="Times New Roman"/>
                <w:sz w:val="22"/>
                <w:szCs w:val="22"/>
              </w:rPr>
              <w:t>Cisco ASA 5585 firewall rules and Cisco Firepower IPS policies.</w:t>
            </w:r>
          </w:p>
          <w:p w14:paraId="781F3332" w14:textId="77777777" w:rsidR="00D50008" w:rsidRPr="00D50008" w:rsidRDefault="00D50008" w:rsidP="00D50008">
            <w:pPr>
              <w:pStyle w:val="OrganizationName"/>
              <w:numPr>
                <w:ilvl w:val="0"/>
                <w:numId w:val="39"/>
              </w:numPr>
              <w:spacing w:before="0"/>
              <w:rPr>
                <w:rFonts w:ascii="Times New Roman" w:hAnsi="Times New Roman" w:cs="Times New Roman"/>
                <w:sz w:val="22"/>
                <w:szCs w:val="22"/>
              </w:rPr>
            </w:pPr>
            <w:r>
              <w:rPr>
                <w:rFonts w:ascii="Times New Roman" w:hAnsi="Times New Roman" w:cs="Times New Roman"/>
                <w:sz w:val="22"/>
                <w:szCs w:val="22"/>
              </w:rPr>
              <w:t xml:space="preserve">Configures and monitors </w:t>
            </w:r>
            <w:r w:rsidR="000114C0">
              <w:rPr>
                <w:rFonts w:ascii="Times New Roman" w:hAnsi="Times New Roman" w:cs="Times New Roman"/>
                <w:sz w:val="22"/>
                <w:szCs w:val="22"/>
              </w:rPr>
              <w:t xml:space="preserve">several behavior </w:t>
            </w:r>
            <w:r>
              <w:rPr>
                <w:rFonts w:ascii="Times New Roman" w:hAnsi="Times New Roman" w:cs="Times New Roman"/>
                <w:sz w:val="22"/>
                <w:szCs w:val="22"/>
              </w:rPr>
              <w:t xml:space="preserve">based detection products such as Rapid 7, Varonis, and FireEye ETP. </w:t>
            </w:r>
          </w:p>
          <w:p w14:paraId="5FFBF661" w14:textId="77777777" w:rsidR="00D74B03" w:rsidRPr="00D50008" w:rsidRDefault="00D74B03" w:rsidP="00D50008">
            <w:pPr>
              <w:numPr>
                <w:ilvl w:val="0"/>
                <w:numId w:val="39"/>
              </w:numPr>
              <w:shd w:val="clear" w:color="auto" w:fill="FFFFFF"/>
              <w:spacing w:before="0" w:after="0"/>
              <w:jc w:val="left"/>
              <w:rPr>
                <w:rFonts w:eastAsia="Times New Roman"/>
                <w:color w:val="333333"/>
                <w:szCs w:val="22"/>
              </w:rPr>
            </w:pPr>
            <w:r w:rsidRPr="002328E6">
              <w:rPr>
                <w:rFonts w:eastAsia="Times New Roman"/>
                <w:color w:val="333333"/>
                <w:szCs w:val="22"/>
              </w:rPr>
              <w:t xml:space="preserve">Responsible for enterprise vulnerability remediation efforts including Patch Management and STIG </w:t>
            </w:r>
            <w:r w:rsidR="0015654D">
              <w:rPr>
                <w:rFonts w:eastAsia="Times New Roman"/>
                <w:color w:val="333333"/>
                <w:szCs w:val="22"/>
              </w:rPr>
              <w:t xml:space="preserve">OS </w:t>
            </w:r>
            <w:r w:rsidRPr="002328E6">
              <w:rPr>
                <w:rFonts w:eastAsia="Times New Roman"/>
                <w:color w:val="333333"/>
                <w:szCs w:val="22"/>
              </w:rPr>
              <w:t>hardening for 500+ node environment.</w:t>
            </w:r>
          </w:p>
          <w:p w14:paraId="6027D2C2" w14:textId="77777777" w:rsidR="00FB0ABE" w:rsidRDefault="00FB0ABE" w:rsidP="00FA611E">
            <w:pPr>
              <w:pStyle w:val="OrganizationName"/>
              <w:numPr>
                <w:ilvl w:val="0"/>
                <w:numId w:val="39"/>
              </w:numPr>
              <w:spacing w:before="0"/>
              <w:rPr>
                <w:rFonts w:ascii="Times New Roman" w:hAnsi="Times New Roman" w:cs="Times New Roman"/>
                <w:sz w:val="22"/>
                <w:szCs w:val="22"/>
              </w:rPr>
            </w:pPr>
            <w:r>
              <w:rPr>
                <w:rFonts w:ascii="Times New Roman" w:hAnsi="Times New Roman" w:cs="Times New Roman"/>
                <w:sz w:val="22"/>
                <w:szCs w:val="22"/>
              </w:rPr>
              <w:t>Responsible for regularly briefing executive management on cyber threats, escalated incidents, and new technology to improve security posture</w:t>
            </w:r>
            <w:r w:rsidR="00FA611E">
              <w:rPr>
                <w:rFonts w:ascii="Times New Roman" w:hAnsi="Times New Roman" w:cs="Times New Roman"/>
                <w:sz w:val="22"/>
                <w:szCs w:val="22"/>
              </w:rPr>
              <w:t>.</w:t>
            </w:r>
          </w:p>
          <w:p w14:paraId="72CD4F6A" w14:textId="77777777" w:rsidR="00FA611E" w:rsidRDefault="00FA611E" w:rsidP="00FA611E">
            <w:pPr>
              <w:pStyle w:val="OrganizationName"/>
              <w:numPr>
                <w:ilvl w:val="0"/>
                <w:numId w:val="39"/>
              </w:numPr>
              <w:spacing w:before="0"/>
              <w:rPr>
                <w:rFonts w:ascii="Times New Roman" w:hAnsi="Times New Roman" w:cs="Times New Roman"/>
                <w:sz w:val="22"/>
                <w:szCs w:val="22"/>
              </w:rPr>
            </w:pPr>
            <w:r>
              <w:rPr>
                <w:rFonts w:ascii="Times New Roman" w:hAnsi="Times New Roman" w:cs="Times New Roman"/>
                <w:sz w:val="22"/>
                <w:szCs w:val="22"/>
              </w:rPr>
              <w:t>Administers TrendMicro OfficeScan fo</w:t>
            </w:r>
            <w:r w:rsidR="004753CF">
              <w:rPr>
                <w:rFonts w:ascii="Times New Roman" w:hAnsi="Times New Roman" w:cs="Times New Roman"/>
                <w:sz w:val="22"/>
                <w:szCs w:val="22"/>
              </w:rPr>
              <w:t>r agent based endpoint AV</w:t>
            </w:r>
            <w:r>
              <w:rPr>
                <w:rFonts w:ascii="Times New Roman" w:hAnsi="Times New Roman" w:cs="Times New Roman"/>
                <w:sz w:val="22"/>
                <w:szCs w:val="22"/>
              </w:rPr>
              <w:t xml:space="preserve"> solution and TM Deep Security for agentless virtual server protection.</w:t>
            </w:r>
          </w:p>
          <w:p w14:paraId="496C87C6" w14:textId="77777777" w:rsidR="008752EE" w:rsidRPr="00FA611E" w:rsidRDefault="008752EE" w:rsidP="00FA611E">
            <w:pPr>
              <w:pStyle w:val="OrganizationName"/>
              <w:numPr>
                <w:ilvl w:val="0"/>
                <w:numId w:val="39"/>
              </w:numPr>
              <w:spacing w:before="0"/>
              <w:rPr>
                <w:rFonts w:ascii="Times New Roman" w:hAnsi="Times New Roman" w:cs="Times New Roman"/>
                <w:sz w:val="22"/>
                <w:szCs w:val="22"/>
              </w:rPr>
            </w:pPr>
            <w:r>
              <w:rPr>
                <w:rFonts w:ascii="Times New Roman" w:hAnsi="Times New Roman" w:cs="Times New Roman"/>
                <w:sz w:val="22"/>
                <w:szCs w:val="22"/>
              </w:rPr>
              <w:t>Manages Syma</w:t>
            </w:r>
            <w:r w:rsidR="00B566C3">
              <w:rPr>
                <w:rFonts w:ascii="Times New Roman" w:hAnsi="Times New Roman" w:cs="Times New Roman"/>
                <w:sz w:val="22"/>
                <w:szCs w:val="22"/>
              </w:rPr>
              <w:t>ntec DLP solution to identify exposed PII on file servers a</w:t>
            </w:r>
            <w:r w:rsidR="004B3646">
              <w:rPr>
                <w:rFonts w:ascii="Times New Roman" w:hAnsi="Times New Roman" w:cs="Times New Roman"/>
                <w:sz w:val="22"/>
                <w:szCs w:val="22"/>
              </w:rPr>
              <w:t>nd address access control deficiencies</w:t>
            </w:r>
            <w:r w:rsidR="00B566C3">
              <w:rPr>
                <w:rFonts w:ascii="Times New Roman" w:hAnsi="Times New Roman" w:cs="Times New Roman"/>
                <w:sz w:val="22"/>
                <w:szCs w:val="22"/>
              </w:rPr>
              <w:t xml:space="preserve"> on </w:t>
            </w:r>
            <w:proofErr w:type="spellStart"/>
            <w:r w:rsidR="00B566C3">
              <w:rPr>
                <w:rFonts w:ascii="Times New Roman" w:hAnsi="Times New Roman" w:cs="Times New Roman"/>
                <w:sz w:val="22"/>
                <w:szCs w:val="22"/>
              </w:rPr>
              <w:t>cor</w:t>
            </w:r>
            <w:r w:rsidR="00FD1EA4">
              <w:rPr>
                <w:rFonts w:ascii="Times New Roman" w:hAnsi="Times New Roman" w:cs="Times New Roman"/>
                <w:sz w:val="22"/>
                <w:szCs w:val="22"/>
              </w:rPr>
              <w:t>v</w:t>
            </w:r>
            <w:r w:rsidR="00B566C3">
              <w:rPr>
                <w:rFonts w:ascii="Times New Roman" w:hAnsi="Times New Roman" w:cs="Times New Roman"/>
                <w:sz w:val="22"/>
                <w:szCs w:val="22"/>
              </w:rPr>
              <w:t>porate</w:t>
            </w:r>
            <w:proofErr w:type="spellEnd"/>
            <w:r w:rsidR="00B566C3">
              <w:rPr>
                <w:rFonts w:ascii="Times New Roman" w:hAnsi="Times New Roman" w:cs="Times New Roman"/>
                <w:sz w:val="22"/>
                <w:szCs w:val="22"/>
              </w:rPr>
              <w:t xml:space="preserve"> file shares.</w:t>
            </w:r>
          </w:p>
          <w:p w14:paraId="63A190EB" w14:textId="77777777" w:rsidR="00887BAB" w:rsidRDefault="00887BAB" w:rsidP="007112FC">
            <w:pPr>
              <w:pStyle w:val="OrganizationName"/>
              <w:numPr>
                <w:ilvl w:val="0"/>
                <w:numId w:val="39"/>
              </w:numPr>
              <w:spacing w:before="0"/>
              <w:rPr>
                <w:rFonts w:ascii="Times New Roman" w:hAnsi="Times New Roman" w:cs="Times New Roman"/>
                <w:sz w:val="22"/>
                <w:szCs w:val="22"/>
              </w:rPr>
            </w:pPr>
            <w:r>
              <w:rPr>
                <w:rFonts w:ascii="Times New Roman" w:hAnsi="Times New Roman" w:cs="Times New Roman"/>
                <w:sz w:val="22"/>
                <w:szCs w:val="22"/>
              </w:rPr>
              <w:t>Performs configur</w:t>
            </w:r>
            <w:r w:rsidR="00E3420E">
              <w:rPr>
                <w:rFonts w:ascii="Times New Roman" w:hAnsi="Times New Roman" w:cs="Times New Roman"/>
                <w:sz w:val="22"/>
                <w:szCs w:val="22"/>
              </w:rPr>
              <w:t>ation</w:t>
            </w:r>
            <w:r w:rsidR="007112FC">
              <w:rPr>
                <w:rFonts w:ascii="Times New Roman" w:hAnsi="Times New Roman" w:cs="Times New Roman"/>
                <w:sz w:val="22"/>
                <w:szCs w:val="22"/>
              </w:rPr>
              <w:t>, management, and troubleshooting</w:t>
            </w:r>
            <w:r w:rsidR="00E3420E">
              <w:rPr>
                <w:rFonts w:ascii="Times New Roman" w:hAnsi="Times New Roman" w:cs="Times New Roman"/>
                <w:sz w:val="22"/>
                <w:szCs w:val="22"/>
              </w:rPr>
              <w:t xml:space="preserve"> of enterprise </w:t>
            </w:r>
            <w:r>
              <w:rPr>
                <w:rFonts w:ascii="Times New Roman" w:hAnsi="Times New Roman" w:cs="Times New Roman"/>
                <w:sz w:val="22"/>
                <w:szCs w:val="22"/>
              </w:rPr>
              <w:t>VM</w:t>
            </w:r>
            <w:r w:rsidR="00E3420E">
              <w:rPr>
                <w:rFonts w:ascii="Times New Roman" w:hAnsi="Times New Roman" w:cs="Times New Roman"/>
                <w:sz w:val="22"/>
                <w:szCs w:val="22"/>
              </w:rPr>
              <w:t xml:space="preserve">ware </w:t>
            </w:r>
            <w:r w:rsidR="00FD1EA4">
              <w:rPr>
                <w:rFonts w:ascii="Times New Roman" w:hAnsi="Times New Roman" w:cs="Times New Roman"/>
                <w:sz w:val="22"/>
                <w:szCs w:val="22"/>
              </w:rPr>
              <w:t>vS</w:t>
            </w:r>
            <w:r w:rsidR="007112FC">
              <w:rPr>
                <w:rFonts w:ascii="Times New Roman" w:hAnsi="Times New Roman" w:cs="Times New Roman"/>
                <w:sz w:val="22"/>
                <w:szCs w:val="22"/>
              </w:rPr>
              <w:t xml:space="preserve">phere 6 </w:t>
            </w:r>
            <w:r w:rsidR="00E3420E">
              <w:rPr>
                <w:rFonts w:ascii="Times New Roman" w:hAnsi="Times New Roman" w:cs="Times New Roman"/>
                <w:sz w:val="22"/>
                <w:szCs w:val="22"/>
              </w:rPr>
              <w:t>environment consisting of multiple vCenter</w:t>
            </w:r>
            <w:r>
              <w:rPr>
                <w:rFonts w:ascii="Times New Roman" w:hAnsi="Times New Roman" w:cs="Times New Roman"/>
                <w:sz w:val="22"/>
                <w:szCs w:val="22"/>
              </w:rPr>
              <w:t xml:space="preserve"> </w:t>
            </w:r>
            <w:r w:rsidR="007112FC">
              <w:rPr>
                <w:rFonts w:ascii="Times New Roman" w:hAnsi="Times New Roman" w:cs="Times New Roman"/>
                <w:sz w:val="22"/>
                <w:szCs w:val="22"/>
              </w:rPr>
              <w:t>servers and ESXI HA clusters utilizing DRS and vMotion.</w:t>
            </w:r>
          </w:p>
          <w:p w14:paraId="484166FB" w14:textId="77777777" w:rsidR="00B57261" w:rsidRPr="004E62E9" w:rsidRDefault="00B57261" w:rsidP="007112FC">
            <w:pPr>
              <w:pStyle w:val="OrganizationName"/>
              <w:numPr>
                <w:ilvl w:val="0"/>
                <w:numId w:val="39"/>
              </w:numPr>
              <w:spacing w:before="0"/>
              <w:rPr>
                <w:rFonts w:ascii="Times New Roman" w:hAnsi="Times New Roman" w:cs="Times New Roman"/>
                <w:sz w:val="22"/>
                <w:szCs w:val="22"/>
              </w:rPr>
            </w:pPr>
            <w:r w:rsidRPr="004E62E9">
              <w:rPr>
                <w:rFonts w:ascii="Times New Roman" w:hAnsi="Times New Roman" w:cs="Times New Roman"/>
                <w:color w:val="000000"/>
                <w:sz w:val="22"/>
                <w:szCs w:val="22"/>
                <w:shd w:val="clear" w:color="auto" w:fill="FFFFFF"/>
              </w:rPr>
              <w:t xml:space="preserve">Experienced with </w:t>
            </w:r>
            <w:proofErr w:type="spellStart"/>
            <w:r w:rsidRPr="004E62E9">
              <w:rPr>
                <w:rFonts w:ascii="Times New Roman" w:hAnsi="Times New Roman" w:cs="Times New Roman"/>
                <w:color w:val="000000"/>
                <w:sz w:val="22"/>
                <w:szCs w:val="22"/>
                <w:shd w:val="clear" w:color="auto" w:fill="FFFFFF"/>
              </w:rPr>
              <w:t>NetAPP</w:t>
            </w:r>
            <w:proofErr w:type="spellEnd"/>
            <w:r w:rsidRPr="004E62E9">
              <w:rPr>
                <w:rFonts w:ascii="Times New Roman" w:hAnsi="Times New Roman" w:cs="Times New Roman"/>
                <w:color w:val="000000"/>
                <w:sz w:val="22"/>
                <w:szCs w:val="22"/>
                <w:shd w:val="clear" w:color="auto" w:fill="FFFFFF"/>
              </w:rPr>
              <w:t xml:space="preserve"> SAN Configuration and Management</w:t>
            </w:r>
            <w:r w:rsidR="001242EA">
              <w:rPr>
                <w:rFonts w:ascii="Times New Roman" w:hAnsi="Times New Roman" w:cs="Times New Roman"/>
                <w:color w:val="000000"/>
                <w:sz w:val="22"/>
                <w:szCs w:val="22"/>
                <w:shd w:val="clear" w:color="auto" w:fill="FFFFFF"/>
              </w:rPr>
              <w:t>,</w:t>
            </w:r>
            <w:r w:rsidRPr="004E62E9">
              <w:rPr>
                <w:rFonts w:ascii="Times New Roman" w:hAnsi="Times New Roman" w:cs="Times New Roman"/>
                <w:color w:val="000000"/>
                <w:sz w:val="22"/>
                <w:szCs w:val="22"/>
                <w:shd w:val="clear" w:color="auto" w:fill="FFFFFF"/>
              </w:rPr>
              <w:t xml:space="preserve"> NAS and SAS, LUN &amp; Mapping, and RAID groups</w:t>
            </w:r>
            <w:r w:rsidR="00136909">
              <w:rPr>
                <w:rFonts w:ascii="Times New Roman" w:hAnsi="Times New Roman" w:cs="Times New Roman"/>
                <w:color w:val="000000"/>
                <w:sz w:val="22"/>
                <w:szCs w:val="22"/>
                <w:shd w:val="clear" w:color="auto" w:fill="FFFFFF"/>
              </w:rPr>
              <w:t>.</w:t>
            </w:r>
          </w:p>
          <w:p w14:paraId="10187C56" w14:textId="77777777" w:rsidR="001E79C7" w:rsidRDefault="001E79C7" w:rsidP="00FA611E">
            <w:pPr>
              <w:pStyle w:val="OrganizationName"/>
              <w:numPr>
                <w:ilvl w:val="0"/>
                <w:numId w:val="39"/>
              </w:numPr>
              <w:spacing w:before="0"/>
              <w:rPr>
                <w:rFonts w:ascii="Times New Roman" w:hAnsi="Times New Roman" w:cs="Times New Roman"/>
                <w:sz w:val="22"/>
                <w:szCs w:val="22"/>
              </w:rPr>
            </w:pPr>
            <w:r>
              <w:rPr>
                <w:rFonts w:ascii="Times New Roman" w:hAnsi="Times New Roman" w:cs="Times New Roman"/>
                <w:sz w:val="22"/>
                <w:szCs w:val="22"/>
              </w:rPr>
              <w:lastRenderedPageBreak/>
              <w:t xml:space="preserve">Performs Windows Server administration including Active Directory, </w:t>
            </w:r>
            <w:r w:rsidR="00B566C3">
              <w:rPr>
                <w:rFonts w:ascii="Times New Roman" w:hAnsi="Times New Roman" w:cs="Times New Roman"/>
                <w:sz w:val="22"/>
                <w:szCs w:val="22"/>
              </w:rPr>
              <w:t xml:space="preserve">Exchange, </w:t>
            </w:r>
            <w:r>
              <w:rPr>
                <w:rFonts w:ascii="Times New Roman" w:hAnsi="Times New Roman" w:cs="Times New Roman"/>
                <w:sz w:val="22"/>
                <w:szCs w:val="22"/>
              </w:rPr>
              <w:t>DNS, DHCP, IIS</w:t>
            </w:r>
            <w:r w:rsidR="008752EE">
              <w:rPr>
                <w:rFonts w:ascii="Times New Roman" w:hAnsi="Times New Roman" w:cs="Times New Roman"/>
                <w:sz w:val="22"/>
                <w:szCs w:val="22"/>
              </w:rPr>
              <w:t>, File Server</w:t>
            </w:r>
            <w:r>
              <w:rPr>
                <w:rFonts w:ascii="Times New Roman" w:hAnsi="Times New Roman" w:cs="Times New Roman"/>
                <w:sz w:val="22"/>
                <w:szCs w:val="22"/>
              </w:rPr>
              <w:t xml:space="preserve"> to maintain high availability of production environment</w:t>
            </w:r>
            <w:r w:rsidR="00136909">
              <w:rPr>
                <w:rFonts w:ascii="Times New Roman" w:hAnsi="Times New Roman" w:cs="Times New Roman"/>
                <w:sz w:val="22"/>
                <w:szCs w:val="22"/>
              </w:rPr>
              <w:t>.</w:t>
            </w:r>
          </w:p>
          <w:p w14:paraId="166697DB" w14:textId="77777777" w:rsidR="00887BAB" w:rsidRPr="00887BAB" w:rsidRDefault="003B4848" w:rsidP="00FA611E">
            <w:pPr>
              <w:pStyle w:val="OrganizationName"/>
              <w:numPr>
                <w:ilvl w:val="0"/>
                <w:numId w:val="39"/>
              </w:numPr>
              <w:spacing w:before="0"/>
              <w:rPr>
                <w:rFonts w:ascii="Times New Roman" w:hAnsi="Times New Roman" w:cs="Times New Roman"/>
                <w:sz w:val="22"/>
                <w:szCs w:val="22"/>
              </w:rPr>
            </w:pPr>
            <w:r>
              <w:rPr>
                <w:rFonts w:ascii="Times New Roman" w:hAnsi="Times New Roman" w:cs="Times New Roman"/>
                <w:sz w:val="22"/>
                <w:szCs w:val="22"/>
              </w:rPr>
              <w:t>Configures</w:t>
            </w:r>
            <w:r w:rsidR="001E79C7">
              <w:rPr>
                <w:rFonts w:ascii="Times New Roman" w:hAnsi="Times New Roman" w:cs="Times New Roman"/>
                <w:sz w:val="22"/>
                <w:szCs w:val="22"/>
              </w:rPr>
              <w:t xml:space="preserve"> Cisco UCS </w:t>
            </w:r>
            <w:proofErr w:type="spellStart"/>
            <w:r w:rsidR="001E79C7">
              <w:rPr>
                <w:rFonts w:ascii="Times New Roman" w:hAnsi="Times New Roman" w:cs="Times New Roman"/>
                <w:sz w:val="22"/>
                <w:szCs w:val="22"/>
              </w:rPr>
              <w:t>FlexPod</w:t>
            </w:r>
            <w:proofErr w:type="spellEnd"/>
            <w:r w:rsidR="001E79C7">
              <w:rPr>
                <w:rFonts w:ascii="Times New Roman" w:hAnsi="Times New Roman" w:cs="Times New Roman"/>
                <w:sz w:val="22"/>
                <w:szCs w:val="22"/>
              </w:rPr>
              <w:t xml:space="preserve"> blade servers, Catalyst and Nexus switches, </w:t>
            </w:r>
            <w:r>
              <w:rPr>
                <w:rFonts w:ascii="Times New Roman" w:hAnsi="Times New Roman" w:cs="Times New Roman"/>
                <w:sz w:val="22"/>
                <w:szCs w:val="22"/>
              </w:rPr>
              <w:t xml:space="preserve">and </w:t>
            </w:r>
            <w:r w:rsidR="001E79C7">
              <w:rPr>
                <w:rFonts w:ascii="Times New Roman" w:hAnsi="Times New Roman" w:cs="Times New Roman"/>
                <w:sz w:val="22"/>
                <w:szCs w:val="22"/>
              </w:rPr>
              <w:t xml:space="preserve">ASA Firewall/VPN </w:t>
            </w:r>
          </w:p>
        </w:tc>
      </w:tr>
      <w:tr w:rsidR="007E46E8" w:rsidRPr="00585F8D" w14:paraId="677D3269" w14:textId="77777777" w:rsidTr="003C3B81">
        <w:trPr>
          <w:trHeight w:val="327"/>
          <w:jc w:val="center"/>
        </w:trPr>
        <w:tc>
          <w:tcPr>
            <w:tcW w:w="7272" w:type="dxa"/>
            <w:gridSpan w:val="2"/>
            <w:shd w:val="clear" w:color="auto" w:fill="E0E0E0"/>
          </w:tcPr>
          <w:p w14:paraId="3BF22D32" w14:textId="77777777" w:rsidR="007E46E8" w:rsidRPr="006F2820" w:rsidRDefault="0025478B" w:rsidP="0025478B">
            <w:pPr>
              <w:pStyle w:val="BodyHead"/>
              <w:spacing w:before="0" w:after="0" w:line="240" w:lineRule="auto"/>
              <w:rPr>
                <w:sz w:val="22"/>
                <w:szCs w:val="22"/>
                <w:lang w:val="en-US" w:eastAsia="en-US"/>
              </w:rPr>
            </w:pPr>
            <w:r>
              <w:rPr>
                <w:sz w:val="22"/>
                <w:szCs w:val="22"/>
                <w:lang w:val="en-US" w:eastAsia="en-US"/>
              </w:rPr>
              <w:lastRenderedPageBreak/>
              <w:t>BAE</w:t>
            </w:r>
            <w:r w:rsidR="00B21250">
              <w:rPr>
                <w:sz w:val="22"/>
                <w:szCs w:val="22"/>
                <w:lang w:val="en-US" w:eastAsia="en-US"/>
              </w:rPr>
              <w:t xml:space="preserve"> Systems, Inc.; </w:t>
            </w:r>
            <w:r w:rsidR="00D50008">
              <w:rPr>
                <w:sz w:val="22"/>
                <w:szCs w:val="22"/>
                <w:lang w:val="en-US" w:eastAsia="en-US"/>
              </w:rPr>
              <w:t xml:space="preserve">SOC </w:t>
            </w:r>
            <w:r w:rsidR="00B21250">
              <w:rPr>
                <w:sz w:val="22"/>
                <w:szCs w:val="22"/>
                <w:lang w:val="en-US" w:eastAsia="en-US"/>
              </w:rPr>
              <w:t>O&amp;M Lead</w:t>
            </w:r>
            <w:r w:rsidR="0052650E">
              <w:rPr>
                <w:sz w:val="22"/>
                <w:szCs w:val="22"/>
                <w:lang w:val="en-US" w:eastAsia="en-US"/>
              </w:rPr>
              <w:t>/Cyber Security Analyst</w:t>
            </w:r>
          </w:p>
        </w:tc>
        <w:tc>
          <w:tcPr>
            <w:tcW w:w="2072" w:type="dxa"/>
            <w:shd w:val="clear" w:color="auto" w:fill="E0E0E0"/>
          </w:tcPr>
          <w:p w14:paraId="54BCBBCB" w14:textId="77777777" w:rsidR="007E46E8" w:rsidRPr="00837DA5" w:rsidRDefault="00B31CB6" w:rsidP="006908C4">
            <w:pPr>
              <w:pStyle w:val="BodyHead"/>
              <w:spacing w:before="0" w:after="0" w:line="240" w:lineRule="auto"/>
              <w:jc w:val="center"/>
              <w:rPr>
                <w:sz w:val="22"/>
                <w:szCs w:val="24"/>
                <w:lang w:val="en-US" w:eastAsia="en-US"/>
              </w:rPr>
            </w:pPr>
            <w:r>
              <w:rPr>
                <w:sz w:val="22"/>
                <w:szCs w:val="24"/>
                <w:lang w:val="en-US" w:eastAsia="en-US"/>
              </w:rPr>
              <w:t>05/</w:t>
            </w:r>
            <w:r w:rsidR="00AD4497">
              <w:rPr>
                <w:sz w:val="22"/>
                <w:szCs w:val="24"/>
                <w:lang w:val="en-US" w:eastAsia="en-US"/>
              </w:rPr>
              <w:t>2015</w:t>
            </w:r>
            <w:r w:rsidR="009C67DB">
              <w:rPr>
                <w:sz w:val="22"/>
                <w:szCs w:val="24"/>
                <w:lang w:val="en-US" w:eastAsia="en-US"/>
              </w:rPr>
              <w:t>-</w:t>
            </w:r>
            <w:r>
              <w:rPr>
                <w:sz w:val="22"/>
                <w:szCs w:val="24"/>
                <w:lang w:val="en-US" w:eastAsia="en-US"/>
              </w:rPr>
              <w:t>09/</w:t>
            </w:r>
            <w:r w:rsidR="009C67DB">
              <w:rPr>
                <w:sz w:val="22"/>
                <w:szCs w:val="24"/>
                <w:lang w:val="en-US" w:eastAsia="en-US"/>
              </w:rPr>
              <w:t>2016</w:t>
            </w:r>
            <w:r w:rsidR="006F2820" w:rsidRPr="00837DA5">
              <w:rPr>
                <w:sz w:val="22"/>
                <w:szCs w:val="24"/>
                <w:lang w:val="en-US" w:eastAsia="en-US"/>
              </w:rPr>
              <w:t xml:space="preserve"> </w:t>
            </w:r>
          </w:p>
        </w:tc>
      </w:tr>
      <w:tr w:rsidR="007E46E8" w:rsidRPr="00585F8D" w14:paraId="3B63B8D5" w14:textId="77777777" w:rsidTr="003C3B81">
        <w:trPr>
          <w:jc w:val="center"/>
        </w:trPr>
        <w:tc>
          <w:tcPr>
            <w:tcW w:w="9344" w:type="dxa"/>
            <w:gridSpan w:val="3"/>
            <w:tcBorders>
              <w:top w:val="single" w:sz="6" w:space="0" w:color="999999"/>
              <w:left w:val="single" w:sz="6" w:space="0" w:color="999999"/>
              <w:right w:val="single" w:sz="6" w:space="0" w:color="999999"/>
              <w:tl2br w:val="nil"/>
              <w:tr2bl w:val="nil"/>
            </w:tcBorders>
            <w:shd w:val="clear" w:color="auto" w:fill="auto"/>
          </w:tcPr>
          <w:p w14:paraId="4903D3EA" w14:textId="77777777" w:rsidR="001F2BD1" w:rsidRDefault="001F2BD1" w:rsidP="0025478B">
            <w:pPr>
              <w:pStyle w:val="OrganizationName"/>
              <w:numPr>
                <w:ilvl w:val="0"/>
                <w:numId w:val="39"/>
              </w:numPr>
              <w:spacing w:before="0"/>
              <w:rPr>
                <w:rFonts w:ascii="Times New Roman" w:hAnsi="Times New Roman" w:cs="Times New Roman"/>
                <w:sz w:val="22"/>
                <w:szCs w:val="22"/>
              </w:rPr>
            </w:pPr>
            <w:r>
              <w:rPr>
                <w:rFonts w:ascii="Times New Roman" w:hAnsi="Times New Roman" w:cs="Times New Roman"/>
                <w:sz w:val="22"/>
                <w:szCs w:val="22"/>
              </w:rPr>
              <w:t>Leads</w:t>
            </w:r>
            <w:r w:rsidR="0052650E">
              <w:rPr>
                <w:rFonts w:ascii="Times New Roman" w:hAnsi="Times New Roman" w:cs="Times New Roman"/>
                <w:sz w:val="22"/>
                <w:szCs w:val="22"/>
              </w:rPr>
              <w:t xml:space="preserve"> efforts for SOC O&amp;M team to provide consistent availability and accuracy of all SOC Security tools.</w:t>
            </w:r>
            <w:r>
              <w:rPr>
                <w:rFonts w:ascii="Times New Roman" w:hAnsi="Times New Roman" w:cs="Times New Roman"/>
                <w:sz w:val="22"/>
                <w:szCs w:val="22"/>
              </w:rPr>
              <w:t xml:space="preserve"> </w:t>
            </w:r>
          </w:p>
          <w:p w14:paraId="32E595D2" w14:textId="77777777" w:rsidR="00D50008" w:rsidRDefault="00D50008" w:rsidP="00D50008">
            <w:pPr>
              <w:pStyle w:val="OrganizationName"/>
              <w:numPr>
                <w:ilvl w:val="0"/>
                <w:numId w:val="39"/>
              </w:numPr>
              <w:spacing w:before="0"/>
              <w:rPr>
                <w:rFonts w:ascii="Times New Roman" w:hAnsi="Times New Roman" w:cs="Times New Roman"/>
                <w:sz w:val="22"/>
                <w:szCs w:val="22"/>
              </w:rPr>
            </w:pPr>
            <w:r>
              <w:rPr>
                <w:rFonts w:ascii="Times New Roman" w:hAnsi="Times New Roman" w:cs="Times New Roman"/>
                <w:sz w:val="22"/>
                <w:szCs w:val="22"/>
              </w:rPr>
              <w:t xml:space="preserve">Responds to and conducts analysis of possible security events or incidents that occur against customer enterprise network.  </w:t>
            </w:r>
          </w:p>
          <w:p w14:paraId="2CB15CA7" w14:textId="77777777" w:rsidR="00D50008" w:rsidRPr="00D50008" w:rsidRDefault="00D50008" w:rsidP="00D50008">
            <w:pPr>
              <w:pStyle w:val="OrganizationName"/>
              <w:numPr>
                <w:ilvl w:val="0"/>
                <w:numId w:val="39"/>
              </w:numPr>
              <w:spacing w:before="0"/>
              <w:rPr>
                <w:rFonts w:ascii="Times New Roman" w:hAnsi="Times New Roman" w:cs="Times New Roman"/>
                <w:sz w:val="22"/>
                <w:szCs w:val="22"/>
              </w:rPr>
            </w:pPr>
            <w:r>
              <w:rPr>
                <w:rFonts w:ascii="Times New Roman" w:hAnsi="Times New Roman" w:cs="Times New Roman"/>
                <w:sz w:val="22"/>
                <w:szCs w:val="22"/>
              </w:rPr>
              <w:t>Configures and maintains Tenable SecurityCenter for enterprise wide system vulnerability assessment and reporting.</w:t>
            </w:r>
          </w:p>
          <w:p w14:paraId="2B3C3176" w14:textId="77777777" w:rsidR="00D50008" w:rsidRPr="00D50008" w:rsidRDefault="00D50008" w:rsidP="00D50008">
            <w:pPr>
              <w:pStyle w:val="OrganizationName"/>
              <w:numPr>
                <w:ilvl w:val="0"/>
                <w:numId w:val="39"/>
              </w:numPr>
              <w:spacing w:before="0"/>
              <w:rPr>
                <w:rFonts w:ascii="Times New Roman" w:hAnsi="Times New Roman" w:cs="Times New Roman"/>
                <w:sz w:val="22"/>
                <w:szCs w:val="22"/>
              </w:rPr>
            </w:pPr>
            <w:r>
              <w:rPr>
                <w:rFonts w:ascii="Times New Roman" w:hAnsi="Times New Roman" w:cs="Times New Roman"/>
                <w:sz w:val="22"/>
                <w:szCs w:val="22"/>
              </w:rPr>
              <w:t>Utilizes McAfee ESM for event log aggregation and correlation to perform threat analysis.</w:t>
            </w:r>
          </w:p>
          <w:p w14:paraId="3F423796" w14:textId="77777777" w:rsidR="00205126" w:rsidRDefault="00205126" w:rsidP="0025478B">
            <w:pPr>
              <w:pStyle w:val="OrganizationName"/>
              <w:numPr>
                <w:ilvl w:val="0"/>
                <w:numId w:val="39"/>
              </w:numPr>
              <w:spacing w:before="0"/>
              <w:rPr>
                <w:rFonts w:ascii="Times New Roman" w:hAnsi="Times New Roman" w:cs="Times New Roman"/>
                <w:sz w:val="22"/>
                <w:szCs w:val="22"/>
              </w:rPr>
            </w:pPr>
            <w:r>
              <w:rPr>
                <w:rFonts w:ascii="Times New Roman" w:hAnsi="Times New Roman" w:cs="Times New Roman"/>
                <w:sz w:val="22"/>
                <w:szCs w:val="22"/>
              </w:rPr>
              <w:t>Participates in the design, planning, configuration, and operation of SOC Security tools.</w:t>
            </w:r>
          </w:p>
          <w:p w14:paraId="6A5B466A" w14:textId="77777777" w:rsidR="004D0655" w:rsidRPr="004D0655" w:rsidRDefault="004D0655" w:rsidP="004D0655">
            <w:pPr>
              <w:pStyle w:val="OrganizationName"/>
              <w:numPr>
                <w:ilvl w:val="0"/>
                <w:numId w:val="39"/>
              </w:numPr>
              <w:spacing w:before="0"/>
              <w:rPr>
                <w:rFonts w:ascii="Times New Roman" w:hAnsi="Times New Roman" w:cs="Times New Roman"/>
                <w:sz w:val="22"/>
                <w:szCs w:val="22"/>
              </w:rPr>
            </w:pPr>
            <w:r>
              <w:rPr>
                <w:rFonts w:ascii="Times New Roman" w:hAnsi="Times New Roman" w:cs="Times New Roman"/>
                <w:sz w:val="22"/>
                <w:szCs w:val="22"/>
              </w:rPr>
              <w:t>Performs configuration a</w:t>
            </w:r>
            <w:r w:rsidR="00D12AB5">
              <w:rPr>
                <w:rFonts w:ascii="Times New Roman" w:hAnsi="Times New Roman" w:cs="Times New Roman"/>
                <w:sz w:val="22"/>
                <w:szCs w:val="22"/>
              </w:rPr>
              <w:t>nd administration of SOC VM infrastructure</w:t>
            </w:r>
            <w:r w:rsidR="00226468">
              <w:rPr>
                <w:rFonts w:ascii="Times New Roman" w:hAnsi="Times New Roman" w:cs="Times New Roman"/>
                <w:sz w:val="22"/>
                <w:szCs w:val="22"/>
              </w:rPr>
              <w:t xml:space="preserve"> using v</w:t>
            </w:r>
            <w:r w:rsidR="0027626C">
              <w:rPr>
                <w:rFonts w:ascii="Times New Roman" w:hAnsi="Times New Roman" w:cs="Times New Roman"/>
                <w:sz w:val="22"/>
                <w:szCs w:val="22"/>
              </w:rPr>
              <w:t>Sphere Web client, v</w:t>
            </w:r>
            <w:r>
              <w:rPr>
                <w:rFonts w:ascii="Times New Roman" w:hAnsi="Times New Roman" w:cs="Times New Roman"/>
                <w:sz w:val="22"/>
                <w:szCs w:val="22"/>
              </w:rPr>
              <w:t>Center, and ESXi hosts.</w:t>
            </w:r>
          </w:p>
          <w:p w14:paraId="4AA930F1" w14:textId="77777777" w:rsidR="00F659BA" w:rsidRDefault="00F659BA" w:rsidP="0025478B">
            <w:pPr>
              <w:pStyle w:val="OrganizationName"/>
              <w:numPr>
                <w:ilvl w:val="0"/>
                <w:numId w:val="39"/>
              </w:numPr>
              <w:spacing w:before="0"/>
              <w:rPr>
                <w:rFonts w:ascii="Times New Roman" w:hAnsi="Times New Roman" w:cs="Times New Roman"/>
                <w:sz w:val="22"/>
                <w:szCs w:val="22"/>
              </w:rPr>
            </w:pPr>
            <w:r>
              <w:rPr>
                <w:rFonts w:ascii="Times New Roman" w:hAnsi="Times New Roman" w:cs="Times New Roman"/>
                <w:sz w:val="22"/>
                <w:szCs w:val="22"/>
              </w:rPr>
              <w:t xml:space="preserve">Manages HP WebInspect tool and conducts vulnerability </w:t>
            </w:r>
            <w:r w:rsidR="003D5A50">
              <w:rPr>
                <w:rFonts w:ascii="Times New Roman" w:hAnsi="Times New Roman" w:cs="Times New Roman"/>
                <w:sz w:val="22"/>
                <w:szCs w:val="22"/>
              </w:rPr>
              <w:t>assessment</w:t>
            </w:r>
            <w:r>
              <w:rPr>
                <w:rFonts w:ascii="Times New Roman" w:hAnsi="Times New Roman" w:cs="Times New Roman"/>
                <w:sz w:val="22"/>
                <w:szCs w:val="22"/>
              </w:rPr>
              <w:t>s</w:t>
            </w:r>
            <w:r w:rsidR="003D5A50">
              <w:rPr>
                <w:rFonts w:ascii="Times New Roman" w:hAnsi="Times New Roman" w:cs="Times New Roman"/>
                <w:sz w:val="22"/>
                <w:szCs w:val="22"/>
              </w:rPr>
              <w:t xml:space="preserve"> of customer Web Application</w:t>
            </w:r>
            <w:r w:rsidR="001F2BD1">
              <w:rPr>
                <w:rFonts w:ascii="Times New Roman" w:hAnsi="Times New Roman" w:cs="Times New Roman"/>
                <w:sz w:val="22"/>
                <w:szCs w:val="22"/>
              </w:rPr>
              <w:t>s.</w:t>
            </w:r>
          </w:p>
          <w:p w14:paraId="57C75E9F" w14:textId="77777777" w:rsidR="00F659BA" w:rsidRDefault="00F659BA" w:rsidP="0025478B">
            <w:pPr>
              <w:pStyle w:val="OrganizationName"/>
              <w:numPr>
                <w:ilvl w:val="0"/>
                <w:numId w:val="39"/>
              </w:numPr>
              <w:spacing w:before="0"/>
              <w:rPr>
                <w:rFonts w:ascii="Times New Roman" w:hAnsi="Times New Roman" w:cs="Times New Roman"/>
                <w:sz w:val="22"/>
                <w:szCs w:val="22"/>
              </w:rPr>
            </w:pPr>
            <w:r>
              <w:rPr>
                <w:rFonts w:ascii="Times New Roman" w:hAnsi="Times New Roman" w:cs="Times New Roman"/>
                <w:sz w:val="22"/>
                <w:szCs w:val="22"/>
              </w:rPr>
              <w:t>Administers Trustwave AppDetective Pro database scanning software for vulnera</w:t>
            </w:r>
            <w:r w:rsidR="001F2BD1">
              <w:rPr>
                <w:rFonts w:ascii="Times New Roman" w:hAnsi="Times New Roman" w:cs="Times New Roman"/>
                <w:sz w:val="22"/>
                <w:szCs w:val="22"/>
              </w:rPr>
              <w:t>bility assessments</w:t>
            </w:r>
            <w:r w:rsidR="006873AE">
              <w:rPr>
                <w:rFonts w:ascii="Times New Roman" w:hAnsi="Times New Roman" w:cs="Times New Roman"/>
                <w:sz w:val="22"/>
                <w:szCs w:val="22"/>
              </w:rPr>
              <w:t xml:space="preserve"> of </w:t>
            </w:r>
            <w:r>
              <w:rPr>
                <w:rFonts w:ascii="Times New Roman" w:hAnsi="Times New Roman" w:cs="Times New Roman"/>
                <w:sz w:val="22"/>
                <w:szCs w:val="22"/>
              </w:rPr>
              <w:t>Oracle</w:t>
            </w:r>
            <w:r w:rsidR="006873AE">
              <w:rPr>
                <w:rFonts w:ascii="Times New Roman" w:hAnsi="Times New Roman" w:cs="Times New Roman"/>
                <w:sz w:val="22"/>
                <w:szCs w:val="22"/>
              </w:rPr>
              <w:t xml:space="preserve"> and SQL Server</w:t>
            </w:r>
            <w:r>
              <w:rPr>
                <w:rFonts w:ascii="Times New Roman" w:hAnsi="Times New Roman" w:cs="Times New Roman"/>
                <w:sz w:val="22"/>
                <w:szCs w:val="22"/>
              </w:rPr>
              <w:t xml:space="preserve"> databases</w:t>
            </w:r>
            <w:r w:rsidR="00E6030A">
              <w:rPr>
                <w:rFonts w:ascii="Times New Roman" w:hAnsi="Times New Roman" w:cs="Times New Roman"/>
                <w:sz w:val="22"/>
                <w:szCs w:val="22"/>
              </w:rPr>
              <w:t>.</w:t>
            </w:r>
          </w:p>
          <w:p w14:paraId="1685E822" w14:textId="77777777" w:rsidR="00075B42" w:rsidRDefault="00075B42" w:rsidP="0025478B">
            <w:pPr>
              <w:pStyle w:val="OrganizationName"/>
              <w:numPr>
                <w:ilvl w:val="0"/>
                <w:numId w:val="39"/>
              </w:numPr>
              <w:spacing w:before="0"/>
              <w:rPr>
                <w:rFonts w:ascii="Times New Roman" w:hAnsi="Times New Roman" w:cs="Times New Roman"/>
                <w:sz w:val="22"/>
                <w:szCs w:val="22"/>
              </w:rPr>
            </w:pPr>
            <w:r>
              <w:rPr>
                <w:rFonts w:ascii="Times New Roman" w:hAnsi="Times New Roman" w:cs="Times New Roman"/>
                <w:sz w:val="22"/>
                <w:szCs w:val="22"/>
              </w:rPr>
              <w:t>Performs extens</w:t>
            </w:r>
            <w:r w:rsidR="006873AE">
              <w:rPr>
                <w:rFonts w:ascii="Times New Roman" w:hAnsi="Times New Roman" w:cs="Times New Roman"/>
                <w:sz w:val="22"/>
                <w:szCs w:val="22"/>
              </w:rPr>
              <w:t>ive support and training to customer</w:t>
            </w:r>
            <w:r>
              <w:rPr>
                <w:rFonts w:ascii="Times New Roman" w:hAnsi="Times New Roman" w:cs="Times New Roman"/>
                <w:sz w:val="22"/>
                <w:szCs w:val="22"/>
              </w:rPr>
              <w:t xml:space="preserve"> ISSO and SA community on vulnerability assessment and change management processes</w:t>
            </w:r>
            <w:r w:rsidR="00E6030A">
              <w:rPr>
                <w:rFonts w:ascii="Times New Roman" w:hAnsi="Times New Roman" w:cs="Times New Roman"/>
                <w:sz w:val="22"/>
                <w:szCs w:val="22"/>
              </w:rPr>
              <w:t>.</w:t>
            </w:r>
          </w:p>
          <w:p w14:paraId="2A27292F" w14:textId="77777777" w:rsidR="00F51950" w:rsidRPr="00205126" w:rsidRDefault="00075B42" w:rsidP="00205126">
            <w:pPr>
              <w:pStyle w:val="OrganizationName"/>
              <w:numPr>
                <w:ilvl w:val="0"/>
                <w:numId w:val="39"/>
              </w:numPr>
              <w:spacing w:before="0"/>
              <w:rPr>
                <w:rFonts w:ascii="Times New Roman" w:hAnsi="Times New Roman" w:cs="Times New Roman"/>
                <w:sz w:val="22"/>
                <w:szCs w:val="22"/>
              </w:rPr>
            </w:pPr>
            <w:r>
              <w:rPr>
                <w:rFonts w:ascii="Times New Roman" w:hAnsi="Times New Roman" w:cs="Times New Roman"/>
                <w:sz w:val="22"/>
                <w:szCs w:val="22"/>
              </w:rPr>
              <w:t xml:space="preserve">Provides configuration, troubleshooting, </w:t>
            </w:r>
            <w:r w:rsidR="00E6030A">
              <w:rPr>
                <w:rFonts w:ascii="Times New Roman" w:hAnsi="Times New Roman" w:cs="Times New Roman"/>
                <w:sz w:val="22"/>
                <w:szCs w:val="22"/>
              </w:rPr>
              <w:t xml:space="preserve">and maintenance for Cisco ASA 5505 VPN concentrators that are used at </w:t>
            </w:r>
            <w:r w:rsidR="006873AE">
              <w:rPr>
                <w:rFonts w:ascii="Times New Roman" w:hAnsi="Times New Roman" w:cs="Times New Roman"/>
                <w:sz w:val="22"/>
                <w:szCs w:val="22"/>
              </w:rPr>
              <w:t>remote customer sites</w:t>
            </w:r>
            <w:r w:rsidR="00E6030A">
              <w:rPr>
                <w:rFonts w:ascii="Times New Roman" w:hAnsi="Times New Roman" w:cs="Times New Roman"/>
                <w:sz w:val="22"/>
                <w:szCs w:val="22"/>
              </w:rPr>
              <w:t>.</w:t>
            </w:r>
          </w:p>
        </w:tc>
      </w:tr>
      <w:tr w:rsidR="007E46E8" w:rsidRPr="00585F8D" w14:paraId="68C58F03" w14:textId="77777777" w:rsidTr="003C3B81">
        <w:trPr>
          <w:jc w:val="center"/>
        </w:trPr>
        <w:tc>
          <w:tcPr>
            <w:tcW w:w="7272" w:type="dxa"/>
            <w:gridSpan w:val="2"/>
            <w:tcBorders>
              <w:top w:val="single" w:sz="6" w:space="0" w:color="999999"/>
              <w:left w:val="single" w:sz="6" w:space="0" w:color="999999"/>
              <w:bottom w:val="single" w:sz="6" w:space="0" w:color="999999"/>
              <w:right w:val="single" w:sz="6" w:space="0" w:color="999999"/>
              <w:tl2br w:val="nil"/>
              <w:tr2bl w:val="nil"/>
            </w:tcBorders>
            <w:shd w:val="clear" w:color="auto" w:fill="E0E0E0"/>
          </w:tcPr>
          <w:p w14:paraId="7BB6852A" w14:textId="77777777" w:rsidR="007E46E8" w:rsidRPr="00837DA5" w:rsidRDefault="00A52CE1" w:rsidP="00A52CE1">
            <w:pPr>
              <w:pStyle w:val="BodyHead"/>
              <w:spacing w:before="0" w:after="0" w:line="240" w:lineRule="auto"/>
              <w:rPr>
                <w:sz w:val="22"/>
                <w:szCs w:val="24"/>
                <w:lang w:val="en-US" w:eastAsia="en-US"/>
              </w:rPr>
            </w:pPr>
            <w:r>
              <w:rPr>
                <w:sz w:val="22"/>
                <w:szCs w:val="24"/>
                <w:lang w:val="en-US" w:eastAsia="en-US"/>
              </w:rPr>
              <w:t>Attotek, Inc.</w:t>
            </w:r>
            <w:r w:rsidR="0025478B" w:rsidRPr="00837DA5">
              <w:rPr>
                <w:sz w:val="22"/>
                <w:szCs w:val="24"/>
                <w:lang w:val="en-US" w:eastAsia="en-US"/>
              </w:rPr>
              <w:t xml:space="preserve">; </w:t>
            </w:r>
            <w:r>
              <w:rPr>
                <w:sz w:val="22"/>
                <w:szCs w:val="24"/>
                <w:lang w:val="en-US" w:eastAsia="en-US"/>
              </w:rPr>
              <w:t>Systems Engineer</w:t>
            </w:r>
          </w:p>
        </w:tc>
        <w:tc>
          <w:tcPr>
            <w:tcW w:w="2072" w:type="dxa"/>
            <w:tcBorders>
              <w:top w:val="single" w:sz="6" w:space="0" w:color="999999"/>
              <w:left w:val="single" w:sz="6" w:space="0" w:color="999999"/>
              <w:bottom w:val="single" w:sz="6" w:space="0" w:color="999999"/>
              <w:right w:val="single" w:sz="6" w:space="0" w:color="999999"/>
              <w:tl2br w:val="nil"/>
              <w:tr2bl w:val="nil"/>
            </w:tcBorders>
            <w:shd w:val="clear" w:color="auto" w:fill="E0E0E0"/>
          </w:tcPr>
          <w:p w14:paraId="241F8888" w14:textId="77777777" w:rsidR="007E46E8" w:rsidRPr="00837DA5" w:rsidRDefault="00B31CB6" w:rsidP="00A80850">
            <w:pPr>
              <w:pStyle w:val="BodyHead"/>
              <w:spacing w:before="0" w:after="0" w:line="240" w:lineRule="auto"/>
              <w:jc w:val="center"/>
              <w:rPr>
                <w:sz w:val="22"/>
                <w:szCs w:val="24"/>
                <w:lang w:val="en-US" w:eastAsia="en-US"/>
              </w:rPr>
            </w:pPr>
            <w:r>
              <w:rPr>
                <w:sz w:val="22"/>
                <w:szCs w:val="24"/>
                <w:lang w:val="en-US" w:eastAsia="en-US"/>
              </w:rPr>
              <w:t>03/</w:t>
            </w:r>
            <w:r w:rsidR="00A52CE1">
              <w:rPr>
                <w:sz w:val="22"/>
                <w:szCs w:val="24"/>
                <w:lang w:val="en-US" w:eastAsia="en-US"/>
              </w:rPr>
              <w:t>2012-</w:t>
            </w:r>
            <w:r>
              <w:rPr>
                <w:sz w:val="22"/>
                <w:szCs w:val="24"/>
                <w:lang w:val="en-US" w:eastAsia="en-US"/>
              </w:rPr>
              <w:t>05/</w:t>
            </w:r>
            <w:r w:rsidR="00A52CE1">
              <w:rPr>
                <w:sz w:val="22"/>
                <w:szCs w:val="24"/>
                <w:lang w:val="en-US" w:eastAsia="en-US"/>
              </w:rPr>
              <w:t>2015</w:t>
            </w:r>
          </w:p>
        </w:tc>
      </w:tr>
      <w:tr w:rsidR="007E46E8" w:rsidRPr="00585F8D" w14:paraId="0C667C8B" w14:textId="77777777" w:rsidTr="003C3B81">
        <w:trPr>
          <w:trHeight w:val="678"/>
          <w:jc w:val="center"/>
        </w:trPr>
        <w:tc>
          <w:tcPr>
            <w:tcW w:w="9344" w:type="dxa"/>
            <w:gridSpan w:val="3"/>
            <w:shd w:val="clear" w:color="auto" w:fill="auto"/>
          </w:tcPr>
          <w:p w14:paraId="7E0C5C79" w14:textId="77777777" w:rsidR="005D555C" w:rsidRDefault="007D470D" w:rsidP="00607F5D">
            <w:pPr>
              <w:pStyle w:val="OrganizationName"/>
              <w:numPr>
                <w:ilvl w:val="0"/>
                <w:numId w:val="33"/>
              </w:numPr>
              <w:rPr>
                <w:rFonts w:ascii="Times New Roman" w:hAnsi="Times New Roman" w:cs="Times New Roman"/>
                <w:sz w:val="22"/>
                <w:szCs w:val="22"/>
              </w:rPr>
            </w:pPr>
            <w:r>
              <w:rPr>
                <w:rFonts w:ascii="Times New Roman" w:hAnsi="Times New Roman" w:cs="Times New Roman"/>
                <w:sz w:val="22"/>
                <w:szCs w:val="22"/>
              </w:rPr>
              <w:t xml:space="preserve">Configured and maintained </w:t>
            </w:r>
            <w:r w:rsidR="005D555C">
              <w:rPr>
                <w:rFonts w:ascii="Times New Roman" w:hAnsi="Times New Roman" w:cs="Times New Roman"/>
                <w:sz w:val="22"/>
                <w:szCs w:val="22"/>
              </w:rPr>
              <w:t>server and data storage infrastructure in both production and test development environments</w:t>
            </w:r>
          </w:p>
          <w:p w14:paraId="3B448DDC" w14:textId="77777777" w:rsidR="007E46E8" w:rsidRDefault="005D555C" w:rsidP="00607F5D">
            <w:pPr>
              <w:pStyle w:val="OrganizationName"/>
              <w:numPr>
                <w:ilvl w:val="0"/>
                <w:numId w:val="33"/>
              </w:numPr>
              <w:rPr>
                <w:rFonts w:ascii="Times New Roman" w:hAnsi="Times New Roman" w:cs="Times New Roman"/>
                <w:sz w:val="22"/>
                <w:szCs w:val="22"/>
              </w:rPr>
            </w:pPr>
            <w:r>
              <w:rPr>
                <w:rFonts w:ascii="Times New Roman" w:hAnsi="Times New Roman" w:cs="Times New Roman"/>
                <w:sz w:val="22"/>
                <w:szCs w:val="22"/>
              </w:rPr>
              <w:t>Designed and configured hardened operating system images to be deployed in TS/SCI environments.</w:t>
            </w:r>
          </w:p>
          <w:p w14:paraId="50030D28" w14:textId="77777777" w:rsidR="005D555C" w:rsidRDefault="005D555C" w:rsidP="005D555C">
            <w:pPr>
              <w:pStyle w:val="OrganizationName"/>
              <w:numPr>
                <w:ilvl w:val="0"/>
                <w:numId w:val="33"/>
              </w:numPr>
              <w:rPr>
                <w:rFonts w:ascii="Times New Roman" w:hAnsi="Times New Roman" w:cs="Times New Roman"/>
                <w:sz w:val="22"/>
                <w:szCs w:val="22"/>
              </w:rPr>
            </w:pPr>
            <w:r>
              <w:rPr>
                <w:rFonts w:ascii="Times New Roman" w:hAnsi="Times New Roman" w:cs="Times New Roman"/>
                <w:sz w:val="22"/>
                <w:szCs w:val="22"/>
              </w:rPr>
              <w:t xml:space="preserve">Routinely scanned, conducted vulnerability assessment, and performed remediation for </w:t>
            </w:r>
            <w:r w:rsidR="002F2ED8">
              <w:rPr>
                <w:rFonts w:ascii="Times New Roman" w:hAnsi="Times New Roman" w:cs="Times New Roman"/>
                <w:sz w:val="22"/>
                <w:szCs w:val="22"/>
              </w:rPr>
              <w:t>roughly</w:t>
            </w:r>
            <w:r>
              <w:rPr>
                <w:rFonts w:ascii="Times New Roman" w:hAnsi="Times New Roman" w:cs="Times New Roman"/>
                <w:sz w:val="22"/>
                <w:szCs w:val="22"/>
              </w:rPr>
              <w:t xml:space="preserve"> </w:t>
            </w:r>
            <w:r w:rsidR="002F2ED8">
              <w:rPr>
                <w:rFonts w:ascii="Times New Roman" w:hAnsi="Times New Roman" w:cs="Times New Roman"/>
                <w:sz w:val="22"/>
                <w:szCs w:val="22"/>
              </w:rPr>
              <w:t>50</w:t>
            </w:r>
            <w:r>
              <w:rPr>
                <w:rFonts w:ascii="Times New Roman" w:hAnsi="Times New Roman" w:cs="Times New Roman"/>
                <w:sz w:val="22"/>
                <w:szCs w:val="22"/>
              </w:rPr>
              <w:t xml:space="preserve"> production and test development servers. </w:t>
            </w:r>
          </w:p>
          <w:p w14:paraId="201CA860" w14:textId="77777777" w:rsidR="005D555C" w:rsidRDefault="005D555C" w:rsidP="005D555C">
            <w:pPr>
              <w:pStyle w:val="OrganizationName"/>
              <w:numPr>
                <w:ilvl w:val="0"/>
                <w:numId w:val="33"/>
              </w:numPr>
              <w:rPr>
                <w:rFonts w:ascii="Times New Roman" w:hAnsi="Times New Roman" w:cs="Times New Roman"/>
                <w:sz w:val="22"/>
                <w:szCs w:val="22"/>
              </w:rPr>
            </w:pPr>
            <w:r>
              <w:rPr>
                <w:rFonts w:ascii="Times New Roman" w:hAnsi="Times New Roman" w:cs="Times New Roman"/>
                <w:sz w:val="22"/>
                <w:szCs w:val="22"/>
              </w:rPr>
              <w:t>Operated VMware to create a number of server templates utilizing various hardware and software configurations to efficiently deploy new systems, provide fault tolerance, test new software builds and patches, and reduce footprint.</w:t>
            </w:r>
          </w:p>
          <w:p w14:paraId="0674337C" w14:textId="77777777" w:rsidR="005D555C" w:rsidRDefault="005D555C" w:rsidP="005D555C">
            <w:pPr>
              <w:pStyle w:val="OrganizationName"/>
              <w:numPr>
                <w:ilvl w:val="0"/>
                <w:numId w:val="33"/>
              </w:numPr>
              <w:rPr>
                <w:rFonts w:ascii="Times New Roman" w:hAnsi="Times New Roman" w:cs="Times New Roman"/>
                <w:sz w:val="22"/>
                <w:szCs w:val="22"/>
              </w:rPr>
            </w:pPr>
            <w:r>
              <w:rPr>
                <w:rFonts w:ascii="Times New Roman" w:hAnsi="Times New Roman" w:cs="Times New Roman"/>
                <w:sz w:val="22"/>
                <w:szCs w:val="22"/>
              </w:rPr>
              <w:t xml:space="preserve">Configured and administered </w:t>
            </w:r>
            <w:r w:rsidR="00A67EE3">
              <w:rPr>
                <w:rFonts w:ascii="Times New Roman" w:hAnsi="Times New Roman" w:cs="Times New Roman"/>
                <w:sz w:val="22"/>
                <w:szCs w:val="22"/>
              </w:rPr>
              <w:t xml:space="preserve">Cisco ASA firewall to support local and remote </w:t>
            </w:r>
            <w:r w:rsidR="00CD446F">
              <w:rPr>
                <w:rFonts w:ascii="Times New Roman" w:hAnsi="Times New Roman" w:cs="Times New Roman"/>
                <w:sz w:val="22"/>
                <w:szCs w:val="22"/>
              </w:rPr>
              <w:t>user base</w:t>
            </w:r>
            <w:r w:rsidR="00A67EE3">
              <w:rPr>
                <w:rFonts w:ascii="Times New Roman" w:hAnsi="Times New Roman" w:cs="Times New Roman"/>
                <w:sz w:val="22"/>
                <w:szCs w:val="22"/>
              </w:rPr>
              <w:t>.</w:t>
            </w:r>
          </w:p>
          <w:p w14:paraId="32E7CFE6" w14:textId="77777777" w:rsidR="006449CD" w:rsidRDefault="006449CD" w:rsidP="005D555C">
            <w:pPr>
              <w:pStyle w:val="OrganizationName"/>
              <w:numPr>
                <w:ilvl w:val="0"/>
                <w:numId w:val="33"/>
              </w:numPr>
              <w:rPr>
                <w:rFonts w:ascii="Times New Roman" w:hAnsi="Times New Roman" w:cs="Times New Roman"/>
                <w:sz w:val="22"/>
                <w:szCs w:val="22"/>
              </w:rPr>
            </w:pPr>
            <w:r>
              <w:rPr>
                <w:rFonts w:ascii="Times New Roman" w:hAnsi="Times New Roman" w:cs="Times New Roman"/>
                <w:sz w:val="22"/>
                <w:szCs w:val="22"/>
              </w:rPr>
              <w:t>Regularly worked with senior development staff to debug java based application software.</w:t>
            </w:r>
          </w:p>
          <w:p w14:paraId="021F78B6" w14:textId="77777777" w:rsidR="00CD446F" w:rsidRPr="00607F5D" w:rsidRDefault="006449CD" w:rsidP="005D555C">
            <w:pPr>
              <w:pStyle w:val="OrganizationName"/>
              <w:numPr>
                <w:ilvl w:val="0"/>
                <w:numId w:val="33"/>
              </w:numPr>
              <w:rPr>
                <w:rFonts w:ascii="Times New Roman" w:hAnsi="Times New Roman" w:cs="Times New Roman"/>
                <w:sz w:val="22"/>
                <w:szCs w:val="22"/>
              </w:rPr>
            </w:pPr>
            <w:r>
              <w:rPr>
                <w:rFonts w:ascii="Times New Roman" w:hAnsi="Times New Roman" w:cs="Times New Roman"/>
                <w:sz w:val="22"/>
                <w:szCs w:val="22"/>
              </w:rPr>
              <w:t xml:space="preserve">Used Camtasia Studio to develop demonstration videos of software best practices and features. </w:t>
            </w:r>
          </w:p>
        </w:tc>
      </w:tr>
      <w:tr w:rsidR="007E46E8" w:rsidRPr="00585F8D" w14:paraId="3AE2E6E1" w14:textId="77777777" w:rsidTr="003C3B81">
        <w:trPr>
          <w:jc w:val="center"/>
        </w:trPr>
        <w:tc>
          <w:tcPr>
            <w:tcW w:w="7272" w:type="dxa"/>
            <w:gridSpan w:val="2"/>
            <w:shd w:val="clear" w:color="auto" w:fill="E0E0E0"/>
          </w:tcPr>
          <w:p w14:paraId="52C48A3C" w14:textId="77777777" w:rsidR="007E46E8" w:rsidRPr="00837DA5" w:rsidRDefault="006449CD" w:rsidP="0025478B">
            <w:pPr>
              <w:pStyle w:val="BodyHead"/>
              <w:spacing w:before="0" w:after="0" w:line="240" w:lineRule="auto"/>
              <w:rPr>
                <w:sz w:val="22"/>
                <w:szCs w:val="24"/>
                <w:lang w:val="en-US" w:eastAsia="en-US"/>
              </w:rPr>
            </w:pPr>
            <w:r>
              <w:rPr>
                <w:sz w:val="22"/>
                <w:szCs w:val="24"/>
                <w:lang w:val="en-US" w:eastAsia="en-US"/>
              </w:rPr>
              <w:t>Wells Fargo Advisors</w:t>
            </w:r>
            <w:r w:rsidR="0025478B" w:rsidRPr="00837DA5">
              <w:rPr>
                <w:sz w:val="22"/>
                <w:szCs w:val="24"/>
                <w:lang w:val="en-US" w:eastAsia="en-US"/>
              </w:rPr>
              <w:t xml:space="preserve">; </w:t>
            </w:r>
            <w:r>
              <w:rPr>
                <w:sz w:val="22"/>
                <w:szCs w:val="24"/>
                <w:lang w:val="en-US" w:eastAsia="en-US"/>
              </w:rPr>
              <w:t xml:space="preserve">LAN Analyst </w:t>
            </w:r>
          </w:p>
        </w:tc>
        <w:tc>
          <w:tcPr>
            <w:tcW w:w="2072" w:type="dxa"/>
            <w:shd w:val="clear" w:color="auto" w:fill="E0E0E0"/>
          </w:tcPr>
          <w:p w14:paraId="58F7F0EF" w14:textId="77777777" w:rsidR="007E46E8" w:rsidRPr="00837DA5" w:rsidRDefault="00B31CB6" w:rsidP="00415F57">
            <w:pPr>
              <w:pStyle w:val="BodyHead"/>
              <w:spacing w:before="0" w:after="0" w:line="240" w:lineRule="auto"/>
              <w:jc w:val="center"/>
              <w:rPr>
                <w:sz w:val="22"/>
                <w:szCs w:val="24"/>
                <w:lang w:val="en-US" w:eastAsia="en-US"/>
              </w:rPr>
            </w:pPr>
            <w:r>
              <w:rPr>
                <w:sz w:val="22"/>
                <w:szCs w:val="24"/>
                <w:lang w:val="en-US" w:eastAsia="en-US"/>
              </w:rPr>
              <w:t>09/</w:t>
            </w:r>
            <w:r w:rsidR="006449CD">
              <w:rPr>
                <w:sz w:val="22"/>
                <w:szCs w:val="24"/>
                <w:lang w:val="en-US" w:eastAsia="en-US"/>
              </w:rPr>
              <w:t>2011-</w:t>
            </w:r>
            <w:r>
              <w:rPr>
                <w:sz w:val="22"/>
                <w:szCs w:val="24"/>
                <w:lang w:val="en-US" w:eastAsia="en-US"/>
              </w:rPr>
              <w:t>03/</w:t>
            </w:r>
            <w:r w:rsidR="006449CD">
              <w:rPr>
                <w:sz w:val="22"/>
                <w:szCs w:val="24"/>
                <w:lang w:val="en-US" w:eastAsia="en-US"/>
              </w:rPr>
              <w:t>2012</w:t>
            </w:r>
          </w:p>
        </w:tc>
      </w:tr>
      <w:tr w:rsidR="007E46E8" w:rsidRPr="00585F8D" w14:paraId="2E2CF307" w14:textId="77777777" w:rsidTr="003C3B81">
        <w:trPr>
          <w:jc w:val="center"/>
        </w:trPr>
        <w:tc>
          <w:tcPr>
            <w:tcW w:w="9344" w:type="dxa"/>
            <w:gridSpan w:val="3"/>
            <w:tcBorders>
              <w:top w:val="single" w:sz="6" w:space="0" w:color="999999"/>
              <w:left w:val="single" w:sz="6" w:space="0" w:color="999999"/>
              <w:bottom w:val="single" w:sz="6" w:space="0" w:color="999999"/>
              <w:right w:val="single" w:sz="6" w:space="0" w:color="999999"/>
              <w:tl2br w:val="nil"/>
              <w:tr2bl w:val="nil"/>
            </w:tcBorders>
            <w:shd w:val="clear" w:color="auto" w:fill="auto"/>
          </w:tcPr>
          <w:p w14:paraId="2DC0085A" w14:textId="77777777" w:rsidR="00607F5D" w:rsidRPr="00607F5D" w:rsidRDefault="00FD2E71" w:rsidP="0025478B">
            <w:pPr>
              <w:pStyle w:val="Resume-bodytext"/>
              <w:numPr>
                <w:ilvl w:val="0"/>
                <w:numId w:val="35"/>
              </w:numPr>
              <w:spacing w:before="0"/>
              <w:rPr>
                <w:rFonts w:ascii="Times New Roman" w:hAnsi="Times New Roman" w:cs="Times New Roman"/>
                <w:sz w:val="22"/>
                <w:szCs w:val="22"/>
              </w:rPr>
            </w:pPr>
            <w:r>
              <w:rPr>
                <w:rFonts w:ascii="Times New Roman" w:hAnsi="Times New Roman" w:cs="Times New Roman"/>
                <w:sz w:val="22"/>
                <w:szCs w:val="22"/>
              </w:rPr>
              <w:t>Provided WFA domain administration through Active Directory.</w:t>
            </w:r>
          </w:p>
          <w:p w14:paraId="3B0D2A87" w14:textId="77777777" w:rsidR="00607F5D" w:rsidRPr="00607F5D" w:rsidRDefault="00FD2E71" w:rsidP="0025478B">
            <w:pPr>
              <w:pStyle w:val="PlainText"/>
              <w:numPr>
                <w:ilvl w:val="0"/>
                <w:numId w:val="35"/>
              </w:numPr>
              <w:jc w:val="left"/>
              <w:rPr>
                <w:rFonts w:ascii="Times New Roman" w:eastAsia="Times New Roman" w:hAnsi="Times New Roman"/>
                <w:sz w:val="22"/>
                <w:szCs w:val="22"/>
              </w:rPr>
            </w:pPr>
            <w:r>
              <w:rPr>
                <w:rFonts w:ascii="Times New Roman" w:eastAsia="Times New Roman" w:hAnsi="Times New Roman"/>
                <w:sz w:val="22"/>
                <w:szCs w:val="22"/>
                <w:lang w:val="en-US"/>
              </w:rPr>
              <w:t>Evaluated third party software installation requests from end users to determine whether said software could compromise information security.</w:t>
            </w:r>
            <w:r w:rsidR="00607F5D" w:rsidRPr="00607F5D">
              <w:rPr>
                <w:rFonts w:ascii="Times New Roman" w:hAnsi="Times New Roman"/>
                <w:sz w:val="22"/>
                <w:szCs w:val="22"/>
              </w:rPr>
              <w:t xml:space="preserve"> </w:t>
            </w:r>
          </w:p>
          <w:p w14:paraId="032561FA" w14:textId="77777777" w:rsidR="00607F5D" w:rsidRPr="00607F5D" w:rsidRDefault="00FD2E71" w:rsidP="0025478B">
            <w:pPr>
              <w:pStyle w:val="Resume-bodytext"/>
              <w:numPr>
                <w:ilvl w:val="0"/>
                <w:numId w:val="35"/>
              </w:numPr>
              <w:spacing w:before="0"/>
              <w:rPr>
                <w:rFonts w:ascii="Times New Roman" w:hAnsi="Times New Roman" w:cs="Times New Roman"/>
                <w:sz w:val="22"/>
                <w:szCs w:val="22"/>
              </w:rPr>
            </w:pPr>
            <w:r>
              <w:rPr>
                <w:rFonts w:ascii="Times New Roman" w:hAnsi="Times New Roman" w:cs="Times New Roman"/>
                <w:sz w:val="22"/>
                <w:szCs w:val="22"/>
              </w:rPr>
              <w:t>Created custom OS images to fit each end user group’s specific needs.</w:t>
            </w:r>
          </w:p>
          <w:p w14:paraId="4C2C5AA2" w14:textId="77777777" w:rsidR="007E46E8" w:rsidRDefault="00FD2E71" w:rsidP="0025478B">
            <w:pPr>
              <w:pStyle w:val="Resume-bodytext"/>
              <w:numPr>
                <w:ilvl w:val="0"/>
                <w:numId w:val="35"/>
              </w:numPr>
              <w:spacing w:before="0"/>
              <w:rPr>
                <w:rFonts w:ascii="Times New Roman" w:hAnsi="Times New Roman" w:cs="Times New Roman"/>
                <w:sz w:val="22"/>
                <w:szCs w:val="22"/>
              </w:rPr>
            </w:pPr>
            <w:r>
              <w:rPr>
                <w:rFonts w:ascii="Times New Roman" w:hAnsi="Times New Roman" w:cs="Times New Roman"/>
                <w:sz w:val="22"/>
                <w:szCs w:val="22"/>
              </w:rPr>
              <w:t>Provided technical support to field technicians installing or repairing hardware.</w:t>
            </w:r>
          </w:p>
          <w:p w14:paraId="5C9DD623" w14:textId="77777777" w:rsidR="00067325" w:rsidRPr="00067325" w:rsidRDefault="00FD2E71" w:rsidP="00067325">
            <w:pPr>
              <w:pStyle w:val="Resume-bodytext"/>
              <w:numPr>
                <w:ilvl w:val="0"/>
                <w:numId w:val="35"/>
              </w:numPr>
              <w:spacing w:before="0"/>
              <w:rPr>
                <w:rFonts w:ascii="Times New Roman" w:hAnsi="Times New Roman" w:cs="Times New Roman"/>
                <w:sz w:val="22"/>
                <w:szCs w:val="22"/>
              </w:rPr>
            </w:pPr>
            <w:r>
              <w:rPr>
                <w:rFonts w:ascii="Times New Roman" w:hAnsi="Times New Roman" w:cs="Times New Roman"/>
                <w:sz w:val="22"/>
                <w:szCs w:val="22"/>
              </w:rPr>
              <w:t xml:space="preserve">Configured </w:t>
            </w:r>
            <w:r w:rsidR="00EA6FF9">
              <w:rPr>
                <w:rFonts w:ascii="Times New Roman" w:hAnsi="Times New Roman" w:cs="Times New Roman"/>
                <w:sz w:val="22"/>
                <w:szCs w:val="22"/>
              </w:rPr>
              <w:t xml:space="preserve">Windows XP VMs to run customer apps </w:t>
            </w:r>
            <w:r>
              <w:rPr>
                <w:rFonts w:ascii="Times New Roman" w:hAnsi="Times New Roman" w:cs="Times New Roman"/>
                <w:sz w:val="22"/>
                <w:szCs w:val="22"/>
              </w:rPr>
              <w:t>not compatible with newer operating systems.</w:t>
            </w:r>
          </w:p>
        </w:tc>
      </w:tr>
      <w:tr w:rsidR="00067325" w:rsidRPr="00585F8D" w14:paraId="28FD696D" w14:textId="77777777" w:rsidTr="003C3B81">
        <w:trPr>
          <w:jc w:val="center"/>
        </w:trPr>
        <w:tc>
          <w:tcPr>
            <w:tcW w:w="7251" w:type="dxa"/>
            <w:tcBorders>
              <w:top w:val="single" w:sz="6" w:space="0" w:color="999999"/>
              <w:left w:val="single" w:sz="6" w:space="0" w:color="999999"/>
              <w:bottom w:val="single" w:sz="6" w:space="0" w:color="999999"/>
              <w:right w:val="single" w:sz="6" w:space="0" w:color="999999"/>
              <w:tl2br w:val="nil"/>
              <w:tr2bl w:val="nil"/>
            </w:tcBorders>
            <w:shd w:val="clear" w:color="auto" w:fill="E7E6E6"/>
          </w:tcPr>
          <w:p w14:paraId="0D74261E" w14:textId="77777777" w:rsidR="00067325" w:rsidRPr="00067325" w:rsidRDefault="00067325" w:rsidP="00067325">
            <w:pPr>
              <w:pStyle w:val="Resume-bodytext"/>
              <w:spacing w:before="0"/>
              <w:rPr>
                <w:rFonts w:ascii="Times New Roman" w:hAnsi="Times New Roman" w:cs="Times New Roman"/>
                <w:b/>
                <w:sz w:val="22"/>
                <w:szCs w:val="22"/>
              </w:rPr>
            </w:pPr>
            <w:proofErr w:type="spellStart"/>
            <w:r w:rsidRPr="00067325">
              <w:rPr>
                <w:rFonts w:ascii="Times New Roman" w:hAnsi="Times New Roman" w:cs="Times New Roman"/>
                <w:b/>
                <w:sz w:val="22"/>
                <w:szCs w:val="24"/>
              </w:rPr>
              <w:t>Attotek</w:t>
            </w:r>
            <w:proofErr w:type="spellEnd"/>
            <w:r w:rsidRPr="00067325">
              <w:rPr>
                <w:rFonts w:ascii="Times New Roman" w:hAnsi="Times New Roman" w:cs="Times New Roman"/>
                <w:b/>
                <w:sz w:val="22"/>
                <w:szCs w:val="24"/>
              </w:rPr>
              <w:t>; Junior Systems Administrator</w:t>
            </w:r>
          </w:p>
        </w:tc>
        <w:tc>
          <w:tcPr>
            <w:tcW w:w="2093" w:type="dxa"/>
            <w:gridSpan w:val="2"/>
            <w:tcBorders>
              <w:top w:val="single" w:sz="6" w:space="0" w:color="999999"/>
              <w:left w:val="single" w:sz="6" w:space="0" w:color="999999"/>
              <w:bottom w:val="single" w:sz="6" w:space="0" w:color="999999"/>
              <w:right w:val="single" w:sz="6" w:space="0" w:color="999999"/>
              <w:tl2br w:val="nil"/>
              <w:tr2bl w:val="nil"/>
            </w:tcBorders>
            <w:shd w:val="clear" w:color="auto" w:fill="E7E6E6"/>
          </w:tcPr>
          <w:p w14:paraId="3BE706D2" w14:textId="77777777" w:rsidR="00067325" w:rsidRPr="00067325" w:rsidRDefault="00B31CB6" w:rsidP="00067325">
            <w:pPr>
              <w:pStyle w:val="Resume-bodytext"/>
              <w:spacing w:before="0"/>
              <w:jc w:val="center"/>
              <w:rPr>
                <w:rFonts w:ascii="Times New Roman" w:hAnsi="Times New Roman" w:cs="Times New Roman"/>
                <w:b/>
                <w:sz w:val="22"/>
                <w:szCs w:val="22"/>
              </w:rPr>
            </w:pPr>
            <w:r>
              <w:rPr>
                <w:rFonts w:ascii="Times New Roman" w:hAnsi="Times New Roman" w:cs="Times New Roman"/>
                <w:b/>
                <w:sz w:val="22"/>
                <w:szCs w:val="22"/>
              </w:rPr>
              <w:t>05/</w:t>
            </w:r>
            <w:r w:rsidR="00067325">
              <w:rPr>
                <w:rFonts w:ascii="Times New Roman" w:hAnsi="Times New Roman" w:cs="Times New Roman"/>
                <w:b/>
                <w:sz w:val="22"/>
                <w:szCs w:val="22"/>
              </w:rPr>
              <w:t>2009-</w:t>
            </w:r>
            <w:r>
              <w:rPr>
                <w:rFonts w:ascii="Times New Roman" w:hAnsi="Times New Roman" w:cs="Times New Roman"/>
                <w:b/>
                <w:sz w:val="22"/>
                <w:szCs w:val="22"/>
              </w:rPr>
              <w:t>08/</w:t>
            </w:r>
            <w:r w:rsidR="00067325">
              <w:rPr>
                <w:rFonts w:ascii="Times New Roman" w:hAnsi="Times New Roman" w:cs="Times New Roman"/>
                <w:b/>
                <w:sz w:val="22"/>
                <w:szCs w:val="22"/>
              </w:rPr>
              <w:t>2010</w:t>
            </w:r>
          </w:p>
        </w:tc>
      </w:tr>
      <w:tr w:rsidR="00067325" w:rsidRPr="00585F8D" w14:paraId="5444ECAB" w14:textId="77777777" w:rsidTr="003C3B81">
        <w:trPr>
          <w:jc w:val="center"/>
        </w:trPr>
        <w:tc>
          <w:tcPr>
            <w:tcW w:w="9344" w:type="dxa"/>
            <w:gridSpan w:val="3"/>
            <w:tcBorders>
              <w:top w:val="single" w:sz="6" w:space="0" w:color="999999"/>
              <w:left w:val="single" w:sz="6" w:space="0" w:color="999999"/>
              <w:bottom w:val="single" w:sz="6" w:space="0" w:color="999999"/>
              <w:right w:val="single" w:sz="6" w:space="0" w:color="999999"/>
              <w:tl2br w:val="nil"/>
              <w:tr2bl w:val="nil"/>
            </w:tcBorders>
            <w:shd w:val="clear" w:color="auto" w:fill="auto"/>
          </w:tcPr>
          <w:p w14:paraId="1CC24AD9" w14:textId="77777777" w:rsidR="00067325" w:rsidRPr="003B1216" w:rsidRDefault="00241E2D" w:rsidP="00241E2D">
            <w:pPr>
              <w:pStyle w:val="Resume-bodytext"/>
              <w:numPr>
                <w:ilvl w:val="0"/>
                <w:numId w:val="43"/>
              </w:numPr>
              <w:spacing w:before="0"/>
              <w:rPr>
                <w:rFonts w:ascii="Times New Roman" w:hAnsi="Times New Roman" w:cs="Times New Roman"/>
                <w:sz w:val="22"/>
                <w:szCs w:val="24"/>
              </w:rPr>
            </w:pPr>
            <w:r w:rsidRPr="003B1216">
              <w:rPr>
                <w:rFonts w:ascii="Times New Roman" w:hAnsi="Times New Roman" w:cs="Times New Roman"/>
                <w:sz w:val="22"/>
                <w:szCs w:val="24"/>
              </w:rPr>
              <w:t>Performed administration of Windows Server 2003 servers to support business efforts.</w:t>
            </w:r>
          </w:p>
          <w:p w14:paraId="64BE2EE9" w14:textId="77777777" w:rsidR="00241E2D" w:rsidRPr="003B1216" w:rsidRDefault="00241E2D" w:rsidP="00241E2D">
            <w:pPr>
              <w:pStyle w:val="Resume-bodytext"/>
              <w:numPr>
                <w:ilvl w:val="0"/>
                <w:numId w:val="43"/>
              </w:numPr>
              <w:spacing w:before="0"/>
              <w:rPr>
                <w:rFonts w:ascii="Times New Roman" w:hAnsi="Times New Roman" w:cs="Times New Roman"/>
                <w:sz w:val="22"/>
                <w:szCs w:val="24"/>
              </w:rPr>
            </w:pPr>
            <w:r w:rsidRPr="003B1216">
              <w:rPr>
                <w:rFonts w:ascii="Times New Roman" w:hAnsi="Times New Roman" w:cs="Times New Roman"/>
                <w:sz w:val="22"/>
                <w:szCs w:val="24"/>
              </w:rPr>
              <w:t>Performed health and monitoring for all storage hardware.</w:t>
            </w:r>
          </w:p>
          <w:p w14:paraId="6F1A96CE" w14:textId="77777777" w:rsidR="00241E2D" w:rsidRPr="003B1216" w:rsidRDefault="00241E2D" w:rsidP="00241E2D">
            <w:pPr>
              <w:pStyle w:val="Resume-bodytext"/>
              <w:numPr>
                <w:ilvl w:val="0"/>
                <w:numId w:val="43"/>
              </w:numPr>
              <w:spacing w:before="0"/>
              <w:rPr>
                <w:rFonts w:ascii="Times New Roman" w:hAnsi="Times New Roman" w:cs="Times New Roman"/>
                <w:sz w:val="22"/>
                <w:szCs w:val="24"/>
              </w:rPr>
            </w:pPr>
            <w:r w:rsidRPr="003B1216">
              <w:rPr>
                <w:rFonts w:ascii="Times New Roman" w:hAnsi="Times New Roman" w:cs="Times New Roman"/>
                <w:sz w:val="22"/>
                <w:szCs w:val="24"/>
              </w:rPr>
              <w:t>Assisted in maintaining availability and uptime of business preprocessing data efforts.</w:t>
            </w:r>
          </w:p>
          <w:p w14:paraId="6A1847D5" w14:textId="77777777" w:rsidR="00241E2D" w:rsidRPr="003B1216" w:rsidRDefault="00241E2D" w:rsidP="00241E2D">
            <w:pPr>
              <w:pStyle w:val="Resume-bodytext"/>
              <w:numPr>
                <w:ilvl w:val="0"/>
                <w:numId w:val="43"/>
              </w:numPr>
              <w:spacing w:before="0"/>
              <w:rPr>
                <w:rFonts w:ascii="Times New Roman" w:hAnsi="Times New Roman" w:cs="Times New Roman"/>
                <w:sz w:val="22"/>
                <w:szCs w:val="24"/>
              </w:rPr>
            </w:pPr>
            <w:r w:rsidRPr="003B1216">
              <w:rPr>
                <w:rFonts w:ascii="Times New Roman" w:hAnsi="Times New Roman" w:cs="Times New Roman"/>
                <w:sz w:val="22"/>
                <w:szCs w:val="24"/>
              </w:rPr>
              <w:lastRenderedPageBreak/>
              <w:t>Created graphical representations of digital terrain elevation data.</w:t>
            </w:r>
          </w:p>
          <w:p w14:paraId="40889EE7" w14:textId="77777777" w:rsidR="003B1216" w:rsidRPr="003B1216" w:rsidRDefault="00241E2D" w:rsidP="003B1216">
            <w:pPr>
              <w:pStyle w:val="Resume-bodytext"/>
              <w:numPr>
                <w:ilvl w:val="0"/>
                <w:numId w:val="43"/>
              </w:numPr>
              <w:spacing w:before="0"/>
              <w:rPr>
                <w:sz w:val="22"/>
                <w:szCs w:val="24"/>
              </w:rPr>
            </w:pPr>
            <w:r w:rsidRPr="003B1216">
              <w:rPr>
                <w:rFonts w:ascii="Times New Roman" w:hAnsi="Times New Roman" w:cs="Times New Roman"/>
                <w:sz w:val="22"/>
                <w:szCs w:val="24"/>
              </w:rPr>
              <w:t xml:space="preserve">Provided desktop support for </w:t>
            </w:r>
            <w:r w:rsidR="00B47117">
              <w:rPr>
                <w:rFonts w:ascii="Times New Roman" w:hAnsi="Times New Roman" w:cs="Times New Roman"/>
                <w:sz w:val="22"/>
                <w:szCs w:val="24"/>
              </w:rPr>
              <w:t>company employees to include troubleshooting hardware and software issues.</w:t>
            </w:r>
          </w:p>
        </w:tc>
      </w:tr>
      <w:tr w:rsidR="003B1216" w:rsidRPr="00585F8D" w14:paraId="37FD78BE" w14:textId="77777777" w:rsidTr="003C3B81">
        <w:trPr>
          <w:jc w:val="center"/>
        </w:trPr>
        <w:tc>
          <w:tcPr>
            <w:tcW w:w="7251" w:type="dxa"/>
            <w:tcBorders>
              <w:top w:val="single" w:sz="6" w:space="0" w:color="999999"/>
              <w:left w:val="single" w:sz="6" w:space="0" w:color="999999"/>
              <w:bottom w:val="single" w:sz="6" w:space="0" w:color="999999"/>
              <w:right w:val="single" w:sz="6" w:space="0" w:color="999999"/>
              <w:tl2br w:val="nil"/>
              <w:tr2bl w:val="nil"/>
            </w:tcBorders>
            <w:shd w:val="clear" w:color="auto" w:fill="E7E6E6"/>
          </w:tcPr>
          <w:p w14:paraId="73383369" w14:textId="77777777" w:rsidR="003B1216" w:rsidRPr="003B1216" w:rsidRDefault="003B1216" w:rsidP="003B1216">
            <w:pPr>
              <w:pStyle w:val="Resume-bodytext"/>
              <w:spacing w:before="0"/>
              <w:rPr>
                <w:rFonts w:ascii="Times New Roman" w:hAnsi="Times New Roman" w:cs="Times New Roman"/>
                <w:b/>
                <w:sz w:val="22"/>
                <w:szCs w:val="24"/>
              </w:rPr>
            </w:pPr>
            <w:r w:rsidRPr="003B1216">
              <w:rPr>
                <w:rFonts w:ascii="Times New Roman" w:hAnsi="Times New Roman" w:cs="Times New Roman"/>
                <w:b/>
                <w:sz w:val="22"/>
                <w:szCs w:val="24"/>
              </w:rPr>
              <w:lastRenderedPageBreak/>
              <w:t xml:space="preserve">Blanton, Kirk, and </w:t>
            </w:r>
            <w:proofErr w:type="spellStart"/>
            <w:r w:rsidRPr="003B1216">
              <w:rPr>
                <w:rFonts w:ascii="Times New Roman" w:hAnsi="Times New Roman" w:cs="Times New Roman"/>
                <w:b/>
                <w:sz w:val="22"/>
                <w:szCs w:val="24"/>
              </w:rPr>
              <w:t>Lumpkins</w:t>
            </w:r>
            <w:proofErr w:type="spellEnd"/>
            <w:r w:rsidRPr="003B1216">
              <w:rPr>
                <w:rFonts w:ascii="Times New Roman" w:hAnsi="Times New Roman" w:cs="Times New Roman"/>
                <w:b/>
                <w:sz w:val="22"/>
                <w:szCs w:val="24"/>
              </w:rPr>
              <w:t>, PLC; Data Management Assistant</w:t>
            </w:r>
          </w:p>
        </w:tc>
        <w:tc>
          <w:tcPr>
            <w:tcW w:w="2093" w:type="dxa"/>
            <w:gridSpan w:val="2"/>
            <w:tcBorders>
              <w:top w:val="single" w:sz="6" w:space="0" w:color="999999"/>
              <w:left w:val="single" w:sz="6" w:space="0" w:color="999999"/>
              <w:bottom w:val="single" w:sz="6" w:space="0" w:color="999999"/>
              <w:right w:val="single" w:sz="6" w:space="0" w:color="999999"/>
              <w:tl2br w:val="nil"/>
              <w:tr2bl w:val="nil"/>
            </w:tcBorders>
            <w:shd w:val="clear" w:color="auto" w:fill="E7E6E6"/>
          </w:tcPr>
          <w:p w14:paraId="4E193470" w14:textId="77777777" w:rsidR="003B1216" w:rsidRPr="003B1216" w:rsidRDefault="00B31CB6" w:rsidP="00B47117">
            <w:pPr>
              <w:pStyle w:val="Resume-bodytext"/>
              <w:spacing w:before="0"/>
              <w:jc w:val="center"/>
              <w:rPr>
                <w:rFonts w:ascii="Times New Roman" w:hAnsi="Times New Roman" w:cs="Times New Roman"/>
                <w:b/>
                <w:sz w:val="22"/>
                <w:szCs w:val="24"/>
              </w:rPr>
            </w:pPr>
            <w:r>
              <w:rPr>
                <w:rFonts w:ascii="Times New Roman" w:hAnsi="Times New Roman" w:cs="Times New Roman"/>
                <w:b/>
                <w:sz w:val="22"/>
                <w:szCs w:val="24"/>
              </w:rPr>
              <w:t>12/</w:t>
            </w:r>
            <w:r w:rsidR="003B1216" w:rsidRPr="003B1216">
              <w:rPr>
                <w:rFonts w:ascii="Times New Roman" w:hAnsi="Times New Roman" w:cs="Times New Roman"/>
                <w:b/>
                <w:sz w:val="22"/>
                <w:szCs w:val="24"/>
              </w:rPr>
              <w:t>2008-</w:t>
            </w:r>
            <w:r>
              <w:rPr>
                <w:rFonts w:ascii="Times New Roman" w:hAnsi="Times New Roman" w:cs="Times New Roman"/>
                <w:b/>
                <w:sz w:val="22"/>
                <w:szCs w:val="24"/>
              </w:rPr>
              <w:t>05/</w:t>
            </w:r>
            <w:r w:rsidR="003B1216" w:rsidRPr="003B1216">
              <w:rPr>
                <w:rFonts w:ascii="Times New Roman" w:hAnsi="Times New Roman" w:cs="Times New Roman"/>
                <w:b/>
                <w:sz w:val="22"/>
                <w:szCs w:val="24"/>
              </w:rPr>
              <w:t>2009</w:t>
            </w:r>
          </w:p>
        </w:tc>
      </w:tr>
      <w:tr w:rsidR="00B47117" w:rsidRPr="00585F8D" w14:paraId="0F1E8D34" w14:textId="77777777" w:rsidTr="003C3B81">
        <w:trPr>
          <w:jc w:val="center"/>
        </w:trPr>
        <w:tc>
          <w:tcPr>
            <w:tcW w:w="9344" w:type="dxa"/>
            <w:gridSpan w:val="3"/>
            <w:tcBorders>
              <w:top w:val="single" w:sz="6" w:space="0" w:color="999999"/>
              <w:left w:val="single" w:sz="6" w:space="0" w:color="999999"/>
              <w:bottom w:val="single" w:sz="6" w:space="0" w:color="999999"/>
              <w:right w:val="single" w:sz="6" w:space="0" w:color="999999"/>
              <w:tl2br w:val="nil"/>
              <w:tr2bl w:val="nil"/>
            </w:tcBorders>
            <w:shd w:val="clear" w:color="auto" w:fill="FFFFFF"/>
          </w:tcPr>
          <w:p w14:paraId="120DD284" w14:textId="77777777" w:rsidR="00B47117" w:rsidRPr="00B47117" w:rsidRDefault="00B47117" w:rsidP="00B47117">
            <w:pPr>
              <w:pStyle w:val="Resume-bodytext"/>
              <w:numPr>
                <w:ilvl w:val="0"/>
                <w:numId w:val="44"/>
              </w:numPr>
              <w:spacing w:before="0"/>
              <w:rPr>
                <w:rFonts w:ascii="Times New Roman" w:hAnsi="Times New Roman" w:cs="Times New Roman"/>
                <w:b/>
                <w:sz w:val="22"/>
                <w:szCs w:val="24"/>
              </w:rPr>
            </w:pPr>
            <w:r>
              <w:rPr>
                <w:rFonts w:ascii="Times New Roman" w:hAnsi="Times New Roman" w:cs="Times New Roman"/>
                <w:sz w:val="22"/>
                <w:szCs w:val="24"/>
              </w:rPr>
              <w:t xml:space="preserve">Assisted in company migration to the latest version of </w:t>
            </w:r>
            <w:proofErr w:type="spellStart"/>
            <w:r>
              <w:rPr>
                <w:rFonts w:ascii="Times New Roman" w:hAnsi="Times New Roman" w:cs="Times New Roman"/>
                <w:sz w:val="22"/>
                <w:szCs w:val="24"/>
              </w:rPr>
              <w:t>ProLaw</w:t>
            </w:r>
            <w:proofErr w:type="spellEnd"/>
            <w:r>
              <w:rPr>
                <w:rFonts w:ascii="Times New Roman" w:hAnsi="Times New Roman" w:cs="Times New Roman"/>
                <w:sz w:val="22"/>
                <w:szCs w:val="24"/>
              </w:rPr>
              <w:t xml:space="preserve"> software suite.</w:t>
            </w:r>
          </w:p>
          <w:p w14:paraId="3751BBFD" w14:textId="77777777" w:rsidR="00B47117" w:rsidRPr="00B47117" w:rsidRDefault="00B47117" w:rsidP="00B47117">
            <w:pPr>
              <w:pStyle w:val="Resume-bodytext"/>
              <w:numPr>
                <w:ilvl w:val="0"/>
                <w:numId w:val="44"/>
              </w:numPr>
              <w:spacing w:before="0"/>
              <w:rPr>
                <w:rFonts w:ascii="Times New Roman" w:hAnsi="Times New Roman" w:cs="Times New Roman"/>
                <w:b/>
                <w:sz w:val="22"/>
                <w:szCs w:val="24"/>
              </w:rPr>
            </w:pPr>
            <w:r>
              <w:rPr>
                <w:rFonts w:ascii="Times New Roman" w:hAnsi="Times New Roman" w:cs="Times New Roman"/>
                <w:sz w:val="22"/>
                <w:szCs w:val="24"/>
              </w:rPr>
              <w:t>Updated legal database records to remove outdated entries and standardize formatting.</w:t>
            </w:r>
          </w:p>
          <w:p w14:paraId="55A5AEED" w14:textId="77777777" w:rsidR="00B47117" w:rsidRPr="00B47117" w:rsidRDefault="00B47117" w:rsidP="00B47117">
            <w:pPr>
              <w:pStyle w:val="Resume-bodytext"/>
              <w:numPr>
                <w:ilvl w:val="0"/>
                <w:numId w:val="44"/>
              </w:numPr>
              <w:spacing w:before="0"/>
              <w:rPr>
                <w:rFonts w:ascii="Times New Roman" w:hAnsi="Times New Roman" w:cs="Times New Roman"/>
                <w:b/>
                <w:sz w:val="22"/>
                <w:szCs w:val="24"/>
              </w:rPr>
            </w:pPr>
            <w:r>
              <w:rPr>
                <w:rFonts w:ascii="Times New Roman" w:hAnsi="Times New Roman" w:cs="Times New Roman"/>
                <w:sz w:val="22"/>
                <w:szCs w:val="24"/>
              </w:rPr>
              <w:t xml:space="preserve">Assisted company employees with technical support for Microsoft Office and </w:t>
            </w:r>
            <w:proofErr w:type="spellStart"/>
            <w:r>
              <w:rPr>
                <w:rFonts w:ascii="Times New Roman" w:hAnsi="Times New Roman" w:cs="Times New Roman"/>
                <w:sz w:val="22"/>
                <w:szCs w:val="24"/>
              </w:rPr>
              <w:t>Prolaw</w:t>
            </w:r>
            <w:proofErr w:type="spellEnd"/>
            <w:r>
              <w:rPr>
                <w:rFonts w:ascii="Times New Roman" w:hAnsi="Times New Roman" w:cs="Times New Roman"/>
                <w:sz w:val="22"/>
                <w:szCs w:val="24"/>
              </w:rPr>
              <w:t xml:space="preserve"> related issues.</w:t>
            </w:r>
          </w:p>
          <w:p w14:paraId="5034A804" w14:textId="77777777" w:rsidR="00B47117" w:rsidRPr="003B1216" w:rsidRDefault="00B47117" w:rsidP="00B47117">
            <w:pPr>
              <w:pStyle w:val="Resume-bodytext"/>
              <w:numPr>
                <w:ilvl w:val="0"/>
                <w:numId w:val="44"/>
              </w:numPr>
              <w:spacing w:before="0"/>
              <w:rPr>
                <w:rFonts w:ascii="Times New Roman" w:hAnsi="Times New Roman" w:cs="Times New Roman"/>
                <w:b/>
                <w:sz w:val="22"/>
                <w:szCs w:val="24"/>
              </w:rPr>
            </w:pPr>
            <w:r>
              <w:rPr>
                <w:rFonts w:ascii="Times New Roman" w:hAnsi="Times New Roman" w:cs="Times New Roman"/>
                <w:sz w:val="22"/>
                <w:szCs w:val="24"/>
              </w:rPr>
              <w:t xml:space="preserve">Troubleshot hardware issues for </w:t>
            </w:r>
            <w:proofErr w:type="spellStart"/>
            <w:r>
              <w:rPr>
                <w:rFonts w:ascii="Times New Roman" w:hAnsi="Times New Roman" w:cs="Times New Roman"/>
                <w:sz w:val="22"/>
                <w:szCs w:val="24"/>
              </w:rPr>
              <w:t>on site</w:t>
            </w:r>
            <w:proofErr w:type="spellEnd"/>
            <w:r>
              <w:rPr>
                <w:rFonts w:ascii="Times New Roman" w:hAnsi="Times New Roman" w:cs="Times New Roman"/>
                <w:sz w:val="22"/>
                <w:szCs w:val="24"/>
              </w:rPr>
              <w:t xml:space="preserve"> employees. </w:t>
            </w:r>
          </w:p>
        </w:tc>
      </w:tr>
    </w:tbl>
    <w:p w14:paraId="221BBF03" w14:textId="77777777" w:rsidR="00D02E5B" w:rsidRPr="00585F8D" w:rsidRDefault="00D02E5B" w:rsidP="00806095"/>
    <w:sectPr w:rsidR="00D02E5B" w:rsidRPr="00585F8D" w:rsidSect="00257217">
      <w:footerReference w:type="default" r:id="rId8"/>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237FA" w14:textId="77777777" w:rsidR="005B2096" w:rsidRDefault="005B2096" w:rsidP="008E61E5">
      <w:pPr>
        <w:spacing w:before="0" w:after="0"/>
      </w:pPr>
      <w:r>
        <w:separator/>
      </w:r>
    </w:p>
  </w:endnote>
  <w:endnote w:type="continuationSeparator" w:id="0">
    <w:p w14:paraId="5282D510" w14:textId="77777777" w:rsidR="005B2096" w:rsidRDefault="005B2096" w:rsidP="008E61E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charset w:val="00"/>
    <w:family w:val="auto"/>
    <w:pitch w:val="variable"/>
  </w:font>
  <w:font w:name="OpenSymbol">
    <w:altName w:val="Arial Unicode MS"/>
    <w:charset w:val="80"/>
    <w:family w:val="auto"/>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G Omega">
    <w:charset w:val="00"/>
    <w:family w:val="swiss"/>
    <w:pitch w:val="variable"/>
    <w:sig w:usb0="00000007"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Arial Bold">
    <w:panose1 w:val="020B0704020202020204"/>
    <w:charset w:val="00"/>
    <w:family w:val="auto"/>
    <w:pitch w:val="variable"/>
    <w:sig w:usb0="E0002AFF" w:usb1="C0007843" w:usb2="00000009" w:usb3="00000000" w:csb0="000001FF" w:csb1="00000000"/>
  </w:font>
  <w:font w:name="ITCFranklinGothic LT Med">
    <w:altName w:val="Arial"/>
    <w:panose1 w:val="00000000000000000000"/>
    <w:charset w:val="00"/>
    <w:family w:val="auto"/>
    <w:notTrueType/>
    <w:pitch w:val="default"/>
    <w:sig w:usb0="00000003" w:usb1="00000000" w:usb2="00000000" w:usb3="00000000" w:csb0="00000001" w:csb1="00000000"/>
  </w:font>
  <w:font w:name="Adobe Garamond Pro">
    <w:panose1 w:val="00000000000000000000"/>
    <w:charset w:val="00"/>
    <w:family w:val="roman"/>
    <w:notTrueType/>
    <w:pitch w:val="variable"/>
    <w:sig w:usb0="00000007" w:usb1="00000001" w:usb2="00000000" w:usb3="00000000" w:csb0="00000093" w:csb1="00000000"/>
  </w:font>
  <w:font w:name="Arial Unicode MS">
    <w:panose1 w:val="020B0604020202020204"/>
    <w:charset w:val="00"/>
    <w:family w:val="roman"/>
    <w:pitch w:val="variable"/>
    <w:sig w:usb0="00000003" w:usb1="00000000" w:usb2="00000000" w:usb3="00000000" w:csb0="00000001" w:csb1="00000000"/>
  </w:font>
  <w:font w:name="Thorndale AMT">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85450" w14:textId="77777777" w:rsidR="009F47CE" w:rsidRPr="004870B9" w:rsidRDefault="009F47CE" w:rsidP="003D6B96">
    <w:pPr>
      <w:pStyle w:val="Footer"/>
      <w:pBdr>
        <w:top w:val="single" w:sz="8" w:space="1" w:color="FF0000"/>
      </w:pBdr>
      <w:tabs>
        <w:tab w:val="clear" w:pos="4320"/>
        <w:tab w:val="clear" w:pos="8640"/>
        <w:tab w:val="center" w:pos="4680"/>
        <w:tab w:val="right" w:pos="9360"/>
      </w:tabs>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1690D2" w14:textId="77777777" w:rsidR="005B2096" w:rsidRDefault="005B2096" w:rsidP="008E61E5">
      <w:pPr>
        <w:spacing w:before="0" w:after="0"/>
      </w:pPr>
      <w:r>
        <w:separator/>
      </w:r>
    </w:p>
  </w:footnote>
  <w:footnote w:type="continuationSeparator" w:id="0">
    <w:p w14:paraId="1BE89774" w14:textId="77777777" w:rsidR="005B2096" w:rsidRDefault="005B2096" w:rsidP="008E61E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D15656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name w:val="WW8Num1"/>
    <w:lvl w:ilvl="0">
      <w:start w:val="1"/>
      <w:numFmt w:val="bullet"/>
      <w:lvlText w:val=""/>
      <w:lvlJc w:val="left"/>
      <w:pPr>
        <w:tabs>
          <w:tab w:val="num" w:pos="0"/>
        </w:tabs>
        <w:ind w:left="720" w:hanging="360"/>
      </w:pPr>
      <w:rPr>
        <w:rFonts w:ascii="Wingdings" w:hAnsi="Wingdings" w:cs="Wingdings"/>
      </w:rPr>
    </w:lvl>
    <w:lvl w:ilvl="1">
      <w:start w:val="1"/>
      <w:numFmt w:val="bullet"/>
      <w:lvlText w:val=""/>
      <w:lvlJc w:val="left"/>
      <w:pPr>
        <w:tabs>
          <w:tab w:val="num" w:pos="0"/>
        </w:tabs>
        <w:ind w:left="720" w:hanging="360"/>
      </w:pPr>
      <w:rPr>
        <w:rFonts w:ascii="Wingdings" w:hAnsi="Wingdings" w:cs="Wingdings"/>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2"/>
    <w:multiLevelType w:val="singleLevel"/>
    <w:tmpl w:val="00000002"/>
    <w:name w:val="WW8Num2"/>
    <w:lvl w:ilvl="0">
      <w:start w:val="1"/>
      <w:numFmt w:val="bullet"/>
      <w:lvlText w:val=""/>
      <w:lvlJc w:val="left"/>
      <w:pPr>
        <w:tabs>
          <w:tab w:val="num" w:pos="720"/>
        </w:tabs>
        <w:ind w:left="0" w:firstLine="0"/>
      </w:pPr>
      <w:rPr>
        <w:rFonts w:ascii="Symbol" w:hAnsi="Symbol" w:cs="DejaVu Sans"/>
      </w:rPr>
    </w:lvl>
  </w:abstractNum>
  <w:abstractNum w:abstractNumId="3"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Wingdings"/>
      </w:rPr>
    </w:lvl>
  </w:abstractNum>
  <w:abstractNum w:abstractNumId="4" w15:restartNumberingAfterBreak="0">
    <w:nsid w:val="00000004"/>
    <w:multiLevelType w:val="singleLevel"/>
    <w:tmpl w:val="00000004"/>
    <w:name w:val="WW8Num4"/>
    <w:lvl w:ilvl="0">
      <w:start w:val="1"/>
      <w:numFmt w:val="bullet"/>
      <w:lvlText w:val=""/>
      <w:lvlJc w:val="left"/>
      <w:pPr>
        <w:tabs>
          <w:tab w:val="num" w:pos="0"/>
        </w:tabs>
        <w:ind w:left="0" w:firstLine="0"/>
      </w:pPr>
      <w:rPr>
        <w:rFonts w:ascii="Symbol" w:hAnsi="Symbol"/>
      </w:rPr>
    </w:lvl>
  </w:abstractNum>
  <w:abstractNum w:abstractNumId="5"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rPr>
    </w:lvl>
  </w:abstractNum>
  <w:abstractNum w:abstractNumId="6"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rPr>
    </w:lvl>
  </w:abstractNum>
  <w:abstractNum w:abstractNumId="7"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rPr>
    </w:lvl>
  </w:abstractNum>
  <w:abstractNum w:abstractNumId="8" w15:restartNumberingAfterBreak="0">
    <w:nsid w:val="00000008"/>
    <w:multiLevelType w:val="multilevel"/>
    <w:tmpl w:val="00000008"/>
    <w:name w:val="WW8Num10"/>
    <w:lvl w:ilvl="0">
      <w:start w:val="1"/>
      <w:numFmt w:val="bullet"/>
      <w:lvlText w:val=""/>
      <w:lvlJc w:val="left"/>
      <w:pPr>
        <w:tabs>
          <w:tab w:val="num" w:pos="-3600"/>
        </w:tabs>
        <w:ind w:left="-2880" w:hanging="360"/>
      </w:pPr>
      <w:rPr>
        <w:rFonts w:ascii="Wingdings" w:hAnsi="Wingdings" w:cs="Wingdings"/>
      </w:rPr>
    </w:lvl>
    <w:lvl w:ilvl="1">
      <w:start w:val="1"/>
      <w:numFmt w:val="bullet"/>
      <w:lvlText w:val=""/>
      <w:lvlJc w:val="left"/>
      <w:pPr>
        <w:tabs>
          <w:tab w:val="num" w:pos="-2520"/>
        </w:tabs>
        <w:ind w:left="-2520" w:hanging="360"/>
      </w:pPr>
      <w:rPr>
        <w:rFonts w:ascii="Wingdings" w:hAnsi="Wingdings" w:cs="OpenSymbol"/>
      </w:rPr>
    </w:lvl>
    <w:lvl w:ilvl="2">
      <w:start w:val="1"/>
      <w:numFmt w:val="decimal"/>
      <w:lvlText w:val="%3."/>
      <w:lvlJc w:val="left"/>
      <w:pPr>
        <w:tabs>
          <w:tab w:val="num" w:pos="-2160"/>
        </w:tabs>
        <w:ind w:left="-216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080"/>
        </w:tabs>
        <w:ind w:left="-1080" w:hanging="360"/>
      </w:pPr>
    </w:lvl>
    <w:lvl w:ilvl="6">
      <w:start w:val="1"/>
      <w:numFmt w:val="decimal"/>
      <w:lvlText w:val="%7."/>
      <w:lvlJc w:val="left"/>
      <w:pPr>
        <w:tabs>
          <w:tab w:val="num" w:pos="-720"/>
        </w:tabs>
        <w:ind w:left="-720" w:hanging="360"/>
      </w:pPr>
    </w:lvl>
    <w:lvl w:ilvl="7">
      <w:start w:val="1"/>
      <w:numFmt w:val="decimal"/>
      <w:lvlText w:val="%8."/>
      <w:lvlJc w:val="left"/>
      <w:pPr>
        <w:tabs>
          <w:tab w:val="num" w:pos="-360"/>
        </w:tabs>
        <w:ind w:left="-360" w:hanging="360"/>
      </w:pPr>
    </w:lvl>
    <w:lvl w:ilvl="8">
      <w:start w:val="1"/>
      <w:numFmt w:val="decimal"/>
      <w:lvlText w:val="%9."/>
      <w:lvlJc w:val="left"/>
      <w:pPr>
        <w:tabs>
          <w:tab w:val="num" w:pos="0"/>
        </w:tabs>
        <w:ind w:left="0" w:hanging="360"/>
      </w:pPr>
    </w:lvl>
  </w:abstractNum>
  <w:abstractNum w:abstractNumId="9" w15:restartNumberingAfterBreak="0">
    <w:nsid w:val="00000009"/>
    <w:multiLevelType w:val="multilevel"/>
    <w:tmpl w:val="00000009"/>
    <w:name w:val="WW8Num17"/>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Wingdings" w:hAnsi="Wingdings" w:cs="Wingdings"/>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Wingdings" w:hAnsi="Wingdings" w:cs="Wingdings"/>
      </w:rPr>
    </w:lvl>
    <w:lvl w:ilvl="4">
      <w:start w:val="1"/>
      <w:numFmt w:val="bullet"/>
      <w:lvlText w:val=""/>
      <w:lvlJc w:val="left"/>
      <w:pPr>
        <w:tabs>
          <w:tab w:val="num" w:pos="2160"/>
        </w:tabs>
        <w:ind w:left="2160" w:hanging="360"/>
      </w:pPr>
      <w:rPr>
        <w:rFonts w:ascii="Wingdings" w:hAnsi="Wingdings" w:cs="Wingdings"/>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Wingdings" w:hAnsi="Wingdings" w:cs="Wingdings"/>
      </w:rPr>
    </w:lvl>
    <w:lvl w:ilvl="8">
      <w:start w:val="1"/>
      <w:numFmt w:val="bullet"/>
      <w:lvlText w:val=""/>
      <w:lvlJc w:val="left"/>
      <w:pPr>
        <w:tabs>
          <w:tab w:val="num" w:pos="3600"/>
        </w:tabs>
        <w:ind w:left="3600" w:hanging="360"/>
      </w:pPr>
      <w:rPr>
        <w:rFonts w:ascii="Wingdings" w:hAnsi="Wingdings" w:cs="Wingdings"/>
      </w:rPr>
    </w:lvl>
  </w:abstractNum>
  <w:abstractNum w:abstractNumId="10" w15:restartNumberingAfterBreak="0">
    <w:nsid w:val="010416BC"/>
    <w:multiLevelType w:val="hybridMultilevel"/>
    <w:tmpl w:val="A0B02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E11894"/>
    <w:multiLevelType w:val="hybridMultilevel"/>
    <w:tmpl w:val="3530B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4A71CAD"/>
    <w:multiLevelType w:val="hybridMultilevel"/>
    <w:tmpl w:val="83CCB6BC"/>
    <w:lvl w:ilvl="0" w:tplc="C250F038">
      <w:start w:val="1"/>
      <w:numFmt w:val="bullet"/>
      <w:pStyle w:val="ResumeBullet"/>
      <w:lvlText w:val=""/>
      <w:lvlJc w:val="left"/>
      <w:pPr>
        <w:ind w:left="749" w:hanging="360"/>
      </w:pPr>
      <w:rPr>
        <w:rFonts w:ascii="Symbol" w:hAnsi="Symbol" w:hint="default"/>
        <w:color w:val="455772"/>
      </w:rPr>
    </w:lvl>
    <w:lvl w:ilvl="1" w:tplc="370AE698" w:tentative="1">
      <w:start w:val="1"/>
      <w:numFmt w:val="bullet"/>
      <w:lvlText w:val="o"/>
      <w:lvlJc w:val="left"/>
      <w:pPr>
        <w:ind w:left="1469" w:hanging="360"/>
      </w:pPr>
      <w:rPr>
        <w:rFonts w:ascii="Courier New" w:hAnsi="Courier New" w:cs="Symbol" w:hint="default"/>
      </w:rPr>
    </w:lvl>
    <w:lvl w:ilvl="2" w:tplc="F9E20504" w:tentative="1">
      <w:start w:val="1"/>
      <w:numFmt w:val="bullet"/>
      <w:lvlText w:val=""/>
      <w:lvlJc w:val="left"/>
      <w:pPr>
        <w:ind w:left="2189" w:hanging="360"/>
      </w:pPr>
      <w:rPr>
        <w:rFonts w:ascii="Wingdings" w:hAnsi="Wingdings" w:hint="default"/>
      </w:rPr>
    </w:lvl>
    <w:lvl w:ilvl="3" w:tplc="D3C233AA" w:tentative="1">
      <w:start w:val="1"/>
      <w:numFmt w:val="bullet"/>
      <w:lvlText w:val=""/>
      <w:lvlJc w:val="left"/>
      <w:pPr>
        <w:ind w:left="2909" w:hanging="360"/>
      </w:pPr>
      <w:rPr>
        <w:rFonts w:ascii="Symbol" w:hAnsi="Symbol" w:hint="default"/>
      </w:rPr>
    </w:lvl>
    <w:lvl w:ilvl="4" w:tplc="56267858" w:tentative="1">
      <w:start w:val="1"/>
      <w:numFmt w:val="bullet"/>
      <w:lvlText w:val="o"/>
      <w:lvlJc w:val="left"/>
      <w:pPr>
        <w:ind w:left="3629" w:hanging="360"/>
      </w:pPr>
      <w:rPr>
        <w:rFonts w:ascii="Courier New" w:hAnsi="Courier New" w:cs="Symbol" w:hint="default"/>
      </w:rPr>
    </w:lvl>
    <w:lvl w:ilvl="5" w:tplc="4C7A725E" w:tentative="1">
      <w:start w:val="1"/>
      <w:numFmt w:val="bullet"/>
      <w:lvlText w:val=""/>
      <w:lvlJc w:val="left"/>
      <w:pPr>
        <w:ind w:left="4349" w:hanging="360"/>
      </w:pPr>
      <w:rPr>
        <w:rFonts w:ascii="Wingdings" w:hAnsi="Wingdings" w:hint="default"/>
      </w:rPr>
    </w:lvl>
    <w:lvl w:ilvl="6" w:tplc="100AC426" w:tentative="1">
      <w:start w:val="1"/>
      <w:numFmt w:val="bullet"/>
      <w:lvlText w:val=""/>
      <w:lvlJc w:val="left"/>
      <w:pPr>
        <w:ind w:left="5069" w:hanging="360"/>
      </w:pPr>
      <w:rPr>
        <w:rFonts w:ascii="Symbol" w:hAnsi="Symbol" w:hint="default"/>
      </w:rPr>
    </w:lvl>
    <w:lvl w:ilvl="7" w:tplc="9FD2CB0C" w:tentative="1">
      <w:start w:val="1"/>
      <w:numFmt w:val="bullet"/>
      <w:lvlText w:val="o"/>
      <w:lvlJc w:val="left"/>
      <w:pPr>
        <w:ind w:left="5789" w:hanging="360"/>
      </w:pPr>
      <w:rPr>
        <w:rFonts w:ascii="Courier New" w:hAnsi="Courier New" w:cs="Symbol" w:hint="default"/>
      </w:rPr>
    </w:lvl>
    <w:lvl w:ilvl="8" w:tplc="246CCED2" w:tentative="1">
      <w:start w:val="1"/>
      <w:numFmt w:val="bullet"/>
      <w:lvlText w:val=""/>
      <w:lvlJc w:val="left"/>
      <w:pPr>
        <w:ind w:left="6509" w:hanging="360"/>
      </w:pPr>
      <w:rPr>
        <w:rFonts w:ascii="Wingdings" w:hAnsi="Wingdings" w:hint="default"/>
      </w:rPr>
    </w:lvl>
  </w:abstractNum>
  <w:abstractNum w:abstractNumId="13" w15:restartNumberingAfterBreak="0">
    <w:nsid w:val="055415EA"/>
    <w:multiLevelType w:val="hybridMultilevel"/>
    <w:tmpl w:val="5E4638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89C05BF"/>
    <w:multiLevelType w:val="hybridMultilevel"/>
    <w:tmpl w:val="55C49548"/>
    <w:lvl w:ilvl="0" w:tplc="984AB47E">
      <w:start w:val="1"/>
      <w:numFmt w:val="bullet"/>
      <w:lvlText w:val=""/>
      <w:lvlJc w:val="left"/>
      <w:pPr>
        <w:ind w:left="1080" w:hanging="360"/>
      </w:pPr>
      <w:rPr>
        <w:rFonts w:ascii="Symbol" w:hAnsi="Symbol" w:hint="default"/>
        <w:color w:val="24406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8AC5AD5"/>
    <w:multiLevelType w:val="hybridMultilevel"/>
    <w:tmpl w:val="D2800B5C"/>
    <w:lvl w:ilvl="0" w:tplc="984AB47E">
      <w:start w:val="1"/>
      <w:numFmt w:val="bullet"/>
      <w:lvlText w:val=""/>
      <w:lvlJc w:val="left"/>
      <w:pPr>
        <w:ind w:left="360" w:hanging="360"/>
      </w:pPr>
      <w:rPr>
        <w:rFonts w:ascii="Symbol" w:hAnsi="Symbol" w:hint="default"/>
        <w:color w:val="244061"/>
      </w:rPr>
    </w:lvl>
    <w:lvl w:ilvl="1" w:tplc="04090003" w:tentative="1">
      <w:start w:val="1"/>
      <w:numFmt w:val="bullet"/>
      <w:lvlText w:val="o"/>
      <w:lvlJc w:val="left"/>
      <w:pPr>
        <w:ind w:left="1174" w:hanging="360"/>
      </w:pPr>
      <w:rPr>
        <w:rFonts w:ascii="Courier New" w:hAnsi="Courier New" w:cs="Courier New" w:hint="default"/>
      </w:rPr>
    </w:lvl>
    <w:lvl w:ilvl="2" w:tplc="04090005" w:tentative="1">
      <w:start w:val="1"/>
      <w:numFmt w:val="bullet"/>
      <w:lvlText w:val=""/>
      <w:lvlJc w:val="left"/>
      <w:pPr>
        <w:ind w:left="1894" w:hanging="360"/>
      </w:pPr>
      <w:rPr>
        <w:rFonts w:ascii="Wingdings" w:hAnsi="Wingdings" w:hint="default"/>
      </w:rPr>
    </w:lvl>
    <w:lvl w:ilvl="3" w:tplc="04090001" w:tentative="1">
      <w:start w:val="1"/>
      <w:numFmt w:val="bullet"/>
      <w:lvlText w:val=""/>
      <w:lvlJc w:val="left"/>
      <w:pPr>
        <w:ind w:left="2614" w:hanging="360"/>
      </w:pPr>
      <w:rPr>
        <w:rFonts w:ascii="Symbol" w:hAnsi="Symbol" w:hint="default"/>
      </w:rPr>
    </w:lvl>
    <w:lvl w:ilvl="4" w:tplc="04090003" w:tentative="1">
      <w:start w:val="1"/>
      <w:numFmt w:val="bullet"/>
      <w:lvlText w:val="o"/>
      <w:lvlJc w:val="left"/>
      <w:pPr>
        <w:ind w:left="3334" w:hanging="360"/>
      </w:pPr>
      <w:rPr>
        <w:rFonts w:ascii="Courier New" w:hAnsi="Courier New" w:cs="Courier New" w:hint="default"/>
      </w:rPr>
    </w:lvl>
    <w:lvl w:ilvl="5" w:tplc="04090005" w:tentative="1">
      <w:start w:val="1"/>
      <w:numFmt w:val="bullet"/>
      <w:lvlText w:val=""/>
      <w:lvlJc w:val="left"/>
      <w:pPr>
        <w:ind w:left="4054" w:hanging="360"/>
      </w:pPr>
      <w:rPr>
        <w:rFonts w:ascii="Wingdings" w:hAnsi="Wingdings" w:hint="default"/>
      </w:rPr>
    </w:lvl>
    <w:lvl w:ilvl="6" w:tplc="04090001" w:tentative="1">
      <w:start w:val="1"/>
      <w:numFmt w:val="bullet"/>
      <w:lvlText w:val=""/>
      <w:lvlJc w:val="left"/>
      <w:pPr>
        <w:ind w:left="4774" w:hanging="360"/>
      </w:pPr>
      <w:rPr>
        <w:rFonts w:ascii="Symbol" w:hAnsi="Symbol" w:hint="default"/>
      </w:rPr>
    </w:lvl>
    <w:lvl w:ilvl="7" w:tplc="04090003" w:tentative="1">
      <w:start w:val="1"/>
      <w:numFmt w:val="bullet"/>
      <w:lvlText w:val="o"/>
      <w:lvlJc w:val="left"/>
      <w:pPr>
        <w:ind w:left="5494" w:hanging="360"/>
      </w:pPr>
      <w:rPr>
        <w:rFonts w:ascii="Courier New" w:hAnsi="Courier New" w:cs="Courier New" w:hint="default"/>
      </w:rPr>
    </w:lvl>
    <w:lvl w:ilvl="8" w:tplc="04090005" w:tentative="1">
      <w:start w:val="1"/>
      <w:numFmt w:val="bullet"/>
      <w:lvlText w:val=""/>
      <w:lvlJc w:val="left"/>
      <w:pPr>
        <w:ind w:left="6214" w:hanging="360"/>
      </w:pPr>
      <w:rPr>
        <w:rFonts w:ascii="Wingdings" w:hAnsi="Wingdings" w:hint="default"/>
      </w:rPr>
    </w:lvl>
  </w:abstractNum>
  <w:abstractNum w:abstractNumId="16" w15:restartNumberingAfterBreak="0">
    <w:nsid w:val="0A9D4F3C"/>
    <w:multiLevelType w:val="hybridMultilevel"/>
    <w:tmpl w:val="F29E4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2F65CE"/>
    <w:multiLevelType w:val="hybridMultilevel"/>
    <w:tmpl w:val="9848A4C8"/>
    <w:lvl w:ilvl="0" w:tplc="984AB47E">
      <w:start w:val="1"/>
      <w:numFmt w:val="bullet"/>
      <w:lvlText w:val=""/>
      <w:lvlJc w:val="left"/>
      <w:pPr>
        <w:ind w:left="720" w:hanging="360"/>
      </w:pPr>
      <w:rPr>
        <w:rFonts w:ascii="Symbol" w:hAnsi="Symbol" w:hint="default"/>
        <w:color w:val="244061"/>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8D75DF"/>
    <w:multiLevelType w:val="hybridMultilevel"/>
    <w:tmpl w:val="77EC33F0"/>
    <w:lvl w:ilvl="0" w:tplc="984AB47E">
      <w:start w:val="1"/>
      <w:numFmt w:val="bullet"/>
      <w:lvlText w:val=""/>
      <w:lvlJc w:val="left"/>
      <w:pPr>
        <w:ind w:left="360" w:hanging="360"/>
      </w:pPr>
      <w:rPr>
        <w:rFonts w:ascii="Symbol" w:hAnsi="Symbol" w:hint="default"/>
        <w:color w:val="244061"/>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39E53EA"/>
    <w:multiLevelType w:val="multilevel"/>
    <w:tmpl w:val="0A82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62324F"/>
    <w:multiLevelType w:val="hybridMultilevel"/>
    <w:tmpl w:val="7B6A1332"/>
    <w:lvl w:ilvl="0" w:tplc="984AB47E">
      <w:start w:val="1"/>
      <w:numFmt w:val="bullet"/>
      <w:lvlText w:val=""/>
      <w:lvlJc w:val="left"/>
      <w:pPr>
        <w:ind w:left="360" w:hanging="360"/>
      </w:pPr>
      <w:rPr>
        <w:rFonts w:ascii="Symbol" w:hAnsi="Symbol" w:hint="default"/>
        <w:color w:val="244061"/>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BDA3520"/>
    <w:multiLevelType w:val="hybridMultilevel"/>
    <w:tmpl w:val="4B36B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3A3BE4"/>
    <w:multiLevelType w:val="hybridMultilevel"/>
    <w:tmpl w:val="2536CFF8"/>
    <w:lvl w:ilvl="0" w:tplc="E85EF03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45D376D"/>
    <w:multiLevelType w:val="hybridMultilevel"/>
    <w:tmpl w:val="3F46DF86"/>
    <w:lvl w:ilvl="0" w:tplc="04090001">
      <w:start w:val="1"/>
      <w:numFmt w:val="bullet"/>
      <w:pStyle w:val="TblDash"/>
      <w:lvlText w:val="–"/>
      <w:lvlJc w:val="left"/>
      <w:pPr>
        <w:tabs>
          <w:tab w:val="num" w:pos="504"/>
        </w:tabs>
        <w:ind w:left="504" w:hanging="216"/>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5904D1A"/>
    <w:multiLevelType w:val="hybridMultilevel"/>
    <w:tmpl w:val="C0A658A0"/>
    <w:lvl w:ilvl="0" w:tplc="984AB47E">
      <w:start w:val="1"/>
      <w:numFmt w:val="bullet"/>
      <w:lvlText w:val=""/>
      <w:lvlJc w:val="left"/>
      <w:pPr>
        <w:ind w:left="626" w:hanging="360"/>
      </w:pPr>
      <w:rPr>
        <w:rFonts w:ascii="Symbol" w:hAnsi="Symbol" w:hint="default"/>
        <w:color w:val="244061"/>
      </w:rPr>
    </w:lvl>
    <w:lvl w:ilvl="1" w:tplc="04090003">
      <w:start w:val="1"/>
      <w:numFmt w:val="bullet"/>
      <w:lvlText w:val="o"/>
      <w:lvlJc w:val="left"/>
      <w:pPr>
        <w:ind w:left="1346" w:hanging="360"/>
      </w:pPr>
      <w:rPr>
        <w:rFonts w:ascii="Courier New" w:hAnsi="Courier New" w:cs="Arial"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Arial"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Arial" w:hint="default"/>
      </w:rPr>
    </w:lvl>
    <w:lvl w:ilvl="8" w:tplc="04090005" w:tentative="1">
      <w:start w:val="1"/>
      <w:numFmt w:val="bullet"/>
      <w:lvlText w:val=""/>
      <w:lvlJc w:val="left"/>
      <w:pPr>
        <w:ind w:left="6386" w:hanging="360"/>
      </w:pPr>
      <w:rPr>
        <w:rFonts w:ascii="Wingdings" w:hAnsi="Wingdings" w:hint="default"/>
      </w:rPr>
    </w:lvl>
  </w:abstractNum>
  <w:abstractNum w:abstractNumId="25" w15:restartNumberingAfterBreak="0">
    <w:nsid w:val="27162116"/>
    <w:multiLevelType w:val="hybridMultilevel"/>
    <w:tmpl w:val="DEB8EB44"/>
    <w:lvl w:ilvl="0" w:tplc="57C0FBD8">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8C83215"/>
    <w:multiLevelType w:val="hybridMultilevel"/>
    <w:tmpl w:val="F508D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8C84153"/>
    <w:multiLevelType w:val="hybridMultilevel"/>
    <w:tmpl w:val="9FFE5EBA"/>
    <w:lvl w:ilvl="0" w:tplc="984AB47E">
      <w:start w:val="1"/>
      <w:numFmt w:val="bullet"/>
      <w:lvlText w:val=""/>
      <w:lvlJc w:val="left"/>
      <w:pPr>
        <w:ind w:left="360" w:hanging="360"/>
      </w:pPr>
      <w:rPr>
        <w:rFonts w:ascii="Symbol" w:hAnsi="Symbol" w:hint="default"/>
        <w:color w:val="244061"/>
      </w:rPr>
    </w:lvl>
    <w:lvl w:ilvl="1" w:tplc="04090003" w:tentative="1">
      <w:start w:val="1"/>
      <w:numFmt w:val="bullet"/>
      <w:lvlText w:val="o"/>
      <w:lvlJc w:val="left"/>
      <w:pPr>
        <w:ind w:left="1174" w:hanging="360"/>
      </w:pPr>
      <w:rPr>
        <w:rFonts w:ascii="Courier New" w:hAnsi="Courier New" w:cs="Courier New" w:hint="default"/>
      </w:rPr>
    </w:lvl>
    <w:lvl w:ilvl="2" w:tplc="04090005" w:tentative="1">
      <w:start w:val="1"/>
      <w:numFmt w:val="bullet"/>
      <w:lvlText w:val=""/>
      <w:lvlJc w:val="left"/>
      <w:pPr>
        <w:ind w:left="1894" w:hanging="360"/>
      </w:pPr>
      <w:rPr>
        <w:rFonts w:ascii="Wingdings" w:hAnsi="Wingdings" w:hint="default"/>
      </w:rPr>
    </w:lvl>
    <w:lvl w:ilvl="3" w:tplc="04090001" w:tentative="1">
      <w:start w:val="1"/>
      <w:numFmt w:val="bullet"/>
      <w:lvlText w:val=""/>
      <w:lvlJc w:val="left"/>
      <w:pPr>
        <w:ind w:left="2614" w:hanging="360"/>
      </w:pPr>
      <w:rPr>
        <w:rFonts w:ascii="Symbol" w:hAnsi="Symbol" w:hint="default"/>
      </w:rPr>
    </w:lvl>
    <w:lvl w:ilvl="4" w:tplc="04090003" w:tentative="1">
      <w:start w:val="1"/>
      <w:numFmt w:val="bullet"/>
      <w:lvlText w:val="o"/>
      <w:lvlJc w:val="left"/>
      <w:pPr>
        <w:ind w:left="3334" w:hanging="360"/>
      </w:pPr>
      <w:rPr>
        <w:rFonts w:ascii="Courier New" w:hAnsi="Courier New" w:cs="Courier New" w:hint="default"/>
      </w:rPr>
    </w:lvl>
    <w:lvl w:ilvl="5" w:tplc="04090005" w:tentative="1">
      <w:start w:val="1"/>
      <w:numFmt w:val="bullet"/>
      <w:lvlText w:val=""/>
      <w:lvlJc w:val="left"/>
      <w:pPr>
        <w:ind w:left="4054" w:hanging="360"/>
      </w:pPr>
      <w:rPr>
        <w:rFonts w:ascii="Wingdings" w:hAnsi="Wingdings" w:hint="default"/>
      </w:rPr>
    </w:lvl>
    <w:lvl w:ilvl="6" w:tplc="04090001" w:tentative="1">
      <w:start w:val="1"/>
      <w:numFmt w:val="bullet"/>
      <w:lvlText w:val=""/>
      <w:lvlJc w:val="left"/>
      <w:pPr>
        <w:ind w:left="4774" w:hanging="360"/>
      </w:pPr>
      <w:rPr>
        <w:rFonts w:ascii="Symbol" w:hAnsi="Symbol" w:hint="default"/>
      </w:rPr>
    </w:lvl>
    <w:lvl w:ilvl="7" w:tplc="04090003" w:tentative="1">
      <w:start w:val="1"/>
      <w:numFmt w:val="bullet"/>
      <w:lvlText w:val="o"/>
      <w:lvlJc w:val="left"/>
      <w:pPr>
        <w:ind w:left="5494" w:hanging="360"/>
      </w:pPr>
      <w:rPr>
        <w:rFonts w:ascii="Courier New" w:hAnsi="Courier New" w:cs="Courier New" w:hint="default"/>
      </w:rPr>
    </w:lvl>
    <w:lvl w:ilvl="8" w:tplc="04090005" w:tentative="1">
      <w:start w:val="1"/>
      <w:numFmt w:val="bullet"/>
      <w:lvlText w:val=""/>
      <w:lvlJc w:val="left"/>
      <w:pPr>
        <w:ind w:left="6214" w:hanging="360"/>
      </w:pPr>
      <w:rPr>
        <w:rFonts w:ascii="Wingdings" w:hAnsi="Wingdings" w:hint="default"/>
      </w:rPr>
    </w:lvl>
  </w:abstractNum>
  <w:abstractNum w:abstractNumId="28" w15:restartNumberingAfterBreak="0">
    <w:nsid w:val="28C960ED"/>
    <w:multiLevelType w:val="hybridMultilevel"/>
    <w:tmpl w:val="51CC7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9A13EFD"/>
    <w:multiLevelType w:val="hybridMultilevel"/>
    <w:tmpl w:val="7916A6EE"/>
    <w:lvl w:ilvl="0" w:tplc="984AB47E">
      <w:start w:val="1"/>
      <w:numFmt w:val="bullet"/>
      <w:lvlText w:val=""/>
      <w:lvlJc w:val="left"/>
      <w:pPr>
        <w:ind w:left="360" w:hanging="360"/>
      </w:pPr>
      <w:rPr>
        <w:rFonts w:ascii="Symbol" w:hAnsi="Symbol" w:hint="default"/>
        <w:color w:val="244061"/>
      </w:rPr>
    </w:lvl>
    <w:lvl w:ilvl="1" w:tplc="04090003" w:tentative="1">
      <w:start w:val="1"/>
      <w:numFmt w:val="bullet"/>
      <w:lvlText w:val="o"/>
      <w:lvlJc w:val="left"/>
      <w:pPr>
        <w:ind w:left="1174" w:hanging="360"/>
      </w:pPr>
      <w:rPr>
        <w:rFonts w:ascii="Courier New" w:hAnsi="Courier New" w:cs="Courier New" w:hint="default"/>
      </w:rPr>
    </w:lvl>
    <w:lvl w:ilvl="2" w:tplc="04090005" w:tentative="1">
      <w:start w:val="1"/>
      <w:numFmt w:val="bullet"/>
      <w:lvlText w:val=""/>
      <w:lvlJc w:val="left"/>
      <w:pPr>
        <w:ind w:left="1894" w:hanging="360"/>
      </w:pPr>
      <w:rPr>
        <w:rFonts w:ascii="Wingdings" w:hAnsi="Wingdings" w:hint="default"/>
      </w:rPr>
    </w:lvl>
    <w:lvl w:ilvl="3" w:tplc="04090001" w:tentative="1">
      <w:start w:val="1"/>
      <w:numFmt w:val="bullet"/>
      <w:lvlText w:val=""/>
      <w:lvlJc w:val="left"/>
      <w:pPr>
        <w:ind w:left="2614" w:hanging="360"/>
      </w:pPr>
      <w:rPr>
        <w:rFonts w:ascii="Symbol" w:hAnsi="Symbol" w:hint="default"/>
      </w:rPr>
    </w:lvl>
    <w:lvl w:ilvl="4" w:tplc="04090003" w:tentative="1">
      <w:start w:val="1"/>
      <w:numFmt w:val="bullet"/>
      <w:lvlText w:val="o"/>
      <w:lvlJc w:val="left"/>
      <w:pPr>
        <w:ind w:left="3334" w:hanging="360"/>
      </w:pPr>
      <w:rPr>
        <w:rFonts w:ascii="Courier New" w:hAnsi="Courier New" w:cs="Courier New" w:hint="default"/>
      </w:rPr>
    </w:lvl>
    <w:lvl w:ilvl="5" w:tplc="04090005" w:tentative="1">
      <w:start w:val="1"/>
      <w:numFmt w:val="bullet"/>
      <w:lvlText w:val=""/>
      <w:lvlJc w:val="left"/>
      <w:pPr>
        <w:ind w:left="4054" w:hanging="360"/>
      </w:pPr>
      <w:rPr>
        <w:rFonts w:ascii="Wingdings" w:hAnsi="Wingdings" w:hint="default"/>
      </w:rPr>
    </w:lvl>
    <w:lvl w:ilvl="6" w:tplc="04090001" w:tentative="1">
      <w:start w:val="1"/>
      <w:numFmt w:val="bullet"/>
      <w:lvlText w:val=""/>
      <w:lvlJc w:val="left"/>
      <w:pPr>
        <w:ind w:left="4774" w:hanging="360"/>
      </w:pPr>
      <w:rPr>
        <w:rFonts w:ascii="Symbol" w:hAnsi="Symbol" w:hint="default"/>
      </w:rPr>
    </w:lvl>
    <w:lvl w:ilvl="7" w:tplc="04090003" w:tentative="1">
      <w:start w:val="1"/>
      <w:numFmt w:val="bullet"/>
      <w:lvlText w:val="o"/>
      <w:lvlJc w:val="left"/>
      <w:pPr>
        <w:ind w:left="5494" w:hanging="360"/>
      </w:pPr>
      <w:rPr>
        <w:rFonts w:ascii="Courier New" w:hAnsi="Courier New" w:cs="Courier New" w:hint="default"/>
      </w:rPr>
    </w:lvl>
    <w:lvl w:ilvl="8" w:tplc="04090005" w:tentative="1">
      <w:start w:val="1"/>
      <w:numFmt w:val="bullet"/>
      <w:lvlText w:val=""/>
      <w:lvlJc w:val="left"/>
      <w:pPr>
        <w:ind w:left="6214" w:hanging="360"/>
      </w:pPr>
      <w:rPr>
        <w:rFonts w:ascii="Wingdings" w:hAnsi="Wingdings" w:hint="default"/>
      </w:rPr>
    </w:lvl>
  </w:abstractNum>
  <w:abstractNum w:abstractNumId="30" w15:restartNumberingAfterBreak="0">
    <w:nsid w:val="2AB519E6"/>
    <w:multiLevelType w:val="hybridMultilevel"/>
    <w:tmpl w:val="5CFEC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08E6361"/>
    <w:multiLevelType w:val="hybridMultilevel"/>
    <w:tmpl w:val="B9DEF634"/>
    <w:lvl w:ilvl="0" w:tplc="984AB47E">
      <w:start w:val="1"/>
      <w:numFmt w:val="bullet"/>
      <w:lvlText w:val=""/>
      <w:lvlJc w:val="left"/>
      <w:pPr>
        <w:ind w:left="360" w:hanging="360"/>
      </w:pPr>
      <w:rPr>
        <w:rFonts w:ascii="Symbol" w:hAnsi="Symbol" w:hint="default"/>
        <w:color w:val="244061"/>
      </w:rPr>
    </w:lvl>
    <w:lvl w:ilvl="1" w:tplc="04090003" w:tentative="1">
      <w:start w:val="1"/>
      <w:numFmt w:val="bullet"/>
      <w:lvlText w:val="o"/>
      <w:lvlJc w:val="left"/>
      <w:pPr>
        <w:ind w:left="1174" w:hanging="360"/>
      </w:pPr>
      <w:rPr>
        <w:rFonts w:ascii="Courier New" w:hAnsi="Courier New" w:cs="Courier New" w:hint="default"/>
      </w:rPr>
    </w:lvl>
    <w:lvl w:ilvl="2" w:tplc="04090005" w:tentative="1">
      <w:start w:val="1"/>
      <w:numFmt w:val="bullet"/>
      <w:lvlText w:val=""/>
      <w:lvlJc w:val="left"/>
      <w:pPr>
        <w:ind w:left="1894" w:hanging="360"/>
      </w:pPr>
      <w:rPr>
        <w:rFonts w:ascii="Wingdings" w:hAnsi="Wingdings" w:hint="default"/>
      </w:rPr>
    </w:lvl>
    <w:lvl w:ilvl="3" w:tplc="04090001" w:tentative="1">
      <w:start w:val="1"/>
      <w:numFmt w:val="bullet"/>
      <w:lvlText w:val=""/>
      <w:lvlJc w:val="left"/>
      <w:pPr>
        <w:ind w:left="2614" w:hanging="360"/>
      </w:pPr>
      <w:rPr>
        <w:rFonts w:ascii="Symbol" w:hAnsi="Symbol" w:hint="default"/>
      </w:rPr>
    </w:lvl>
    <w:lvl w:ilvl="4" w:tplc="04090003" w:tentative="1">
      <w:start w:val="1"/>
      <w:numFmt w:val="bullet"/>
      <w:lvlText w:val="o"/>
      <w:lvlJc w:val="left"/>
      <w:pPr>
        <w:ind w:left="3334" w:hanging="360"/>
      </w:pPr>
      <w:rPr>
        <w:rFonts w:ascii="Courier New" w:hAnsi="Courier New" w:cs="Courier New" w:hint="default"/>
      </w:rPr>
    </w:lvl>
    <w:lvl w:ilvl="5" w:tplc="04090005" w:tentative="1">
      <w:start w:val="1"/>
      <w:numFmt w:val="bullet"/>
      <w:lvlText w:val=""/>
      <w:lvlJc w:val="left"/>
      <w:pPr>
        <w:ind w:left="4054" w:hanging="360"/>
      </w:pPr>
      <w:rPr>
        <w:rFonts w:ascii="Wingdings" w:hAnsi="Wingdings" w:hint="default"/>
      </w:rPr>
    </w:lvl>
    <w:lvl w:ilvl="6" w:tplc="04090001" w:tentative="1">
      <w:start w:val="1"/>
      <w:numFmt w:val="bullet"/>
      <w:lvlText w:val=""/>
      <w:lvlJc w:val="left"/>
      <w:pPr>
        <w:ind w:left="4774" w:hanging="360"/>
      </w:pPr>
      <w:rPr>
        <w:rFonts w:ascii="Symbol" w:hAnsi="Symbol" w:hint="default"/>
      </w:rPr>
    </w:lvl>
    <w:lvl w:ilvl="7" w:tplc="04090003" w:tentative="1">
      <w:start w:val="1"/>
      <w:numFmt w:val="bullet"/>
      <w:lvlText w:val="o"/>
      <w:lvlJc w:val="left"/>
      <w:pPr>
        <w:ind w:left="5494" w:hanging="360"/>
      </w:pPr>
      <w:rPr>
        <w:rFonts w:ascii="Courier New" w:hAnsi="Courier New" w:cs="Courier New" w:hint="default"/>
      </w:rPr>
    </w:lvl>
    <w:lvl w:ilvl="8" w:tplc="04090005" w:tentative="1">
      <w:start w:val="1"/>
      <w:numFmt w:val="bullet"/>
      <w:lvlText w:val=""/>
      <w:lvlJc w:val="left"/>
      <w:pPr>
        <w:ind w:left="6214" w:hanging="360"/>
      </w:pPr>
      <w:rPr>
        <w:rFonts w:ascii="Wingdings" w:hAnsi="Wingdings" w:hint="default"/>
      </w:rPr>
    </w:lvl>
  </w:abstractNum>
  <w:abstractNum w:abstractNumId="32" w15:restartNumberingAfterBreak="0">
    <w:nsid w:val="36841B0C"/>
    <w:multiLevelType w:val="hybridMultilevel"/>
    <w:tmpl w:val="91B8EB82"/>
    <w:lvl w:ilvl="0" w:tplc="6994DB88">
      <w:start w:val="1"/>
      <w:numFmt w:val="bullet"/>
      <w:pStyle w:val="Bullets"/>
      <w:lvlText w:val=""/>
      <w:lvlJc w:val="left"/>
      <w:pPr>
        <w:tabs>
          <w:tab w:val="num" w:pos="648"/>
        </w:tabs>
        <w:ind w:left="648" w:hanging="216"/>
      </w:pPr>
      <w:rPr>
        <w:rFonts w:ascii="Symbol" w:hAnsi="Symbol" w:hint="default"/>
        <w:color w:val="auto"/>
        <w:sz w:val="24"/>
      </w:rPr>
    </w:lvl>
    <w:lvl w:ilvl="1" w:tplc="04090001">
      <w:start w:val="1"/>
      <w:numFmt w:val="bullet"/>
      <w:lvlText w:val=""/>
      <w:lvlJc w:val="left"/>
      <w:pPr>
        <w:tabs>
          <w:tab w:val="num" w:pos="2160"/>
        </w:tabs>
        <w:ind w:left="2160" w:hanging="360"/>
      </w:pPr>
      <w:rPr>
        <w:rFonts w:ascii="Symbol" w:hAnsi="Symbol"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36EB253A"/>
    <w:multiLevelType w:val="hybridMultilevel"/>
    <w:tmpl w:val="CDEEDDEE"/>
    <w:lvl w:ilvl="0" w:tplc="984AB47E">
      <w:start w:val="1"/>
      <w:numFmt w:val="bullet"/>
      <w:lvlText w:val=""/>
      <w:lvlJc w:val="left"/>
      <w:pPr>
        <w:ind w:left="360" w:hanging="360"/>
      </w:pPr>
      <w:rPr>
        <w:rFonts w:ascii="Symbol" w:hAnsi="Symbol" w:hint="default"/>
        <w:color w:val="244061"/>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EB262DF"/>
    <w:multiLevelType w:val="multilevel"/>
    <w:tmpl w:val="1D46611E"/>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0" w:firstLine="0"/>
      </w:pPr>
      <w:rPr>
        <w:rFonts w:hint="default"/>
        <w:b/>
        <w:color w:val="auto"/>
      </w:rPr>
    </w:lvl>
    <w:lvl w:ilvl="3">
      <w:start w:val="1"/>
      <w:numFmt w:val="decimal"/>
      <w:pStyle w:val="Heading4"/>
      <w:lvlText w:val="%1.%2.%3.%4"/>
      <w:lvlJc w:val="left"/>
      <w:pPr>
        <w:ind w:left="864" w:hanging="864"/>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lang w:val="x-none" w:eastAsia="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5" w15:restartNumberingAfterBreak="0">
    <w:nsid w:val="44FC474D"/>
    <w:multiLevelType w:val="hybridMultilevel"/>
    <w:tmpl w:val="40A2E5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5FA4C4D"/>
    <w:multiLevelType w:val="hybridMultilevel"/>
    <w:tmpl w:val="B65A0CA0"/>
    <w:lvl w:ilvl="0" w:tplc="984AB47E">
      <w:start w:val="1"/>
      <w:numFmt w:val="bullet"/>
      <w:lvlText w:val=""/>
      <w:lvlJc w:val="left"/>
      <w:pPr>
        <w:ind w:left="360" w:hanging="360"/>
      </w:pPr>
      <w:rPr>
        <w:rFonts w:ascii="Symbol" w:hAnsi="Symbol" w:hint="default"/>
        <w:color w:val="244061"/>
      </w:rPr>
    </w:lvl>
    <w:lvl w:ilvl="1" w:tplc="04090003" w:tentative="1">
      <w:start w:val="1"/>
      <w:numFmt w:val="bullet"/>
      <w:lvlText w:val="o"/>
      <w:lvlJc w:val="left"/>
      <w:pPr>
        <w:ind w:left="1174" w:hanging="360"/>
      </w:pPr>
      <w:rPr>
        <w:rFonts w:ascii="Courier New" w:hAnsi="Courier New" w:cs="Courier New" w:hint="default"/>
      </w:rPr>
    </w:lvl>
    <w:lvl w:ilvl="2" w:tplc="04090005" w:tentative="1">
      <w:start w:val="1"/>
      <w:numFmt w:val="bullet"/>
      <w:lvlText w:val=""/>
      <w:lvlJc w:val="left"/>
      <w:pPr>
        <w:ind w:left="1894" w:hanging="360"/>
      </w:pPr>
      <w:rPr>
        <w:rFonts w:ascii="Wingdings" w:hAnsi="Wingdings" w:hint="default"/>
      </w:rPr>
    </w:lvl>
    <w:lvl w:ilvl="3" w:tplc="04090001" w:tentative="1">
      <w:start w:val="1"/>
      <w:numFmt w:val="bullet"/>
      <w:lvlText w:val=""/>
      <w:lvlJc w:val="left"/>
      <w:pPr>
        <w:ind w:left="2614" w:hanging="360"/>
      </w:pPr>
      <w:rPr>
        <w:rFonts w:ascii="Symbol" w:hAnsi="Symbol" w:hint="default"/>
      </w:rPr>
    </w:lvl>
    <w:lvl w:ilvl="4" w:tplc="04090003" w:tentative="1">
      <w:start w:val="1"/>
      <w:numFmt w:val="bullet"/>
      <w:lvlText w:val="o"/>
      <w:lvlJc w:val="left"/>
      <w:pPr>
        <w:ind w:left="3334" w:hanging="360"/>
      </w:pPr>
      <w:rPr>
        <w:rFonts w:ascii="Courier New" w:hAnsi="Courier New" w:cs="Courier New" w:hint="default"/>
      </w:rPr>
    </w:lvl>
    <w:lvl w:ilvl="5" w:tplc="04090005" w:tentative="1">
      <w:start w:val="1"/>
      <w:numFmt w:val="bullet"/>
      <w:lvlText w:val=""/>
      <w:lvlJc w:val="left"/>
      <w:pPr>
        <w:ind w:left="4054" w:hanging="360"/>
      </w:pPr>
      <w:rPr>
        <w:rFonts w:ascii="Wingdings" w:hAnsi="Wingdings" w:hint="default"/>
      </w:rPr>
    </w:lvl>
    <w:lvl w:ilvl="6" w:tplc="04090001" w:tentative="1">
      <w:start w:val="1"/>
      <w:numFmt w:val="bullet"/>
      <w:lvlText w:val=""/>
      <w:lvlJc w:val="left"/>
      <w:pPr>
        <w:ind w:left="4774" w:hanging="360"/>
      </w:pPr>
      <w:rPr>
        <w:rFonts w:ascii="Symbol" w:hAnsi="Symbol" w:hint="default"/>
      </w:rPr>
    </w:lvl>
    <w:lvl w:ilvl="7" w:tplc="04090003" w:tentative="1">
      <w:start w:val="1"/>
      <w:numFmt w:val="bullet"/>
      <w:lvlText w:val="o"/>
      <w:lvlJc w:val="left"/>
      <w:pPr>
        <w:ind w:left="5494" w:hanging="360"/>
      </w:pPr>
      <w:rPr>
        <w:rFonts w:ascii="Courier New" w:hAnsi="Courier New" w:cs="Courier New" w:hint="default"/>
      </w:rPr>
    </w:lvl>
    <w:lvl w:ilvl="8" w:tplc="04090005" w:tentative="1">
      <w:start w:val="1"/>
      <w:numFmt w:val="bullet"/>
      <w:lvlText w:val=""/>
      <w:lvlJc w:val="left"/>
      <w:pPr>
        <w:ind w:left="6214" w:hanging="360"/>
      </w:pPr>
      <w:rPr>
        <w:rFonts w:ascii="Wingdings" w:hAnsi="Wingdings" w:hint="default"/>
      </w:rPr>
    </w:lvl>
  </w:abstractNum>
  <w:abstractNum w:abstractNumId="37" w15:restartNumberingAfterBreak="0">
    <w:nsid w:val="4A3809D4"/>
    <w:multiLevelType w:val="hybridMultilevel"/>
    <w:tmpl w:val="633EC5E8"/>
    <w:lvl w:ilvl="0" w:tplc="984AB47E">
      <w:start w:val="1"/>
      <w:numFmt w:val="bullet"/>
      <w:lvlText w:val=""/>
      <w:lvlJc w:val="left"/>
      <w:pPr>
        <w:ind w:left="360" w:hanging="360"/>
      </w:pPr>
      <w:rPr>
        <w:rFonts w:ascii="Symbol" w:hAnsi="Symbol" w:hint="default"/>
        <w:color w:val="244061"/>
      </w:rPr>
    </w:lvl>
    <w:lvl w:ilvl="1" w:tplc="04090003" w:tentative="1">
      <w:start w:val="1"/>
      <w:numFmt w:val="bullet"/>
      <w:lvlText w:val="o"/>
      <w:lvlJc w:val="left"/>
      <w:pPr>
        <w:ind w:left="1174" w:hanging="360"/>
      </w:pPr>
      <w:rPr>
        <w:rFonts w:ascii="Courier New" w:hAnsi="Courier New" w:cs="Courier New" w:hint="default"/>
      </w:rPr>
    </w:lvl>
    <w:lvl w:ilvl="2" w:tplc="04090005" w:tentative="1">
      <w:start w:val="1"/>
      <w:numFmt w:val="bullet"/>
      <w:lvlText w:val=""/>
      <w:lvlJc w:val="left"/>
      <w:pPr>
        <w:ind w:left="1894" w:hanging="360"/>
      </w:pPr>
      <w:rPr>
        <w:rFonts w:ascii="Wingdings" w:hAnsi="Wingdings" w:hint="default"/>
      </w:rPr>
    </w:lvl>
    <w:lvl w:ilvl="3" w:tplc="04090001" w:tentative="1">
      <w:start w:val="1"/>
      <w:numFmt w:val="bullet"/>
      <w:lvlText w:val=""/>
      <w:lvlJc w:val="left"/>
      <w:pPr>
        <w:ind w:left="2614" w:hanging="360"/>
      </w:pPr>
      <w:rPr>
        <w:rFonts w:ascii="Symbol" w:hAnsi="Symbol" w:hint="default"/>
      </w:rPr>
    </w:lvl>
    <w:lvl w:ilvl="4" w:tplc="04090003" w:tentative="1">
      <w:start w:val="1"/>
      <w:numFmt w:val="bullet"/>
      <w:lvlText w:val="o"/>
      <w:lvlJc w:val="left"/>
      <w:pPr>
        <w:ind w:left="3334" w:hanging="360"/>
      </w:pPr>
      <w:rPr>
        <w:rFonts w:ascii="Courier New" w:hAnsi="Courier New" w:cs="Courier New" w:hint="default"/>
      </w:rPr>
    </w:lvl>
    <w:lvl w:ilvl="5" w:tplc="04090005" w:tentative="1">
      <w:start w:val="1"/>
      <w:numFmt w:val="bullet"/>
      <w:lvlText w:val=""/>
      <w:lvlJc w:val="left"/>
      <w:pPr>
        <w:ind w:left="4054" w:hanging="360"/>
      </w:pPr>
      <w:rPr>
        <w:rFonts w:ascii="Wingdings" w:hAnsi="Wingdings" w:hint="default"/>
      </w:rPr>
    </w:lvl>
    <w:lvl w:ilvl="6" w:tplc="04090001" w:tentative="1">
      <w:start w:val="1"/>
      <w:numFmt w:val="bullet"/>
      <w:lvlText w:val=""/>
      <w:lvlJc w:val="left"/>
      <w:pPr>
        <w:ind w:left="4774" w:hanging="360"/>
      </w:pPr>
      <w:rPr>
        <w:rFonts w:ascii="Symbol" w:hAnsi="Symbol" w:hint="default"/>
      </w:rPr>
    </w:lvl>
    <w:lvl w:ilvl="7" w:tplc="04090003" w:tentative="1">
      <w:start w:val="1"/>
      <w:numFmt w:val="bullet"/>
      <w:lvlText w:val="o"/>
      <w:lvlJc w:val="left"/>
      <w:pPr>
        <w:ind w:left="5494" w:hanging="360"/>
      </w:pPr>
      <w:rPr>
        <w:rFonts w:ascii="Courier New" w:hAnsi="Courier New" w:cs="Courier New" w:hint="default"/>
      </w:rPr>
    </w:lvl>
    <w:lvl w:ilvl="8" w:tplc="04090005" w:tentative="1">
      <w:start w:val="1"/>
      <w:numFmt w:val="bullet"/>
      <w:lvlText w:val=""/>
      <w:lvlJc w:val="left"/>
      <w:pPr>
        <w:ind w:left="6214" w:hanging="360"/>
      </w:pPr>
      <w:rPr>
        <w:rFonts w:ascii="Wingdings" w:hAnsi="Wingdings" w:hint="default"/>
      </w:rPr>
    </w:lvl>
  </w:abstractNum>
  <w:abstractNum w:abstractNumId="38" w15:restartNumberingAfterBreak="0">
    <w:nsid w:val="4AA311D2"/>
    <w:multiLevelType w:val="multilevel"/>
    <w:tmpl w:val="3A0E87F2"/>
    <w:lvl w:ilvl="0">
      <w:start w:val="1"/>
      <w:numFmt w:val="bullet"/>
      <w:pStyle w:val="TableBullet"/>
      <w:lvlText w:val=""/>
      <w:lvlJc w:val="left"/>
      <w:pPr>
        <w:tabs>
          <w:tab w:val="num" w:pos="403"/>
        </w:tabs>
        <w:ind w:left="403" w:hanging="360"/>
      </w:pPr>
      <w:rPr>
        <w:rFonts w:ascii="Symbol" w:hAnsi="Symbol" w:hint="default"/>
        <w:b w:val="0"/>
        <w:i w:val="0"/>
        <w:caps w:val="0"/>
        <w:strike w:val="0"/>
        <w:dstrike w:val="0"/>
        <w:snapToGrid w:val="0"/>
        <w:vanish w:val="0"/>
        <w:color w:val="3C5772"/>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numFmt w:val="bullet"/>
      <w:lvlText w:val=""/>
      <w:lvlJc w:val="left"/>
      <w:pPr>
        <w:tabs>
          <w:tab w:val="num" w:pos="1440"/>
        </w:tabs>
        <w:ind w:left="1440" w:hanging="360"/>
      </w:pPr>
      <w:rPr>
        <w:rFonts w:ascii="Symbol" w:eastAsia="Times New Roman"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37F7647"/>
    <w:multiLevelType w:val="hybridMultilevel"/>
    <w:tmpl w:val="4658253C"/>
    <w:lvl w:ilvl="0" w:tplc="984AB47E">
      <w:start w:val="1"/>
      <w:numFmt w:val="bullet"/>
      <w:lvlText w:val=""/>
      <w:lvlJc w:val="left"/>
      <w:pPr>
        <w:ind w:left="407" w:hanging="360"/>
      </w:pPr>
      <w:rPr>
        <w:rFonts w:ascii="Symbol" w:hAnsi="Symbol" w:hint="default"/>
        <w:color w:val="244061"/>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40" w15:restartNumberingAfterBreak="0">
    <w:nsid w:val="591A02B0"/>
    <w:multiLevelType w:val="hybridMultilevel"/>
    <w:tmpl w:val="8E7ED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9781529"/>
    <w:multiLevelType w:val="hybridMultilevel"/>
    <w:tmpl w:val="C6B0C6EA"/>
    <w:lvl w:ilvl="0" w:tplc="A2C61268">
      <w:start w:val="1"/>
      <w:numFmt w:val="bullet"/>
      <w:pStyle w:val="Bullet"/>
      <w:lvlText w:val=""/>
      <w:lvlJc w:val="left"/>
      <w:pPr>
        <w:tabs>
          <w:tab w:val="num" w:pos="360"/>
        </w:tabs>
        <w:ind w:left="360" w:hanging="144"/>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20C42AA"/>
    <w:multiLevelType w:val="hybridMultilevel"/>
    <w:tmpl w:val="CDA03064"/>
    <w:lvl w:ilvl="0" w:tplc="BE3A29F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EB4E46"/>
    <w:multiLevelType w:val="hybridMultilevel"/>
    <w:tmpl w:val="2572E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5" w15:restartNumberingAfterBreak="0">
    <w:nsid w:val="69B21ED3"/>
    <w:multiLevelType w:val="hybridMultilevel"/>
    <w:tmpl w:val="22A80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F851239"/>
    <w:multiLevelType w:val="hybridMultilevel"/>
    <w:tmpl w:val="635AC9CE"/>
    <w:lvl w:ilvl="0" w:tplc="04090001">
      <w:start w:val="1"/>
      <w:numFmt w:val="bullet"/>
      <w:pStyle w:val="Tb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5D12010"/>
    <w:multiLevelType w:val="hybridMultilevel"/>
    <w:tmpl w:val="70B8E00C"/>
    <w:lvl w:ilvl="0" w:tplc="984AB47E">
      <w:start w:val="1"/>
      <w:numFmt w:val="bullet"/>
      <w:lvlText w:val=""/>
      <w:lvlJc w:val="left"/>
      <w:pPr>
        <w:ind w:left="360" w:hanging="360"/>
      </w:pPr>
      <w:rPr>
        <w:rFonts w:ascii="Symbol" w:hAnsi="Symbol" w:hint="default"/>
        <w:color w:val="244061"/>
      </w:rPr>
    </w:lvl>
    <w:lvl w:ilvl="1" w:tplc="04090003" w:tentative="1">
      <w:start w:val="1"/>
      <w:numFmt w:val="bullet"/>
      <w:lvlText w:val="o"/>
      <w:lvlJc w:val="left"/>
      <w:pPr>
        <w:ind w:left="1174" w:hanging="360"/>
      </w:pPr>
      <w:rPr>
        <w:rFonts w:ascii="Courier New" w:hAnsi="Courier New" w:cs="Courier New" w:hint="default"/>
      </w:rPr>
    </w:lvl>
    <w:lvl w:ilvl="2" w:tplc="04090005" w:tentative="1">
      <w:start w:val="1"/>
      <w:numFmt w:val="bullet"/>
      <w:lvlText w:val=""/>
      <w:lvlJc w:val="left"/>
      <w:pPr>
        <w:ind w:left="1894" w:hanging="360"/>
      </w:pPr>
      <w:rPr>
        <w:rFonts w:ascii="Wingdings" w:hAnsi="Wingdings" w:hint="default"/>
      </w:rPr>
    </w:lvl>
    <w:lvl w:ilvl="3" w:tplc="04090001" w:tentative="1">
      <w:start w:val="1"/>
      <w:numFmt w:val="bullet"/>
      <w:lvlText w:val=""/>
      <w:lvlJc w:val="left"/>
      <w:pPr>
        <w:ind w:left="2614" w:hanging="360"/>
      </w:pPr>
      <w:rPr>
        <w:rFonts w:ascii="Symbol" w:hAnsi="Symbol" w:hint="default"/>
      </w:rPr>
    </w:lvl>
    <w:lvl w:ilvl="4" w:tplc="04090003" w:tentative="1">
      <w:start w:val="1"/>
      <w:numFmt w:val="bullet"/>
      <w:lvlText w:val="o"/>
      <w:lvlJc w:val="left"/>
      <w:pPr>
        <w:ind w:left="3334" w:hanging="360"/>
      </w:pPr>
      <w:rPr>
        <w:rFonts w:ascii="Courier New" w:hAnsi="Courier New" w:cs="Courier New" w:hint="default"/>
      </w:rPr>
    </w:lvl>
    <w:lvl w:ilvl="5" w:tplc="04090005" w:tentative="1">
      <w:start w:val="1"/>
      <w:numFmt w:val="bullet"/>
      <w:lvlText w:val=""/>
      <w:lvlJc w:val="left"/>
      <w:pPr>
        <w:ind w:left="4054" w:hanging="360"/>
      </w:pPr>
      <w:rPr>
        <w:rFonts w:ascii="Wingdings" w:hAnsi="Wingdings" w:hint="default"/>
      </w:rPr>
    </w:lvl>
    <w:lvl w:ilvl="6" w:tplc="04090001" w:tentative="1">
      <w:start w:val="1"/>
      <w:numFmt w:val="bullet"/>
      <w:lvlText w:val=""/>
      <w:lvlJc w:val="left"/>
      <w:pPr>
        <w:ind w:left="4774" w:hanging="360"/>
      </w:pPr>
      <w:rPr>
        <w:rFonts w:ascii="Symbol" w:hAnsi="Symbol" w:hint="default"/>
      </w:rPr>
    </w:lvl>
    <w:lvl w:ilvl="7" w:tplc="04090003" w:tentative="1">
      <w:start w:val="1"/>
      <w:numFmt w:val="bullet"/>
      <w:lvlText w:val="o"/>
      <w:lvlJc w:val="left"/>
      <w:pPr>
        <w:ind w:left="5494" w:hanging="360"/>
      </w:pPr>
      <w:rPr>
        <w:rFonts w:ascii="Courier New" w:hAnsi="Courier New" w:cs="Courier New" w:hint="default"/>
      </w:rPr>
    </w:lvl>
    <w:lvl w:ilvl="8" w:tplc="04090005" w:tentative="1">
      <w:start w:val="1"/>
      <w:numFmt w:val="bullet"/>
      <w:lvlText w:val=""/>
      <w:lvlJc w:val="left"/>
      <w:pPr>
        <w:ind w:left="6214" w:hanging="360"/>
      </w:pPr>
      <w:rPr>
        <w:rFonts w:ascii="Wingdings" w:hAnsi="Wingdings" w:hint="default"/>
      </w:rPr>
    </w:lvl>
  </w:abstractNum>
  <w:abstractNum w:abstractNumId="48" w15:restartNumberingAfterBreak="0">
    <w:nsid w:val="75F16251"/>
    <w:multiLevelType w:val="hybridMultilevel"/>
    <w:tmpl w:val="2D9C3D3C"/>
    <w:lvl w:ilvl="0" w:tplc="984AB47E">
      <w:start w:val="1"/>
      <w:numFmt w:val="bullet"/>
      <w:lvlText w:val=""/>
      <w:lvlJc w:val="left"/>
      <w:pPr>
        <w:ind w:left="360" w:hanging="360"/>
      </w:pPr>
      <w:rPr>
        <w:rFonts w:ascii="Symbol" w:hAnsi="Symbol" w:hint="default"/>
        <w:color w:val="24406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7C34F1D"/>
    <w:multiLevelType w:val="hybridMultilevel"/>
    <w:tmpl w:val="BDA2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1A7A03"/>
    <w:multiLevelType w:val="hybridMultilevel"/>
    <w:tmpl w:val="C946233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E5302CA"/>
    <w:multiLevelType w:val="hybridMultilevel"/>
    <w:tmpl w:val="69D0B792"/>
    <w:lvl w:ilvl="0" w:tplc="984AB47E">
      <w:start w:val="1"/>
      <w:numFmt w:val="bullet"/>
      <w:lvlText w:val=""/>
      <w:lvlJc w:val="left"/>
      <w:pPr>
        <w:ind w:left="360" w:hanging="360"/>
      </w:pPr>
      <w:rPr>
        <w:rFonts w:ascii="Symbol" w:hAnsi="Symbol" w:hint="default"/>
        <w:color w:val="24406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E920BF2"/>
    <w:multiLevelType w:val="hybridMultilevel"/>
    <w:tmpl w:val="04582422"/>
    <w:lvl w:ilvl="0" w:tplc="984AB47E">
      <w:start w:val="1"/>
      <w:numFmt w:val="bullet"/>
      <w:lvlText w:val=""/>
      <w:lvlJc w:val="left"/>
      <w:pPr>
        <w:ind w:left="360" w:hanging="360"/>
      </w:pPr>
      <w:rPr>
        <w:rFonts w:ascii="Symbol" w:hAnsi="Symbol" w:hint="default"/>
        <w:color w:val="244061"/>
      </w:rPr>
    </w:lvl>
    <w:lvl w:ilvl="1" w:tplc="04090003" w:tentative="1">
      <w:start w:val="1"/>
      <w:numFmt w:val="bullet"/>
      <w:lvlText w:val="o"/>
      <w:lvlJc w:val="left"/>
      <w:pPr>
        <w:ind w:left="1174" w:hanging="360"/>
      </w:pPr>
      <w:rPr>
        <w:rFonts w:ascii="Courier New" w:hAnsi="Courier New" w:cs="Courier New" w:hint="default"/>
      </w:rPr>
    </w:lvl>
    <w:lvl w:ilvl="2" w:tplc="04090005" w:tentative="1">
      <w:start w:val="1"/>
      <w:numFmt w:val="bullet"/>
      <w:lvlText w:val=""/>
      <w:lvlJc w:val="left"/>
      <w:pPr>
        <w:ind w:left="1894" w:hanging="360"/>
      </w:pPr>
      <w:rPr>
        <w:rFonts w:ascii="Wingdings" w:hAnsi="Wingdings" w:hint="default"/>
      </w:rPr>
    </w:lvl>
    <w:lvl w:ilvl="3" w:tplc="04090001" w:tentative="1">
      <w:start w:val="1"/>
      <w:numFmt w:val="bullet"/>
      <w:lvlText w:val=""/>
      <w:lvlJc w:val="left"/>
      <w:pPr>
        <w:ind w:left="2614" w:hanging="360"/>
      </w:pPr>
      <w:rPr>
        <w:rFonts w:ascii="Symbol" w:hAnsi="Symbol" w:hint="default"/>
      </w:rPr>
    </w:lvl>
    <w:lvl w:ilvl="4" w:tplc="04090003" w:tentative="1">
      <w:start w:val="1"/>
      <w:numFmt w:val="bullet"/>
      <w:lvlText w:val="o"/>
      <w:lvlJc w:val="left"/>
      <w:pPr>
        <w:ind w:left="3334" w:hanging="360"/>
      </w:pPr>
      <w:rPr>
        <w:rFonts w:ascii="Courier New" w:hAnsi="Courier New" w:cs="Courier New" w:hint="default"/>
      </w:rPr>
    </w:lvl>
    <w:lvl w:ilvl="5" w:tplc="04090005" w:tentative="1">
      <w:start w:val="1"/>
      <w:numFmt w:val="bullet"/>
      <w:lvlText w:val=""/>
      <w:lvlJc w:val="left"/>
      <w:pPr>
        <w:ind w:left="4054" w:hanging="360"/>
      </w:pPr>
      <w:rPr>
        <w:rFonts w:ascii="Wingdings" w:hAnsi="Wingdings" w:hint="default"/>
      </w:rPr>
    </w:lvl>
    <w:lvl w:ilvl="6" w:tplc="04090001" w:tentative="1">
      <w:start w:val="1"/>
      <w:numFmt w:val="bullet"/>
      <w:lvlText w:val=""/>
      <w:lvlJc w:val="left"/>
      <w:pPr>
        <w:ind w:left="4774" w:hanging="360"/>
      </w:pPr>
      <w:rPr>
        <w:rFonts w:ascii="Symbol" w:hAnsi="Symbol" w:hint="default"/>
      </w:rPr>
    </w:lvl>
    <w:lvl w:ilvl="7" w:tplc="04090003" w:tentative="1">
      <w:start w:val="1"/>
      <w:numFmt w:val="bullet"/>
      <w:lvlText w:val="o"/>
      <w:lvlJc w:val="left"/>
      <w:pPr>
        <w:ind w:left="5494" w:hanging="360"/>
      </w:pPr>
      <w:rPr>
        <w:rFonts w:ascii="Courier New" w:hAnsi="Courier New" w:cs="Courier New" w:hint="default"/>
      </w:rPr>
    </w:lvl>
    <w:lvl w:ilvl="8" w:tplc="04090005" w:tentative="1">
      <w:start w:val="1"/>
      <w:numFmt w:val="bullet"/>
      <w:lvlText w:val=""/>
      <w:lvlJc w:val="left"/>
      <w:pPr>
        <w:ind w:left="6214" w:hanging="360"/>
      </w:pPr>
      <w:rPr>
        <w:rFonts w:ascii="Wingdings" w:hAnsi="Wingdings" w:hint="default"/>
      </w:rPr>
    </w:lvl>
  </w:abstractNum>
  <w:num w:numId="1">
    <w:abstractNumId w:val="46"/>
  </w:num>
  <w:num w:numId="2">
    <w:abstractNumId w:val="23"/>
  </w:num>
  <w:num w:numId="3">
    <w:abstractNumId w:val="32"/>
  </w:num>
  <w:num w:numId="4">
    <w:abstractNumId w:val="41"/>
  </w:num>
  <w:num w:numId="5">
    <w:abstractNumId w:val="38"/>
  </w:num>
  <w:num w:numId="6">
    <w:abstractNumId w:val="44"/>
  </w:num>
  <w:num w:numId="7">
    <w:abstractNumId w:val="34"/>
  </w:num>
  <w:num w:numId="8">
    <w:abstractNumId w:val="51"/>
  </w:num>
  <w:num w:numId="9">
    <w:abstractNumId w:val="18"/>
  </w:num>
  <w:num w:numId="10">
    <w:abstractNumId w:val="33"/>
  </w:num>
  <w:num w:numId="11">
    <w:abstractNumId w:val="20"/>
  </w:num>
  <w:num w:numId="12">
    <w:abstractNumId w:val="24"/>
  </w:num>
  <w:num w:numId="13">
    <w:abstractNumId w:val="17"/>
  </w:num>
  <w:num w:numId="14">
    <w:abstractNumId w:val="14"/>
  </w:num>
  <w:num w:numId="15">
    <w:abstractNumId w:val="12"/>
  </w:num>
  <w:num w:numId="16">
    <w:abstractNumId w:val="13"/>
  </w:num>
  <w:num w:numId="17">
    <w:abstractNumId w:val="11"/>
  </w:num>
  <w:num w:numId="18">
    <w:abstractNumId w:val="15"/>
  </w:num>
  <w:num w:numId="19">
    <w:abstractNumId w:val="36"/>
  </w:num>
  <w:num w:numId="20">
    <w:abstractNumId w:val="37"/>
  </w:num>
  <w:num w:numId="21">
    <w:abstractNumId w:val="52"/>
  </w:num>
  <w:num w:numId="22">
    <w:abstractNumId w:val="27"/>
  </w:num>
  <w:num w:numId="23">
    <w:abstractNumId w:val="47"/>
  </w:num>
  <w:num w:numId="24">
    <w:abstractNumId w:val="29"/>
  </w:num>
  <w:num w:numId="25">
    <w:abstractNumId w:val="31"/>
  </w:num>
  <w:num w:numId="26">
    <w:abstractNumId w:val="39"/>
  </w:num>
  <w:num w:numId="27">
    <w:abstractNumId w:val="21"/>
  </w:num>
  <w:num w:numId="28">
    <w:abstractNumId w:val="26"/>
  </w:num>
  <w:num w:numId="29">
    <w:abstractNumId w:val="49"/>
  </w:num>
  <w:num w:numId="30">
    <w:abstractNumId w:val="10"/>
  </w:num>
  <w:num w:numId="31">
    <w:abstractNumId w:val="0"/>
  </w:num>
  <w:num w:numId="32">
    <w:abstractNumId w:val="42"/>
  </w:num>
  <w:num w:numId="33">
    <w:abstractNumId w:val="22"/>
  </w:num>
  <w:num w:numId="34">
    <w:abstractNumId w:val="48"/>
  </w:num>
  <w:num w:numId="35">
    <w:abstractNumId w:val="30"/>
  </w:num>
  <w:num w:numId="36">
    <w:abstractNumId w:val="45"/>
  </w:num>
  <w:num w:numId="37">
    <w:abstractNumId w:val="35"/>
  </w:num>
  <w:num w:numId="38">
    <w:abstractNumId w:val="50"/>
  </w:num>
  <w:num w:numId="39">
    <w:abstractNumId w:val="25"/>
  </w:num>
  <w:num w:numId="40">
    <w:abstractNumId w:val="40"/>
  </w:num>
  <w:num w:numId="41">
    <w:abstractNumId w:val="16"/>
  </w:num>
  <w:num w:numId="42">
    <w:abstractNumId w:val="19"/>
  </w:num>
  <w:num w:numId="43">
    <w:abstractNumId w:val="43"/>
  </w:num>
  <w:num w:numId="44">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activeWritingStyle w:appName="MSWord" w:lang="en-US" w:vendorID="64" w:dllVersion="6" w:nlCheck="1" w:checkStyle="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F24"/>
    <w:rsid w:val="000001B6"/>
    <w:rsid w:val="000022EE"/>
    <w:rsid w:val="00002C3D"/>
    <w:rsid w:val="00003102"/>
    <w:rsid w:val="00005C82"/>
    <w:rsid w:val="00007789"/>
    <w:rsid w:val="000105CD"/>
    <w:rsid w:val="00010C67"/>
    <w:rsid w:val="00011202"/>
    <w:rsid w:val="000114C0"/>
    <w:rsid w:val="00012777"/>
    <w:rsid w:val="00013292"/>
    <w:rsid w:val="0001566C"/>
    <w:rsid w:val="00015B1A"/>
    <w:rsid w:val="00016128"/>
    <w:rsid w:val="00016B74"/>
    <w:rsid w:val="0002021B"/>
    <w:rsid w:val="000217CD"/>
    <w:rsid w:val="00021C92"/>
    <w:rsid w:val="000221E9"/>
    <w:rsid w:val="00031912"/>
    <w:rsid w:val="00031C4D"/>
    <w:rsid w:val="00031ED3"/>
    <w:rsid w:val="00035644"/>
    <w:rsid w:val="000376AB"/>
    <w:rsid w:val="00037A96"/>
    <w:rsid w:val="00041FA7"/>
    <w:rsid w:val="00042915"/>
    <w:rsid w:val="00043485"/>
    <w:rsid w:val="000445F5"/>
    <w:rsid w:val="000449E7"/>
    <w:rsid w:val="00044A3D"/>
    <w:rsid w:val="00044BFF"/>
    <w:rsid w:val="00045C2B"/>
    <w:rsid w:val="000517F1"/>
    <w:rsid w:val="00051A1C"/>
    <w:rsid w:val="00052AE7"/>
    <w:rsid w:val="00053A64"/>
    <w:rsid w:val="0005766C"/>
    <w:rsid w:val="000614E4"/>
    <w:rsid w:val="00061A3A"/>
    <w:rsid w:val="00061C68"/>
    <w:rsid w:val="00061EAC"/>
    <w:rsid w:val="00066583"/>
    <w:rsid w:val="0006689B"/>
    <w:rsid w:val="00067325"/>
    <w:rsid w:val="00067501"/>
    <w:rsid w:val="00067E7E"/>
    <w:rsid w:val="00073919"/>
    <w:rsid w:val="00073B30"/>
    <w:rsid w:val="00074506"/>
    <w:rsid w:val="00075B42"/>
    <w:rsid w:val="00077D5E"/>
    <w:rsid w:val="00084BD5"/>
    <w:rsid w:val="00085BDF"/>
    <w:rsid w:val="00086330"/>
    <w:rsid w:val="00087E68"/>
    <w:rsid w:val="0009096D"/>
    <w:rsid w:val="0009309E"/>
    <w:rsid w:val="000956CC"/>
    <w:rsid w:val="00095C78"/>
    <w:rsid w:val="00096B08"/>
    <w:rsid w:val="000A0741"/>
    <w:rsid w:val="000A172B"/>
    <w:rsid w:val="000A1DC6"/>
    <w:rsid w:val="000A5E40"/>
    <w:rsid w:val="000A6C67"/>
    <w:rsid w:val="000B1E0B"/>
    <w:rsid w:val="000B214B"/>
    <w:rsid w:val="000B387F"/>
    <w:rsid w:val="000B3A1A"/>
    <w:rsid w:val="000B3F57"/>
    <w:rsid w:val="000B4300"/>
    <w:rsid w:val="000B5224"/>
    <w:rsid w:val="000B7F10"/>
    <w:rsid w:val="000C3ABD"/>
    <w:rsid w:val="000C795B"/>
    <w:rsid w:val="000D0524"/>
    <w:rsid w:val="000D1B87"/>
    <w:rsid w:val="000D1C8A"/>
    <w:rsid w:val="000D2AAD"/>
    <w:rsid w:val="000D60ED"/>
    <w:rsid w:val="000D7745"/>
    <w:rsid w:val="000D78D3"/>
    <w:rsid w:val="000D797A"/>
    <w:rsid w:val="000E1AE9"/>
    <w:rsid w:val="000E41D9"/>
    <w:rsid w:val="000E4A33"/>
    <w:rsid w:val="000E6CA0"/>
    <w:rsid w:val="000E70A5"/>
    <w:rsid w:val="000E71CC"/>
    <w:rsid w:val="000E7F5F"/>
    <w:rsid w:val="000F0D8B"/>
    <w:rsid w:val="000F0EB7"/>
    <w:rsid w:val="000F3657"/>
    <w:rsid w:val="000F7F5A"/>
    <w:rsid w:val="00101B0C"/>
    <w:rsid w:val="00102A36"/>
    <w:rsid w:val="0010496D"/>
    <w:rsid w:val="00104EB5"/>
    <w:rsid w:val="001056CE"/>
    <w:rsid w:val="001058BA"/>
    <w:rsid w:val="00106BC2"/>
    <w:rsid w:val="00111CB5"/>
    <w:rsid w:val="00113798"/>
    <w:rsid w:val="00113F95"/>
    <w:rsid w:val="00115F8C"/>
    <w:rsid w:val="00120307"/>
    <w:rsid w:val="00122099"/>
    <w:rsid w:val="00123740"/>
    <w:rsid w:val="001242EA"/>
    <w:rsid w:val="00124CCF"/>
    <w:rsid w:val="00130FA0"/>
    <w:rsid w:val="00131A7E"/>
    <w:rsid w:val="0013521E"/>
    <w:rsid w:val="00135DC7"/>
    <w:rsid w:val="00136909"/>
    <w:rsid w:val="00140F35"/>
    <w:rsid w:val="0014121E"/>
    <w:rsid w:val="0014296F"/>
    <w:rsid w:val="00142E60"/>
    <w:rsid w:val="0014615B"/>
    <w:rsid w:val="0015046F"/>
    <w:rsid w:val="00150651"/>
    <w:rsid w:val="0015487F"/>
    <w:rsid w:val="0015654D"/>
    <w:rsid w:val="0016161C"/>
    <w:rsid w:val="00162C49"/>
    <w:rsid w:val="00162F21"/>
    <w:rsid w:val="00163EBA"/>
    <w:rsid w:val="00163FBC"/>
    <w:rsid w:val="00166557"/>
    <w:rsid w:val="001673C6"/>
    <w:rsid w:val="001710C7"/>
    <w:rsid w:val="001742AF"/>
    <w:rsid w:val="001751D4"/>
    <w:rsid w:val="001755A6"/>
    <w:rsid w:val="00177B34"/>
    <w:rsid w:val="00180148"/>
    <w:rsid w:val="001804A5"/>
    <w:rsid w:val="00180FCA"/>
    <w:rsid w:val="00181E90"/>
    <w:rsid w:val="001828CD"/>
    <w:rsid w:val="001831AC"/>
    <w:rsid w:val="00183F1C"/>
    <w:rsid w:val="00184F58"/>
    <w:rsid w:val="00186E1D"/>
    <w:rsid w:val="00187048"/>
    <w:rsid w:val="0018772B"/>
    <w:rsid w:val="00190206"/>
    <w:rsid w:val="00195276"/>
    <w:rsid w:val="0019529F"/>
    <w:rsid w:val="00196298"/>
    <w:rsid w:val="001A1036"/>
    <w:rsid w:val="001A161D"/>
    <w:rsid w:val="001A1FEC"/>
    <w:rsid w:val="001A32D7"/>
    <w:rsid w:val="001A77A1"/>
    <w:rsid w:val="001A78E1"/>
    <w:rsid w:val="001B1E8D"/>
    <w:rsid w:val="001B48C2"/>
    <w:rsid w:val="001B5F93"/>
    <w:rsid w:val="001B6206"/>
    <w:rsid w:val="001B7019"/>
    <w:rsid w:val="001B79D0"/>
    <w:rsid w:val="001C37A6"/>
    <w:rsid w:val="001C448E"/>
    <w:rsid w:val="001C49B2"/>
    <w:rsid w:val="001C5090"/>
    <w:rsid w:val="001D004C"/>
    <w:rsid w:val="001D0363"/>
    <w:rsid w:val="001D0DAF"/>
    <w:rsid w:val="001D235A"/>
    <w:rsid w:val="001D371E"/>
    <w:rsid w:val="001D5612"/>
    <w:rsid w:val="001D6207"/>
    <w:rsid w:val="001D78E3"/>
    <w:rsid w:val="001E0B76"/>
    <w:rsid w:val="001E14B6"/>
    <w:rsid w:val="001E1C16"/>
    <w:rsid w:val="001E702D"/>
    <w:rsid w:val="001E79C7"/>
    <w:rsid w:val="001E7BC5"/>
    <w:rsid w:val="001F0EE2"/>
    <w:rsid w:val="001F1D15"/>
    <w:rsid w:val="001F2279"/>
    <w:rsid w:val="001F2BD1"/>
    <w:rsid w:val="001F2BF1"/>
    <w:rsid w:val="001F2F9A"/>
    <w:rsid w:val="001F6C60"/>
    <w:rsid w:val="00202257"/>
    <w:rsid w:val="002038DC"/>
    <w:rsid w:val="00204168"/>
    <w:rsid w:val="00205126"/>
    <w:rsid w:val="00205627"/>
    <w:rsid w:val="00207295"/>
    <w:rsid w:val="00207B18"/>
    <w:rsid w:val="00210CF3"/>
    <w:rsid w:val="002118C6"/>
    <w:rsid w:val="0021290D"/>
    <w:rsid w:val="00214D01"/>
    <w:rsid w:val="0021531C"/>
    <w:rsid w:val="002203CD"/>
    <w:rsid w:val="002206AC"/>
    <w:rsid w:val="0022077C"/>
    <w:rsid w:val="00221ADF"/>
    <w:rsid w:val="00222931"/>
    <w:rsid w:val="00223EF2"/>
    <w:rsid w:val="00224F7F"/>
    <w:rsid w:val="00225677"/>
    <w:rsid w:val="00225D22"/>
    <w:rsid w:val="00226468"/>
    <w:rsid w:val="0022683A"/>
    <w:rsid w:val="002315EE"/>
    <w:rsid w:val="002328E6"/>
    <w:rsid w:val="00234DCB"/>
    <w:rsid w:val="002357F9"/>
    <w:rsid w:val="00235FD5"/>
    <w:rsid w:val="00241E2D"/>
    <w:rsid w:val="00242301"/>
    <w:rsid w:val="00242A22"/>
    <w:rsid w:val="002438B3"/>
    <w:rsid w:val="0024576C"/>
    <w:rsid w:val="00246380"/>
    <w:rsid w:val="00247951"/>
    <w:rsid w:val="00251672"/>
    <w:rsid w:val="002516F2"/>
    <w:rsid w:val="00252A8F"/>
    <w:rsid w:val="0025478B"/>
    <w:rsid w:val="00255165"/>
    <w:rsid w:val="00256985"/>
    <w:rsid w:val="00257217"/>
    <w:rsid w:val="0025725B"/>
    <w:rsid w:val="00257BFC"/>
    <w:rsid w:val="00260E7F"/>
    <w:rsid w:val="00260EC3"/>
    <w:rsid w:val="00261395"/>
    <w:rsid w:val="002619EB"/>
    <w:rsid w:val="00262C36"/>
    <w:rsid w:val="00264572"/>
    <w:rsid w:val="00265642"/>
    <w:rsid w:val="002659F9"/>
    <w:rsid w:val="00266FC6"/>
    <w:rsid w:val="00271D8B"/>
    <w:rsid w:val="002720AD"/>
    <w:rsid w:val="002742B0"/>
    <w:rsid w:val="00274A45"/>
    <w:rsid w:val="00274AA7"/>
    <w:rsid w:val="00274F1E"/>
    <w:rsid w:val="0027626C"/>
    <w:rsid w:val="00281AEC"/>
    <w:rsid w:val="00283798"/>
    <w:rsid w:val="00285558"/>
    <w:rsid w:val="002859C4"/>
    <w:rsid w:val="00285A63"/>
    <w:rsid w:val="00286495"/>
    <w:rsid w:val="002870A3"/>
    <w:rsid w:val="00287D93"/>
    <w:rsid w:val="00290312"/>
    <w:rsid w:val="00290B55"/>
    <w:rsid w:val="00290D60"/>
    <w:rsid w:val="0029111E"/>
    <w:rsid w:val="0029131D"/>
    <w:rsid w:val="00291BAC"/>
    <w:rsid w:val="002A0F75"/>
    <w:rsid w:val="002A37EE"/>
    <w:rsid w:val="002A447B"/>
    <w:rsid w:val="002B0C23"/>
    <w:rsid w:val="002B0CED"/>
    <w:rsid w:val="002B1A94"/>
    <w:rsid w:val="002B3AC5"/>
    <w:rsid w:val="002C01DF"/>
    <w:rsid w:val="002C0EB5"/>
    <w:rsid w:val="002C1417"/>
    <w:rsid w:val="002C4375"/>
    <w:rsid w:val="002C4B72"/>
    <w:rsid w:val="002C5225"/>
    <w:rsid w:val="002C63EF"/>
    <w:rsid w:val="002D322C"/>
    <w:rsid w:val="002D3CF0"/>
    <w:rsid w:val="002D40EE"/>
    <w:rsid w:val="002D5579"/>
    <w:rsid w:val="002D5A1F"/>
    <w:rsid w:val="002D6781"/>
    <w:rsid w:val="002D7B8A"/>
    <w:rsid w:val="002E2DD6"/>
    <w:rsid w:val="002E63D5"/>
    <w:rsid w:val="002F0588"/>
    <w:rsid w:val="002F0AC8"/>
    <w:rsid w:val="002F0EB0"/>
    <w:rsid w:val="002F10E9"/>
    <w:rsid w:val="002F2ED8"/>
    <w:rsid w:val="002F3444"/>
    <w:rsid w:val="002F4937"/>
    <w:rsid w:val="002F50B5"/>
    <w:rsid w:val="002F5324"/>
    <w:rsid w:val="002F5D54"/>
    <w:rsid w:val="002F6977"/>
    <w:rsid w:val="002F6CE3"/>
    <w:rsid w:val="002F6ED1"/>
    <w:rsid w:val="003002B7"/>
    <w:rsid w:val="00300387"/>
    <w:rsid w:val="003023D4"/>
    <w:rsid w:val="00302B8F"/>
    <w:rsid w:val="00305D07"/>
    <w:rsid w:val="00307214"/>
    <w:rsid w:val="00310EF8"/>
    <w:rsid w:val="00312B49"/>
    <w:rsid w:val="00314F70"/>
    <w:rsid w:val="00316EB6"/>
    <w:rsid w:val="0032126E"/>
    <w:rsid w:val="00322E57"/>
    <w:rsid w:val="00327D35"/>
    <w:rsid w:val="003327A0"/>
    <w:rsid w:val="0033308D"/>
    <w:rsid w:val="00333B15"/>
    <w:rsid w:val="003353FF"/>
    <w:rsid w:val="00335BFC"/>
    <w:rsid w:val="00336B46"/>
    <w:rsid w:val="00337265"/>
    <w:rsid w:val="00341BD9"/>
    <w:rsid w:val="00342BC1"/>
    <w:rsid w:val="003431AF"/>
    <w:rsid w:val="00343B75"/>
    <w:rsid w:val="00343B9D"/>
    <w:rsid w:val="00343BB4"/>
    <w:rsid w:val="003446A0"/>
    <w:rsid w:val="003446E2"/>
    <w:rsid w:val="003452C7"/>
    <w:rsid w:val="003454A6"/>
    <w:rsid w:val="003454B5"/>
    <w:rsid w:val="003467B6"/>
    <w:rsid w:val="003467E0"/>
    <w:rsid w:val="00346B0D"/>
    <w:rsid w:val="00352DCD"/>
    <w:rsid w:val="003564FE"/>
    <w:rsid w:val="00357D08"/>
    <w:rsid w:val="00357FF7"/>
    <w:rsid w:val="0036089E"/>
    <w:rsid w:val="00362480"/>
    <w:rsid w:val="00362531"/>
    <w:rsid w:val="00364652"/>
    <w:rsid w:val="00366832"/>
    <w:rsid w:val="00366FC1"/>
    <w:rsid w:val="00372B32"/>
    <w:rsid w:val="003730D9"/>
    <w:rsid w:val="00377007"/>
    <w:rsid w:val="003804E3"/>
    <w:rsid w:val="00380873"/>
    <w:rsid w:val="00380E7D"/>
    <w:rsid w:val="0038670C"/>
    <w:rsid w:val="003867A1"/>
    <w:rsid w:val="003877CC"/>
    <w:rsid w:val="00391457"/>
    <w:rsid w:val="00391623"/>
    <w:rsid w:val="00391C69"/>
    <w:rsid w:val="00391D53"/>
    <w:rsid w:val="00392966"/>
    <w:rsid w:val="003A0904"/>
    <w:rsid w:val="003A10D7"/>
    <w:rsid w:val="003A17D5"/>
    <w:rsid w:val="003A1D19"/>
    <w:rsid w:val="003A1E08"/>
    <w:rsid w:val="003A283B"/>
    <w:rsid w:val="003A5E5B"/>
    <w:rsid w:val="003A601F"/>
    <w:rsid w:val="003A63CA"/>
    <w:rsid w:val="003A7751"/>
    <w:rsid w:val="003B01F5"/>
    <w:rsid w:val="003B1216"/>
    <w:rsid w:val="003B2820"/>
    <w:rsid w:val="003B3E01"/>
    <w:rsid w:val="003B4848"/>
    <w:rsid w:val="003B4885"/>
    <w:rsid w:val="003B6670"/>
    <w:rsid w:val="003B7357"/>
    <w:rsid w:val="003B7484"/>
    <w:rsid w:val="003C102C"/>
    <w:rsid w:val="003C28BB"/>
    <w:rsid w:val="003C3B81"/>
    <w:rsid w:val="003C4990"/>
    <w:rsid w:val="003C5E52"/>
    <w:rsid w:val="003C6616"/>
    <w:rsid w:val="003C71A2"/>
    <w:rsid w:val="003D07B5"/>
    <w:rsid w:val="003D0CEE"/>
    <w:rsid w:val="003D0F16"/>
    <w:rsid w:val="003D139F"/>
    <w:rsid w:val="003D2AEA"/>
    <w:rsid w:val="003D2C5D"/>
    <w:rsid w:val="003D40A1"/>
    <w:rsid w:val="003D5A50"/>
    <w:rsid w:val="003D6B96"/>
    <w:rsid w:val="003E14D0"/>
    <w:rsid w:val="003E1723"/>
    <w:rsid w:val="003E201E"/>
    <w:rsid w:val="003E39D9"/>
    <w:rsid w:val="003E4622"/>
    <w:rsid w:val="003E511B"/>
    <w:rsid w:val="003E52B6"/>
    <w:rsid w:val="003E7387"/>
    <w:rsid w:val="003E7B2F"/>
    <w:rsid w:val="003F1438"/>
    <w:rsid w:val="003F35BF"/>
    <w:rsid w:val="003F6941"/>
    <w:rsid w:val="00400933"/>
    <w:rsid w:val="0040114A"/>
    <w:rsid w:val="00401E44"/>
    <w:rsid w:val="00402E33"/>
    <w:rsid w:val="0040337D"/>
    <w:rsid w:val="0040585E"/>
    <w:rsid w:val="00407D09"/>
    <w:rsid w:val="004130CB"/>
    <w:rsid w:val="00415F57"/>
    <w:rsid w:val="004165D2"/>
    <w:rsid w:val="0041684D"/>
    <w:rsid w:val="00420908"/>
    <w:rsid w:val="004220E5"/>
    <w:rsid w:val="00423280"/>
    <w:rsid w:val="00423DEA"/>
    <w:rsid w:val="004243EB"/>
    <w:rsid w:val="0042590E"/>
    <w:rsid w:val="00427B89"/>
    <w:rsid w:val="00427E18"/>
    <w:rsid w:val="004309D9"/>
    <w:rsid w:val="0043296F"/>
    <w:rsid w:val="00436E1C"/>
    <w:rsid w:val="00440859"/>
    <w:rsid w:val="004408E9"/>
    <w:rsid w:val="00441B01"/>
    <w:rsid w:val="00442872"/>
    <w:rsid w:val="004428F2"/>
    <w:rsid w:val="0044410F"/>
    <w:rsid w:val="0044478B"/>
    <w:rsid w:val="00446C87"/>
    <w:rsid w:val="00451712"/>
    <w:rsid w:val="00452CDE"/>
    <w:rsid w:val="00454C4D"/>
    <w:rsid w:val="00454C91"/>
    <w:rsid w:val="00456DF6"/>
    <w:rsid w:val="00457431"/>
    <w:rsid w:val="0046305A"/>
    <w:rsid w:val="004644A5"/>
    <w:rsid w:val="0046475F"/>
    <w:rsid w:val="00464785"/>
    <w:rsid w:val="0046488D"/>
    <w:rsid w:val="00464C51"/>
    <w:rsid w:val="004654BA"/>
    <w:rsid w:val="004662EB"/>
    <w:rsid w:val="00466D6D"/>
    <w:rsid w:val="00467D7E"/>
    <w:rsid w:val="00471342"/>
    <w:rsid w:val="00471BAE"/>
    <w:rsid w:val="00473E92"/>
    <w:rsid w:val="004753CF"/>
    <w:rsid w:val="00476935"/>
    <w:rsid w:val="00476FDE"/>
    <w:rsid w:val="00480677"/>
    <w:rsid w:val="004813F0"/>
    <w:rsid w:val="00482B3A"/>
    <w:rsid w:val="004853C8"/>
    <w:rsid w:val="004870B9"/>
    <w:rsid w:val="00487D70"/>
    <w:rsid w:val="004905C4"/>
    <w:rsid w:val="00490A9F"/>
    <w:rsid w:val="004966A7"/>
    <w:rsid w:val="004973A2"/>
    <w:rsid w:val="004A0942"/>
    <w:rsid w:val="004A370E"/>
    <w:rsid w:val="004A4625"/>
    <w:rsid w:val="004A647E"/>
    <w:rsid w:val="004A7037"/>
    <w:rsid w:val="004B0C0F"/>
    <w:rsid w:val="004B11EE"/>
    <w:rsid w:val="004B1FB8"/>
    <w:rsid w:val="004B3646"/>
    <w:rsid w:val="004B3B5D"/>
    <w:rsid w:val="004B5501"/>
    <w:rsid w:val="004B6944"/>
    <w:rsid w:val="004B6D87"/>
    <w:rsid w:val="004B7A20"/>
    <w:rsid w:val="004C115F"/>
    <w:rsid w:val="004C13FF"/>
    <w:rsid w:val="004C5027"/>
    <w:rsid w:val="004C5A0F"/>
    <w:rsid w:val="004C6BA8"/>
    <w:rsid w:val="004C709A"/>
    <w:rsid w:val="004D0655"/>
    <w:rsid w:val="004D2D4D"/>
    <w:rsid w:val="004D4723"/>
    <w:rsid w:val="004D4814"/>
    <w:rsid w:val="004D4B00"/>
    <w:rsid w:val="004D5673"/>
    <w:rsid w:val="004D5A90"/>
    <w:rsid w:val="004D5E41"/>
    <w:rsid w:val="004D5EAB"/>
    <w:rsid w:val="004D720C"/>
    <w:rsid w:val="004E0375"/>
    <w:rsid w:val="004E18C9"/>
    <w:rsid w:val="004E3F5F"/>
    <w:rsid w:val="004E3FEF"/>
    <w:rsid w:val="004E47FA"/>
    <w:rsid w:val="004E4DF4"/>
    <w:rsid w:val="004E5FFB"/>
    <w:rsid w:val="004E6081"/>
    <w:rsid w:val="004E62E9"/>
    <w:rsid w:val="004F00E3"/>
    <w:rsid w:val="004F2705"/>
    <w:rsid w:val="004F290C"/>
    <w:rsid w:val="004F2F6E"/>
    <w:rsid w:val="004F49DA"/>
    <w:rsid w:val="004F4B49"/>
    <w:rsid w:val="00500ACB"/>
    <w:rsid w:val="00501B75"/>
    <w:rsid w:val="00501EB8"/>
    <w:rsid w:val="00502B88"/>
    <w:rsid w:val="00506489"/>
    <w:rsid w:val="00506A80"/>
    <w:rsid w:val="0051155F"/>
    <w:rsid w:val="00511E53"/>
    <w:rsid w:val="00513406"/>
    <w:rsid w:val="00515449"/>
    <w:rsid w:val="005170F0"/>
    <w:rsid w:val="0052650E"/>
    <w:rsid w:val="005273AE"/>
    <w:rsid w:val="005315FB"/>
    <w:rsid w:val="0053165D"/>
    <w:rsid w:val="00532F2F"/>
    <w:rsid w:val="005350E8"/>
    <w:rsid w:val="00535D9E"/>
    <w:rsid w:val="0053600E"/>
    <w:rsid w:val="00536DA3"/>
    <w:rsid w:val="00541950"/>
    <w:rsid w:val="0054269D"/>
    <w:rsid w:val="00543191"/>
    <w:rsid w:val="0054447C"/>
    <w:rsid w:val="00545DFD"/>
    <w:rsid w:val="0054625B"/>
    <w:rsid w:val="00547599"/>
    <w:rsid w:val="00553BF9"/>
    <w:rsid w:val="00562023"/>
    <w:rsid w:val="00563147"/>
    <w:rsid w:val="005663E7"/>
    <w:rsid w:val="005670C2"/>
    <w:rsid w:val="0057030F"/>
    <w:rsid w:val="005703EC"/>
    <w:rsid w:val="0057176A"/>
    <w:rsid w:val="0057202A"/>
    <w:rsid w:val="00572EC4"/>
    <w:rsid w:val="00573700"/>
    <w:rsid w:val="005737D4"/>
    <w:rsid w:val="00573AE5"/>
    <w:rsid w:val="00575AD5"/>
    <w:rsid w:val="00576561"/>
    <w:rsid w:val="005779EB"/>
    <w:rsid w:val="00581E19"/>
    <w:rsid w:val="00582350"/>
    <w:rsid w:val="0058267D"/>
    <w:rsid w:val="005837E1"/>
    <w:rsid w:val="00583DD8"/>
    <w:rsid w:val="0058491E"/>
    <w:rsid w:val="00585697"/>
    <w:rsid w:val="00585F8D"/>
    <w:rsid w:val="00590270"/>
    <w:rsid w:val="00590DD1"/>
    <w:rsid w:val="00591A86"/>
    <w:rsid w:val="00593275"/>
    <w:rsid w:val="00595E45"/>
    <w:rsid w:val="005975CA"/>
    <w:rsid w:val="005A2283"/>
    <w:rsid w:val="005A2D4F"/>
    <w:rsid w:val="005A2D7C"/>
    <w:rsid w:val="005A370C"/>
    <w:rsid w:val="005A3D6E"/>
    <w:rsid w:val="005A3DD1"/>
    <w:rsid w:val="005A4CD6"/>
    <w:rsid w:val="005A5B8E"/>
    <w:rsid w:val="005A60E1"/>
    <w:rsid w:val="005B0969"/>
    <w:rsid w:val="005B1B30"/>
    <w:rsid w:val="005B2096"/>
    <w:rsid w:val="005B56FB"/>
    <w:rsid w:val="005B6F05"/>
    <w:rsid w:val="005C18A1"/>
    <w:rsid w:val="005C24AA"/>
    <w:rsid w:val="005C3041"/>
    <w:rsid w:val="005C5616"/>
    <w:rsid w:val="005D1E0B"/>
    <w:rsid w:val="005D2174"/>
    <w:rsid w:val="005D2A02"/>
    <w:rsid w:val="005D4F61"/>
    <w:rsid w:val="005D555C"/>
    <w:rsid w:val="005D6033"/>
    <w:rsid w:val="005D76E3"/>
    <w:rsid w:val="005E01B7"/>
    <w:rsid w:val="005E0560"/>
    <w:rsid w:val="005E3E5C"/>
    <w:rsid w:val="005E4C22"/>
    <w:rsid w:val="005E58D0"/>
    <w:rsid w:val="005E5DDE"/>
    <w:rsid w:val="005E73BE"/>
    <w:rsid w:val="005E7B50"/>
    <w:rsid w:val="005F4F79"/>
    <w:rsid w:val="005F53E7"/>
    <w:rsid w:val="005F64B4"/>
    <w:rsid w:val="005F7A80"/>
    <w:rsid w:val="006008BE"/>
    <w:rsid w:val="0060227E"/>
    <w:rsid w:val="00603D64"/>
    <w:rsid w:val="00604D86"/>
    <w:rsid w:val="0060650A"/>
    <w:rsid w:val="00607F5D"/>
    <w:rsid w:val="00610F40"/>
    <w:rsid w:val="006115DA"/>
    <w:rsid w:val="00613EFD"/>
    <w:rsid w:val="00616BF4"/>
    <w:rsid w:val="00617F08"/>
    <w:rsid w:val="006204D0"/>
    <w:rsid w:val="00620632"/>
    <w:rsid w:val="00620888"/>
    <w:rsid w:val="0062380F"/>
    <w:rsid w:val="006275AC"/>
    <w:rsid w:val="006300C1"/>
    <w:rsid w:val="00630356"/>
    <w:rsid w:val="00633071"/>
    <w:rsid w:val="00633F1F"/>
    <w:rsid w:val="00636B9A"/>
    <w:rsid w:val="006449CD"/>
    <w:rsid w:val="00645FBB"/>
    <w:rsid w:val="006479E8"/>
    <w:rsid w:val="00650C39"/>
    <w:rsid w:val="00654E1A"/>
    <w:rsid w:val="00654F9F"/>
    <w:rsid w:val="00656224"/>
    <w:rsid w:val="00656355"/>
    <w:rsid w:val="006568E1"/>
    <w:rsid w:val="006576B6"/>
    <w:rsid w:val="0066017B"/>
    <w:rsid w:val="00661167"/>
    <w:rsid w:val="006614DA"/>
    <w:rsid w:val="006616AE"/>
    <w:rsid w:val="00662724"/>
    <w:rsid w:val="00664CBA"/>
    <w:rsid w:val="00665310"/>
    <w:rsid w:val="00666A65"/>
    <w:rsid w:val="00672192"/>
    <w:rsid w:val="00676388"/>
    <w:rsid w:val="0068260A"/>
    <w:rsid w:val="00682EC5"/>
    <w:rsid w:val="0068595E"/>
    <w:rsid w:val="006872D9"/>
    <w:rsid w:val="006873AE"/>
    <w:rsid w:val="00690217"/>
    <w:rsid w:val="006908C4"/>
    <w:rsid w:val="006913A4"/>
    <w:rsid w:val="0069140B"/>
    <w:rsid w:val="00692BFE"/>
    <w:rsid w:val="0069354B"/>
    <w:rsid w:val="00693920"/>
    <w:rsid w:val="006948F9"/>
    <w:rsid w:val="00695635"/>
    <w:rsid w:val="006956E4"/>
    <w:rsid w:val="006965E5"/>
    <w:rsid w:val="00697382"/>
    <w:rsid w:val="00697BC8"/>
    <w:rsid w:val="006A5BA3"/>
    <w:rsid w:val="006A6516"/>
    <w:rsid w:val="006A69A9"/>
    <w:rsid w:val="006B25B0"/>
    <w:rsid w:val="006B3755"/>
    <w:rsid w:val="006B42A1"/>
    <w:rsid w:val="006B4E31"/>
    <w:rsid w:val="006B7C03"/>
    <w:rsid w:val="006C3195"/>
    <w:rsid w:val="006C4568"/>
    <w:rsid w:val="006C5387"/>
    <w:rsid w:val="006C7E72"/>
    <w:rsid w:val="006D09C5"/>
    <w:rsid w:val="006D3421"/>
    <w:rsid w:val="006D5467"/>
    <w:rsid w:val="006D7F97"/>
    <w:rsid w:val="006E14BB"/>
    <w:rsid w:val="006E24E2"/>
    <w:rsid w:val="006E3840"/>
    <w:rsid w:val="006E4094"/>
    <w:rsid w:val="006E4894"/>
    <w:rsid w:val="006E4FCE"/>
    <w:rsid w:val="006E5466"/>
    <w:rsid w:val="006E54E5"/>
    <w:rsid w:val="006E558A"/>
    <w:rsid w:val="006E5D88"/>
    <w:rsid w:val="006E66C8"/>
    <w:rsid w:val="006E73B5"/>
    <w:rsid w:val="006F0E79"/>
    <w:rsid w:val="006F2820"/>
    <w:rsid w:val="006F2F3E"/>
    <w:rsid w:val="006F3225"/>
    <w:rsid w:val="006F46E8"/>
    <w:rsid w:val="006F5A04"/>
    <w:rsid w:val="006F7672"/>
    <w:rsid w:val="006F769A"/>
    <w:rsid w:val="00701E64"/>
    <w:rsid w:val="00703052"/>
    <w:rsid w:val="00703C87"/>
    <w:rsid w:val="00704EC3"/>
    <w:rsid w:val="00706967"/>
    <w:rsid w:val="00707850"/>
    <w:rsid w:val="00710AA2"/>
    <w:rsid w:val="007112FC"/>
    <w:rsid w:val="00712339"/>
    <w:rsid w:val="00714C8B"/>
    <w:rsid w:val="00724038"/>
    <w:rsid w:val="00724D22"/>
    <w:rsid w:val="00725F3A"/>
    <w:rsid w:val="007301CA"/>
    <w:rsid w:val="007304B6"/>
    <w:rsid w:val="007313B0"/>
    <w:rsid w:val="007315AE"/>
    <w:rsid w:val="007315FA"/>
    <w:rsid w:val="00731A96"/>
    <w:rsid w:val="00733404"/>
    <w:rsid w:val="00733805"/>
    <w:rsid w:val="00734453"/>
    <w:rsid w:val="0073606D"/>
    <w:rsid w:val="00736ED1"/>
    <w:rsid w:val="00737753"/>
    <w:rsid w:val="00740FAD"/>
    <w:rsid w:val="00741802"/>
    <w:rsid w:val="00742072"/>
    <w:rsid w:val="00742EDD"/>
    <w:rsid w:val="00744B10"/>
    <w:rsid w:val="007469C4"/>
    <w:rsid w:val="00747954"/>
    <w:rsid w:val="00751121"/>
    <w:rsid w:val="00751335"/>
    <w:rsid w:val="007546E5"/>
    <w:rsid w:val="0075675F"/>
    <w:rsid w:val="00757A70"/>
    <w:rsid w:val="0076375E"/>
    <w:rsid w:val="00764D0A"/>
    <w:rsid w:val="00764DA0"/>
    <w:rsid w:val="007653E5"/>
    <w:rsid w:val="00765FBE"/>
    <w:rsid w:val="007736EF"/>
    <w:rsid w:val="007760C2"/>
    <w:rsid w:val="00776317"/>
    <w:rsid w:val="00783538"/>
    <w:rsid w:val="00783675"/>
    <w:rsid w:val="00791601"/>
    <w:rsid w:val="0079261B"/>
    <w:rsid w:val="00792F9E"/>
    <w:rsid w:val="00793A18"/>
    <w:rsid w:val="00793E90"/>
    <w:rsid w:val="00793EA9"/>
    <w:rsid w:val="00794AC7"/>
    <w:rsid w:val="00794ADA"/>
    <w:rsid w:val="00794D64"/>
    <w:rsid w:val="007951B5"/>
    <w:rsid w:val="007961A9"/>
    <w:rsid w:val="007970BC"/>
    <w:rsid w:val="0079788A"/>
    <w:rsid w:val="007A0C13"/>
    <w:rsid w:val="007A3012"/>
    <w:rsid w:val="007A6FAF"/>
    <w:rsid w:val="007A70BE"/>
    <w:rsid w:val="007A71F1"/>
    <w:rsid w:val="007A7BBD"/>
    <w:rsid w:val="007B1ADF"/>
    <w:rsid w:val="007B2553"/>
    <w:rsid w:val="007B2979"/>
    <w:rsid w:val="007B53A0"/>
    <w:rsid w:val="007B5F10"/>
    <w:rsid w:val="007B739C"/>
    <w:rsid w:val="007B7BF0"/>
    <w:rsid w:val="007B7F39"/>
    <w:rsid w:val="007C11D6"/>
    <w:rsid w:val="007C5972"/>
    <w:rsid w:val="007C6868"/>
    <w:rsid w:val="007C6D11"/>
    <w:rsid w:val="007C7A58"/>
    <w:rsid w:val="007D012B"/>
    <w:rsid w:val="007D27DF"/>
    <w:rsid w:val="007D38DB"/>
    <w:rsid w:val="007D3A52"/>
    <w:rsid w:val="007D3BAC"/>
    <w:rsid w:val="007D3D9C"/>
    <w:rsid w:val="007D444B"/>
    <w:rsid w:val="007D470D"/>
    <w:rsid w:val="007D6641"/>
    <w:rsid w:val="007D77D6"/>
    <w:rsid w:val="007E2375"/>
    <w:rsid w:val="007E4566"/>
    <w:rsid w:val="007E46E8"/>
    <w:rsid w:val="007E6BA9"/>
    <w:rsid w:val="007F1982"/>
    <w:rsid w:val="007F24C2"/>
    <w:rsid w:val="007F4500"/>
    <w:rsid w:val="007F51F1"/>
    <w:rsid w:val="00800AB4"/>
    <w:rsid w:val="00802216"/>
    <w:rsid w:val="0080476C"/>
    <w:rsid w:val="00804CBB"/>
    <w:rsid w:val="00804E39"/>
    <w:rsid w:val="00806095"/>
    <w:rsid w:val="008063D8"/>
    <w:rsid w:val="008118B5"/>
    <w:rsid w:val="00815CA8"/>
    <w:rsid w:val="00815D58"/>
    <w:rsid w:val="00815E23"/>
    <w:rsid w:val="00816125"/>
    <w:rsid w:val="0082051B"/>
    <w:rsid w:val="00830E9A"/>
    <w:rsid w:val="00831320"/>
    <w:rsid w:val="00834D7D"/>
    <w:rsid w:val="00836A74"/>
    <w:rsid w:val="00837412"/>
    <w:rsid w:val="00837DA5"/>
    <w:rsid w:val="0084008E"/>
    <w:rsid w:val="00842CCD"/>
    <w:rsid w:val="00845302"/>
    <w:rsid w:val="00852C54"/>
    <w:rsid w:val="00854F07"/>
    <w:rsid w:val="008635A7"/>
    <w:rsid w:val="008640A8"/>
    <w:rsid w:val="00865613"/>
    <w:rsid w:val="008669C8"/>
    <w:rsid w:val="00870E9B"/>
    <w:rsid w:val="00871F48"/>
    <w:rsid w:val="008735A2"/>
    <w:rsid w:val="00874374"/>
    <w:rsid w:val="008749D0"/>
    <w:rsid w:val="008752EE"/>
    <w:rsid w:val="008758F3"/>
    <w:rsid w:val="00875E55"/>
    <w:rsid w:val="0087721D"/>
    <w:rsid w:val="0087755E"/>
    <w:rsid w:val="008810B2"/>
    <w:rsid w:val="00882FCA"/>
    <w:rsid w:val="008831D6"/>
    <w:rsid w:val="00883244"/>
    <w:rsid w:val="008847CA"/>
    <w:rsid w:val="00885162"/>
    <w:rsid w:val="00887BAB"/>
    <w:rsid w:val="00890D9A"/>
    <w:rsid w:val="00894555"/>
    <w:rsid w:val="008951C9"/>
    <w:rsid w:val="008958D2"/>
    <w:rsid w:val="00897975"/>
    <w:rsid w:val="008A2C35"/>
    <w:rsid w:val="008A438D"/>
    <w:rsid w:val="008A5481"/>
    <w:rsid w:val="008A60F9"/>
    <w:rsid w:val="008B160D"/>
    <w:rsid w:val="008B2483"/>
    <w:rsid w:val="008B2BB8"/>
    <w:rsid w:val="008B666F"/>
    <w:rsid w:val="008B7B3D"/>
    <w:rsid w:val="008C119D"/>
    <w:rsid w:val="008C30DA"/>
    <w:rsid w:val="008C341B"/>
    <w:rsid w:val="008C47E6"/>
    <w:rsid w:val="008C4D20"/>
    <w:rsid w:val="008C6C6A"/>
    <w:rsid w:val="008C7718"/>
    <w:rsid w:val="008C7778"/>
    <w:rsid w:val="008C7DFF"/>
    <w:rsid w:val="008D02E1"/>
    <w:rsid w:val="008D0A5F"/>
    <w:rsid w:val="008D0F3F"/>
    <w:rsid w:val="008D735A"/>
    <w:rsid w:val="008E08AD"/>
    <w:rsid w:val="008E2DD6"/>
    <w:rsid w:val="008E3E2D"/>
    <w:rsid w:val="008E58DC"/>
    <w:rsid w:val="008E5912"/>
    <w:rsid w:val="008E5B5E"/>
    <w:rsid w:val="008E61E5"/>
    <w:rsid w:val="008E6983"/>
    <w:rsid w:val="008E702E"/>
    <w:rsid w:val="008E7322"/>
    <w:rsid w:val="008F0B93"/>
    <w:rsid w:val="008F1704"/>
    <w:rsid w:val="008F1E8E"/>
    <w:rsid w:val="008F2139"/>
    <w:rsid w:val="008F2DAC"/>
    <w:rsid w:val="008F63DF"/>
    <w:rsid w:val="00902F42"/>
    <w:rsid w:val="00904F6D"/>
    <w:rsid w:val="00905594"/>
    <w:rsid w:val="0090735B"/>
    <w:rsid w:val="009105D4"/>
    <w:rsid w:val="00910693"/>
    <w:rsid w:val="00910E27"/>
    <w:rsid w:val="009129A8"/>
    <w:rsid w:val="00912F56"/>
    <w:rsid w:val="00916C5C"/>
    <w:rsid w:val="00916F11"/>
    <w:rsid w:val="009172FD"/>
    <w:rsid w:val="0091793C"/>
    <w:rsid w:val="0092083B"/>
    <w:rsid w:val="00921A0A"/>
    <w:rsid w:val="00921BB5"/>
    <w:rsid w:val="00921C72"/>
    <w:rsid w:val="009233F5"/>
    <w:rsid w:val="0092383C"/>
    <w:rsid w:val="00924EF7"/>
    <w:rsid w:val="00925714"/>
    <w:rsid w:val="009262F5"/>
    <w:rsid w:val="00927AAE"/>
    <w:rsid w:val="009312A5"/>
    <w:rsid w:val="009315A1"/>
    <w:rsid w:val="00934273"/>
    <w:rsid w:val="00934A48"/>
    <w:rsid w:val="00937114"/>
    <w:rsid w:val="00937D59"/>
    <w:rsid w:val="0094042D"/>
    <w:rsid w:val="009413A4"/>
    <w:rsid w:val="00942218"/>
    <w:rsid w:val="00942EE9"/>
    <w:rsid w:val="0094566C"/>
    <w:rsid w:val="009457F5"/>
    <w:rsid w:val="00945FE7"/>
    <w:rsid w:val="009463B6"/>
    <w:rsid w:val="009478C4"/>
    <w:rsid w:val="009515AA"/>
    <w:rsid w:val="00957462"/>
    <w:rsid w:val="00960093"/>
    <w:rsid w:val="009607E5"/>
    <w:rsid w:val="009607FE"/>
    <w:rsid w:val="00961C3A"/>
    <w:rsid w:val="009623B8"/>
    <w:rsid w:val="009646E2"/>
    <w:rsid w:val="00965517"/>
    <w:rsid w:val="00966674"/>
    <w:rsid w:val="009673C5"/>
    <w:rsid w:val="00971646"/>
    <w:rsid w:val="00971982"/>
    <w:rsid w:val="00972634"/>
    <w:rsid w:val="00973DE4"/>
    <w:rsid w:val="00974F22"/>
    <w:rsid w:val="00977F8D"/>
    <w:rsid w:val="0098046B"/>
    <w:rsid w:val="009812D3"/>
    <w:rsid w:val="00981651"/>
    <w:rsid w:val="0098191A"/>
    <w:rsid w:val="00982B3F"/>
    <w:rsid w:val="00982D6C"/>
    <w:rsid w:val="00984190"/>
    <w:rsid w:val="009854B4"/>
    <w:rsid w:val="00985A05"/>
    <w:rsid w:val="00985A0D"/>
    <w:rsid w:val="00985F9B"/>
    <w:rsid w:val="009875C3"/>
    <w:rsid w:val="00991F51"/>
    <w:rsid w:val="00993704"/>
    <w:rsid w:val="00993F1F"/>
    <w:rsid w:val="00994772"/>
    <w:rsid w:val="00996B83"/>
    <w:rsid w:val="0099707A"/>
    <w:rsid w:val="00997B7E"/>
    <w:rsid w:val="00997D32"/>
    <w:rsid w:val="009A072E"/>
    <w:rsid w:val="009A0F1A"/>
    <w:rsid w:val="009A1B30"/>
    <w:rsid w:val="009A29F7"/>
    <w:rsid w:val="009A385F"/>
    <w:rsid w:val="009A4D49"/>
    <w:rsid w:val="009A5C1E"/>
    <w:rsid w:val="009B1AE7"/>
    <w:rsid w:val="009B3CF9"/>
    <w:rsid w:val="009B3D41"/>
    <w:rsid w:val="009B53B1"/>
    <w:rsid w:val="009B6C06"/>
    <w:rsid w:val="009B6FCA"/>
    <w:rsid w:val="009C0F3D"/>
    <w:rsid w:val="009C15DC"/>
    <w:rsid w:val="009C19FD"/>
    <w:rsid w:val="009C2458"/>
    <w:rsid w:val="009C38D8"/>
    <w:rsid w:val="009C67DB"/>
    <w:rsid w:val="009C6C4F"/>
    <w:rsid w:val="009D01CA"/>
    <w:rsid w:val="009D1EFB"/>
    <w:rsid w:val="009D35A5"/>
    <w:rsid w:val="009D4638"/>
    <w:rsid w:val="009D57F9"/>
    <w:rsid w:val="009D7002"/>
    <w:rsid w:val="009E0A4F"/>
    <w:rsid w:val="009E165D"/>
    <w:rsid w:val="009E7DB4"/>
    <w:rsid w:val="009F09CE"/>
    <w:rsid w:val="009F40E8"/>
    <w:rsid w:val="009F47CE"/>
    <w:rsid w:val="009F64C6"/>
    <w:rsid w:val="009F77C2"/>
    <w:rsid w:val="00A01C10"/>
    <w:rsid w:val="00A01D32"/>
    <w:rsid w:val="00A0273B"/>
    <w:rsid w:val="00A02810"/>
    <w:rsid w:val="00A03F24"/>
    <w:rsid w:val="00A07D9F"/>
    <w:rsid w:val="00A1026F"/>
    <w:rsid w:val="00A128D2"/>
    <w:rsid w:val="00A12937"/>
    <w:rsid w:val="00A13CA0"/>
    <w:rsid w:val="00A15510"/>
    <w:rsid w:val="00A17C1E"/>
    <w:rsid w:val="00A20146"/>
    <w:rsid w:val="00A205B8"/>
    <w:rsid w:val="00A23099"/>
    <w:rsid w:val="00A240FC"/>
    <w:rsid w:val="00A24B4B"/>
    <w:rsid w:val="00A25AF9"/>
    <w:rsid w:val="00A27FF1"/>
    <w:rsid w:val="00A3181A"/>
    <w:rsid w:val="00A321C7"/>
    <w:rsid w:val="00A327B6"/>
    <w:rsid w:val="00A401F4"/>
    <w:rsid w:val="00A40688"/>
    <w:rsid w:val="00A41038"/>
    <w:rsid w:val="00A410AE"/>
    <w:rsid w:val="00A43BA0"/>
    <w:rsid w:val="00A44219"/>
    <w:rsid w:val="00A45413"/>
    <w:rsid w:val="00A46C03"/>
    <w:rsid w:val="00A46D70"/>
    <w:rsid w:val="00A47857"/>
    <w:rsid w:val="00A52CE1"/>
    <w:rsid w:val="00A52D0B"/>
    <w:rsid w:val="00A534F1"/>
    <w:rsid w:val="00A5736B"/>
    <w:rsid w:val="00A5768C"/>
    <w:rsid w:val="00A654FA"/>
    <w:rsid w:val="00A660E3"/>
    <w:rsid w:val="00A66241"/>
    <w:rsid w:val="00A66710"/>
    <w:rsid w:val="00A67EE3"/>
    <w:rsid w:val="00A709B1"/>
    <w:rsid w:val="00A7358A"/>
    <w:rsid w:val="00A7473A"/>
    <w:rsid w:val="00A76D3A"/>
    <w:rsid w:val="00A80850"/>
    <w:rsid w:val="00A80857"/>
    <w:rsid w:val="00A817F8"/>
    <w:rsid w:val="00A81D95"/>
    <w:rsid w:val="00A823CC"/>
    <w:rsid w:val="00A83DAE"/>
    <w:rsid w:val="00A84C95"/>
    <w:rsid w:val="00A94096"/>
    <w:rsid w:val="00A942CD"/>
    <w:rsid w:val="00A9533B"/>
    <w:rsid w:val="00A95638"/>
    <w:rsid w:val="00A96666"/>
    <w:rsid w:val="00A96945"/>
    <w:rsid w:val="00A974C8"/>
    <w:rsid w:val="00A97CF4"/>
    <w:rsid w:val="00AA37C3"/>
    <w:rsid w:val="00AA3A10"/>
    <w:rsid w:val="00AA6D1E"/>
    <w:rsid w:val="00AA74ED"/>
    <w:rsid w:val="00AB13C5"/>
    <w:rsid w:val="00AB4D58"/>
    <w:rsid w:val="00AB5A21"/>
    <w:rsid w:val="00AB634F"/>
    <w:rsid w:val="00AB7D59"/>
    <w:rsid w:val="00AC0D42"/>
    <w:rsid w:val="00AC1BCF"/>
    <w:rsid w:val="00AC1E39"/>
    <w:rsid w:val="00AC232F"/>
    <w:rsid w:val="00AC2EBC"/>
    <w:rsid w:val="00AC38F3"/>
    <w:rsid w:val="00AC4A8D"/>
    <w:rsid w:val="00AC4D71"/>
    <w:rsid w:val="00AC62A6"/>
    <w:rsid w:val="00AD1A7A"/>
    <w:rsid w:val="00AD1E6F"/>
    <w:rsid w:val="00AD3723"/>
    <w:rsid w:val="00AD4497"/>
    <w:rsid w:val="00AD46E0"/>
    <w:rsid w:val="00AD74C7"/>
    <w:rsid w:val="00AE18CD"/>
    <w:rsid w:val="00AE27B4"/>
    <w:rsid w:val="00AE2D7A"/>
    <w:rsid w:val="00AE32ED"/>
    <w:rsid w:val="00AE45C7"/>
    <w:rsid w:val="00AE4F2A"/>
    <w:rsid w:val="00AE623B"/>
    <w:rsid w:val="00AE7665"/>
    <w:rsid w:val="00AF2C18"/>
    <w:rsid w:val="00AF42CD"/>
    <w:rsid w:val="00AF5445"/>
    <w:rsid w:val="00AF5F4A"/>
    <w:rsid w:val="00AF6231"/>
    <w:rsid w:val="00AF62D8"/>
    <w:rsid w:val="00AF650F"/>
    <w:rsid w:val="00AF69E0"/>
    <w:rsid w:val="00AF6C5A"/>
    <w:rsid w:val="00AF7F2F"/>
    <w:rsid w:val="00B0262B"/>
    <w:rsid w:val="00B02C72"/>
    <w:rsid w:val="00B02D37"/>
    <w:rsid w:val="00B047C3"/>
    <w:rsid w:val="00B05233"/>
    <w:rsid w:val="00B062DC"/>
    <w:rsid w:val="00B1037B"/>
    <w:rsid w:val="00B1038F"/>
    <w:rsid w:val="00B10C83"/>
    <w:rsid w:val="00B12C81"/>
    <w:rsid w:val="00B137BE"/>
    <w:rsid w:val="00B142ED"/>
    <w:rsid w:val="00B143AF"/>
    <w:rsid w:val="00B14470"/>
    <w:rsid w:val="00B163E0"/>
    <w:rsid w:val="00B17A7B"/>
    <w:rsid w:val="00B21250"/>
    <w:rsid w:val="00B219E4"/>
    <w:rsid w:val="00B221DB"/>
    <w:rsid w:val="00B229DA"/>
    <w:rsid w:val="00B237F5"/>
    <w:rsid w:val="00B31922"/>
    <w:rsid w:val="00B31CB6"/>
    <w:rsid w:val="00B321B7"/>
    <w:rsid w:val="00B334FF"/>
    <w:rsid w:val="00B3350A"/>
    <w:rsid w:val="00B33E34"/>
    <w:rsid w:val="00B343DC"/>
    <w:rsid w:val="00B34784"/>
    <w:rsid w:val="00B35822"/>
    <w:rsid w:val="00B36036"/>
    <w:rsid w:val="00B378E2"/>
    <w:rsid w:val="00B40A21"/>
    <w:rsid w:val="00B4145C"/>
    <w:rsid w:val="00B42763"/>
    <w:rsid w:val="00B43202"/>
    <w:rsid w:val="00B459E6"/>
    <w:rsid w:val="00B45F9C"/>
    <w:rsid w:val="00B47117"/>
    <w:rsid w:val="00B513B2"/>
    <w:rsid w:val="00B51DE6"/>
    <w:rsid w:val="00B52240"/>
    <w:rsid w:val="00B54475"/>
    <w:rsid w:val="00B549C1"/>
    <w:rsid w:val="00B566C3"/>
    <w:rsid w:val="00B57261"/>
    <w:rsid w:val="00B60776"/>
    <w:rsid w:val="00B62F6E"/>
    <w:rsid w:val="00B636F7"/>
    <w:rsid w:val="00B66E25"/>
    <w:rsid w:val="00B71282"/>
    <w:rsid w:val="00B7181F"/>
    <w:rsid w:val="00B723E9"/>
    <w:rsid w:val="00B7253C"/>
    <w:rsid w:val="00B72AC4"/>
    <w:rsid w:val="00B74AC1"/>
    <w:rsid w:val="00B75216"/>
    <w:rsid w:val="00B76442"/>
    <w:rsid w:val="00B83D8F"/>
    <w:rsid w:val="00B83F4B"/>
    <w:rsid w:val="00B85958"/>
    <w:rsid w:val="00B85DA6"/>
    <w:rsid w:val="00B8610D"/>
    <w:rsid w:val="00B8703D"/>
    <w:rsid w:val="00B90DC2"/>
    <w:rsid w:val="00B93BB4"/>
    <w:rsid w:val="00B94111"/>
    <w:rsid w:val="00B96893"/>
    <w:rsid w:val="00B97C37"/>
    <w:rsid w:val="00BA0D30"/>
    <w:rsid w:val="00BA26CE"/>
    <w:rsid w:val="00BA4B32"/>
    <w:rsid w:val="00BA60DA"/>
    <w:rsid w:val="00BA6733"/>
    <w:rsid w:val="00BA73FE"/>
    <w:rsid w:val="00BB179F"/>
    <w:rsid w:val="00BB4EB9"/>
    <w:rsid w:val="00BB5385"/>
    <w:rsid w:val="00BB563C"/>
    <w:rsid w:val="00BB67C5"/>
    <w:rsid w:val="00BB7686"/>
    <w:rsid w:val="00BC1026"/>
    <w:rsid w:val="00BC26B1"/>
    <w:rsid w:val="00BC2E2B"/>
    <w:rsid w:val="00BC7280"/>
    <w:rsid w:val="00BD18E2"/>
    <w:rsid w:val="00BD2A8D"/>
    <w:rsid w:val="00BD335D"/>
    <w:rsid w:val="00BD3EF4"/>
    <w:rsid w:val="00BD49C3"/>
    <w:rsid w:val="00BD57D8"/>
    <w:rsid w:val="00BD6C8C"/>
    <w:rsid w:val="00BE0147"/>
    <w:rsid w:val="00BE375B"/>
    <w:rsid w:val="00BE4B23"/>
    <w:rsid w:val="00BE67F8"/>
    <w:rsid w:val="00BE6932"/>
    <w:rsid w:val="00BE6E59"/>
    <w:rsid w:val="00BF0F4F"/>
    <w:rsid w:val="00BF1685"/>
    <w:rsid w:val="00BF2BE0"/>
    <w:rsid w:val="00BF3B95"/>
    <w:rsid w:val="00BF4A20"/>
    <w:rsid w:val="00BF7B40"/>
    <w:rsid w:val="00C04DD6"/>
    <w:rsid w:val="00C11DD8"/>
    <w:rsid w:val="00C13208"/>
    <w:rsid w:val="00C1378B"/>
    <w:rsid w:val="00C13C73"/>
    <w:rsid w:val="00C21233"/>
    <w:rsid w:val="00C2129C"/>
    <w:rsid w:val="00C224CF"/>
    <w:rsid w:val="00C243D2"/>
    <w:rsid w:val="00C25140"/>
    <w:rsid w:val="00C25DC5"/>
    <w:rsid w:val="00C31D90"/>
    <w:rsid w:val="00C33209"/>
    <w:rsid w:val="00C357CE"/>
    <w:rsid w:val="00C366DD"/>
    <w:rsid w:val="00C37554"/>
    <w:rsid w:val="00C411A7"/>
    <w:rsid w:val="00C4382C"/>
    <w:rsid w:val="00C46146"/>
    <w:rsid w:val="00C46800"/>
    <w:rsid w:val="00C52578"/>
    <w:rsid w:val="00C53CA5"/>
    <w:rsid w:val="00C5445B"/>
    <w:rsid w:val="00C56A09"/>
    <w:rsid w:val="00C57348"/>
    <w:rsid w:val="00C600B1"/>
    <w:rsid w:val="00C72883"/>
    <w:rsid w:val="00C72FC5"/>
    <w:rsid w:val="00C7436C"/>
    <w:rsid w:val="00C75135"/>
    <w:rsid w:val="00C752FE"/>
    <w:rsid w:val="00C76285"/>
    <w:rsid w:val="00C76A64"/>
    <w:rsid w:val="00C81656"/>
    <w:rsid w:val="00C87371"/>
    <w:rsid w:val="00C907F7"/>
    <w:rsid w:val="00C910B8"/>
    <w:rsid w:val="00C91233"/>
    <w:rsid w:val="00C921E1"/>
    <w:rsid w:val="00C923AB"/>
    <w:rsid w:val="00C92760"/>
    <w:rsid w:val="00C932B6"/>
    <w:rsid w:val="00C93381"/>
    <w:rsid w:val="00C9468A"/>
    <w:rsid w:val="00C958CF"/>
    <w:rsid w:val="00C95CC2"/>
    <w:rsid w:val="00C97014"/>
    <w:rsid w:val="00C972EA"/>
    <w:rsid w:val="00CA0399"/>
    <w:rsid w:val="00CA03F1"/>
    <w:rsid w:val="00CA0C57"/>
    <w:rsid w:val="00CA2929"/>
    <w:rsid w:val="00CA3A2D"/>
    <w:rsid w:val="00CA542D"/>
    <w:rsid w:val="00CA5657"/>
    <w:rsid w:val="00CA574B"/>
    <w:rsid w:val="00CA62B6"/>
    <w:rsid w:val="00CB39C7"/>
    <w:rsid w:val="00CB6442"/>
    <w:rsid w:val="00CB6549"/>
    <w:rsid w:val="00CC17FD"/>
    <w:rsid w:val="00CC1F15"/>
    <w:rsid w:val="00CC2227"/>
    <w:rsid w:val="00CC52E9"/>
    <w:rsid w:val="00CC645B"/>
    <w:rsid w:val="00CC7082"/>
    <w:rsid w:val="00CD212D"/>
    <w:rsid w:val="00CD446F"/>
    <w:rsid w:val="00CD4646"/>
    <w:rsid w:val="00CD4A9C"/>
    <w:rsid w:val="00CD4EF3"/>
    <w:rsid w:val="00CD6572"/>
    <w:rsid w:val="00CE0B8C"/>
    <w:rsid w:val="00CE0DE8"/>
    <w:rsid w:val="00CE45A2"/>
    <w:rsid w:val="00CF06A3"/>
    <w:rsid w:val="00CF0B43"/>
    <w:rsid w:val="00CF1CE2"/>
    <w:rsid w:val="00CF20BD"/>
    <w:rsid w:val="00CF3FD6"/>
    <w:rsid w:val="00CF4001"/>
    <w:rsid w:val="00CF5F31"/>
    <w:rsid w:val="00CF694E"/>
    <w:rsid w:val="00D02CC2"/>
    <w:rsid w:val="00D02E5B"/>
    <w:rsid w:val="00D05DDD"/>
    <w:rsid w:val="00D05EFA"/>
    <w:rsid w:val="00D064E3"/>
    <w:rsid w:val="00D06935"/>
    <w:rsid w:val="00D07018"/>
    <w:rsid w:val="00D108CF"/>
    <w:rsid w:val="00D1209E"/>
    <w:rsid w:val="00D12AB5"/>
    <w:rsid w:val="00D1396E"/>
    <w:rsid w:val="00D153E7"/>
    <w:rsid w:val="00D17677"/>
    <w:rsid w:val="00D179A7"/>
    <w:rsid w:val="00D17E22"/>
    <w:rsid w:val="00D244B7"/>
    <w:rsid w:val="00D25502"/>
    <w:rsid w:val="00D26A99"/>
    <w:rsid w:val="00D307D5"/>
    <w:rsid w:val="00D32822"/>
    <w:rsid w:val="00D344ED"/>
    <w:rsid w:val="00D34E43"/>
    <w:rsid w:val="00D3793A"/>
    <w:rsid w:val="00D40691"/>
    <w:rsid w:val="00D41DF4"/>
    <w:rsid w:val="00D427C7"/>
    <w:rsid w:val="00D44BCD"/>
    <w:rsid w:val="00D50008"/>
    <w:rsid w:val="00D5092D"/>
    <w:rsid w:val="00D554AA"/>
    <w:rsid w:val="00D56F79"/>
    <w:rsid w:val="00D57462"/>
    <w:rsid w:val="00D57B06"/>
    <w:rsid w:val="00D61453"/>
    <w:rsid w:val="00D617F2"/>
    <w:rsid w:val="00D62730"/>
    <w:rsid w:val="00D7076C"/>
    <w:rsid w:val="00D724E5"/>
    <w:rsid w:val="00D734CA"/>
    <w:rsid w:val="00D74AD9"/>
    <w:rsid w:val="00D74B03"/>
    <w:rsid w:val="00D77805"/>
    <w:rsid w:val="00D77A21"/>
    <w:rsid w:val="00D852AC"/>
    <w:rsid w:val="00D85D70"/>
    <w:rsid w:val="00D90AF0"/>
    <w:rsid w:val="00D93006"/>
    <w:rsid w:val="00D9408F"/>
    <w:rsid w:val="00DA07E1"/>
    <w:rsid w:val="00DA1B6F"/>
    <w:rsid w:val="00DA32C6"/>
    <w:rsid w:val="00DA39C3"/>
    <w:rsid w:val="00DA3B07"/>
    <w:rsid w:val="00DA654D"/>
    <w:rsid w:val="00DB2DEE"/>
    <w:rsid w:val="00DB36BB"/>
    <w:rsid w:val="00DB5D9F"/>
    <w:rsid w:val="00DB6610"/>
    <w:rsid w:val="00DB7F24"/>
    <w:rsid w:val="00DC270A"/>
    <w:rsid w:val="00DC2F47"/>
    <w:rsid w:val="00DC3AED"/>
    <w:rsid w:val="00DC3DC2"/>
    <w:rsid w:val="00DC6D41"/>
    <w:rsid w:val="00DC6E49"/>
    <w:rsid w:val="00DD0BC3"/>
    <w:rsid w:val="00DD2F74"/>
    <w:rsid w:val="00DD418C"/>
    <w:rsid w:val="00DE0417"/>
    <w:rsid w:val="00DE1AA1"/>
    <w:rsid w:val="00DE1BAB"/>
    <w:rsid w:val="00DE726B"/>
    <w:rsid w:val="00DE73E9"/>
    <w:rsid w:val="00DE768A"/>
    <w:rsid w:val="00DF1059"/>
    <w:rsid w:val="00DF3BE9"/>
    <w:rsid w:val="00DF645B"/>
    <w:rsid w:val="00E000F4"/>
    <w:rsid w:val="00E01F9C"/>
    <w:rsid w:val="00E05285"/>
    <w:rsid w:val="00E06499"/>
    <w:rsid w:val="00E11520"/>
    <w:rsid w:val="00E11864"/>
    <w:rsid w:val="00E1274E"/>
    <w:rsid w:val="00E12B3A"/>
    <w:rsid w:val="00E132C2"/>
    <w:rsid w:val="00E137E0"/>
    <w:rsid w:val="00E158A3"/>
    <w:rsid w:val="00E16B46"/>
    <w:rsid w:val="00E172D3"/>
    <w:rsid w:val="00E20133"/>
    <w:rsid w:val="00E20619"/>
    <w:rsid w:val="00E208D6"/>
    <w:rsid w:val="00E20A59"/>
    <w:rsid w:val="00E22433"/>
    <w:rsid w:val="00E229A5"/>
    <w:rsid w:val="00E24045"/>
    <w:rsid w:val="00E2424D"/>
    <w:rsid w:val="00E27E65"/>
    <w:rsid w:val="00E308BC"/>
    <w:rsid w:val="00E31BA3"/>
    <w:rsid w:val="00E325CD"/>
    <w:rsid w:val="00E33D0D"/>
    <w:rsid w:val="00E3420E"/>
    <w:rsid w:val="00E37B30"/>
    <w:rsid w:val="00E40A31"/>
    <w:rsid w:val="00E419EE"/>
    <w:rsid w:val="00E4435E"/>
    <w:rsid w:val="00E44D41"/>
    <w:rsid w:val="00E453FF"/>
    <w:rsid w:val="00E51488"/>
    <w:rsid w:val="00E52535"/>
    <w:rsid w:val="00E52CE6"/>
    <w:rsid w:val="00E531F3"/>
    <w:rsid w:val="00E56890"/>
    <w:rsid w:val="00E56973"/>
    <w:rsid w:val="00E6030A"/>
    <w:rsid w:val="00E61033"/>
    <w:rsid w:val="00E617C7"/>
    <w:rsid w:val="00E63556"/>
    <w:rsid w:val="00E63CD5"/>
    <w:rsid w:val="00E700C7"/>
    <w:rsid w:val="00E7039B"/>
    <w:rsid w:val="00E71D4F"/>
    <w:rsid w:val="00E72551"/>
    <w:rsid w:val="00E72ECD"/>
    <w:rsid w:val="00E7368A"/>
    <w:rsid w:val="00E74EFF"/>
    <w:rsid w:val="00E75199"/>
    <w:rsid w:val="00E75BB5"/>
    <w:rsid w:val="00E7751C"/>
    <w:rsid w:val="00E8098E"/>
    <w:rsid w:val="00E81546"/>
    <w:rsid w:val="00E8159A"/>
    <w:rsid w:val="00E81687"/>
    <w:rsid w:val="00E820FF"/>
    <w:rsid w:val="00E82B68"/>
    <w:rsid w:val="00E83347"/>
    <w:rsid w:val="00E84F9D"/>
    <w:rsid w:val="00E85002"/>
    <w:rsid w:val="00E916B4"/>
    <w:rsid w:val="00E91FD8"/>
    <w:rsid w:val="00E92237"/>
    <w:rsid w:val="00EA1E2F"/>
    <w:rsid w:val="00EA1F17"/>
    <w:rsid w:val="00EA6FF9"/>
    <w:rsid w:val="00EB0234"/>
    <w:rsid w:val="00EB0F28"/>
    <w:rsid w:val="00EB1D17"/>
    <w:rsid w:val="00EB2320"/>
    <w:rsid w:val="00EB4B10"/>
    <w:rsid w:val="00EB4F4B"/>
    <w:rsid w:val="00EB74E6"/>
    <w:rsid w:val="00EB7E11"/>
    <w:rsid w:val="00EC09C7"/>
    <w:rsid w:val="00EC26C7"/>
    <w:rsid w:val="00EC278E"/>
    <w:rsid w:val="00EC4D61"/>
    <w:rsid w:val="00EC62FC"/>
    <w:rsid w:val="00ED0762"/>
    <w:rsid w:val="00ED3FFF"/>
    <w:rsid w:val="00ED57E0"/>
    <w:rsid w:val="00EE04B2"/>
    <w:rsid w:val="00EE44BD"/>
    <w:rsid w:val="00EE588F"/>
    <w:rsid w:val="00EE6119"/>
    <w:rsid w:val="00EE7358"/>
    <w:rsid w:val="00EE7375"/>
    <w:rsid w:val="00EE7CE0"/>
    <w:rsid w:val="00EE7FE0"/>
    <w:rsid w:val="00EF0318"/>
    <w:rsid w:val="00EF09E9"/>
    <w:rsid w:val="00EF129A"/>
    <w:rsid w:val="00EF4F32"/>
    <w:rsid w:val="00EF5E86"/>
    <w:rsid w:val="00EF6935"/>
    <w:rsid w:val="00EF7986"/>
    <w:rsid w:val="00EF7C17"/>
    <w:rsid w:val="00F005F9"/>
    <w:rsid w:val="00F0154D"/>
    <w:rsid w:val="00F0278F"/>
    <w:rsid w:val="00F02CC6"/>
    <w:rsid w:val="00F037AD"/>
    <w:rsid w:val="00F03C88"/>
    <w:rsid w:val="00F04B3B"/>
    <w:rsid w:val="00F05A82"/>
    <w:rsid w:val="00F070D5"/>
    <w:rsid w:val="00F1047D"/>
    <w:rsid w:val="00F10866"/>
    <w:rsid w:val="00F108DA"/>
    <w:rsid w:val="00F10EF6"/>
    <w:rsid w:val="00F13F6C"/>
    <w:rsid w:val="00F153A9"/>
    <w:rsid w:val="00F15C4C"/>
    <w:rsid w:val="00F17145"/>
    <w:rsid w:val="00F214E5"/>
    <w:rsid w:val="00F22FC0"/>
    <w:rsid w:val="00F23259"/>
    <w:rsid w:val="00F27FF9"/>
    <w:rsid w:val="00F328A2"/>
    <w:rsid w:val="00F33BF0"/>
    <w:rsid w:val="00F33D89"/>
    <w:rsid w:val="00F34E9F"/>
    <w:rsid w:val="00F35370"/>
    <w:rsid w:val="00F367EB"/>
    <w:rsid w:val="00F375BE"/>
    <w:rsid w:val="00F42534"/>
    <w:rsid w:val="00F42DBF"/>
    <w:rsid w:val="00F45E57"/>
    <w:rsid w:val="00F509AA"/>
    <w:rsid w:val="00F50FF7"/>
    <w:rsid w:val="00F510CB"/>
    <w:rsid w:val="00F5169F"/>
    <w:rsid w:val="00F51950"/>
    <w:rsid w:val="00F51B81"/>
    <w:rsid w:val="00F52F85"/>
    <w:rsid w:val="00F538AC"/>
    <w:rsid w:val="00F53FCF"/>
    <w:rsid w:val="00F548F6"/>
    <w:rsid w:val="00F57DA0"/>
    <w:rsid w:val="00F615F1"/>
    <w:rsid w:val="00F6201E"/>
    <w:rsid w:val="00F622F9"/>
    <w:rsid w:val="00F62936"/>
    <w:rsid w:val="00F63B8F"/>
    <w:rsid w:val="00F63E61"/>
    <w:rsid w:val="00F659BA"/>
    <w:rsid w:val="00F677D5"/>
    <w:rsid w:val="00F70B80"/>
    <w:rsid w:val="00F70D05"/>
    <w:rsid w:val="00F70F20"/>
    <w:rsid w:val="00F73AFD"/>
    <w:rsid w:val="00F7487B"/>
    <w:rsid w:val="00F76249"/>
    <w:rsid w:val="00F779F0"/>
    <w:rsid w:val="00F80004"/>
    <w:rsid w:val="00F87A59"/>
    <w:rsid w:val="00F87DA0"/>
    <w:rsid w:val="00F91683"/>
    <w:rsid w:val="00F925DB"/>
    <w:rsid w:val="00F94284"/>
    <w:rsid w:val="00F958DB"/>
    <w:rsid w:val="00F96936"/>
    <w:rsid w:val="00F96F24"/>
    <w:rsid w:val="00F97EAC"/>
    <w:rsid w:val="00FA044F"/>
    <w:rsid w:val="00FA1D82"/>
    <w:rsid w:val="00FA1E0F"/>
    <w:rsid w:val="00FA2B47"/>
    <w:rsid w:val="00FA438C"/>
    <w:rsid w:val="00FA44AA"/>
    <w:rsid w:val="00FA47EB"/>
    <w:rsid w:val="00FA595F"/>
    <w:rsid w:val="00FA5F32"/>
    <w:rsid w:val="00FA611E"/>
    <w:rsid w:val="00FA62FE"/>
    <w:rsid w:val="00FA70B6"/>
    <w:rsid w:val="00FB08A6"/>
    <w:rsid w:val="00FB0ABE"/>
    <w:rsid w:val="00FB1225"/>
    <w:rsid w:val="00FB333D"/>
    <w:rsid w:val="00FB3662"/>
    <w:rsid w:val="00FB3C91"/>
    <w:rsid w:val="00FC0456"/>
    <w:rsid w:val="00FC11E2"/>
    <w:rsid w:val="00FC1E8A"/>
    <w:rsid w:val="00FC2BB3"/>
    <w:rsid w:val="00FC5508"/>
    <w:rsid w:val="00FC5B0E"/>
    <w:rsid w:val="00FC7CA7"/>
    <w:rsid w:val="00FD14AF"/>
    <w:rsid w:val="00FD1DF5"/>
    <w:rsid w:val="00FD1EA4"/>
    <w:rsid w:val="00FD27C4"/>
    <w:rsid w:val="00FD2E71"/>
    <w:rsid w:val="00FD42B9"/>
    <w:rsid w:val="00FD4507"/>
    <w:rsid w:val="00FD5265"/>
    <w:rsid w:val="00FD6244"/>
    <w:rsid w:val="00FE04BF"/>
    <w:rsid w:val="00FE1771"/>
    <w:rsid w:val="00FE5A3F"/>
    <w:rsid w:val="00FF21B2"/>
    <w:rsid w:val="00FF31DC"/>
    <w:rsid w:val="00FF33BA"/>
    <w:rsid w:val="00FF5BAF"/>
    <w:rsid w:val="00FF64E6"/>
    <w:rsid w:val="00FF7705"/>
    <w:rsid w:val="00FF7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A636F6"/>
  <w15:chartTrackingRefBased/>
  <w15:docId w15:val="{BF71236E-B8E5-4B99-ADCE-5F80E0115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uiPriority="0"/>
    <w:lsdException w:name="header" w:locked="1" w:uiPriority="0"/>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locked="1" w:uiPriority="0"/>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lock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uiPriority="0"/>
    <w:lsdException w:name="HTML Bottom of Form" w:locked="1"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locked="1" w:semiHidden="1" w:uiPriority="0" w:unhideWhenUsed="1"/>
    <w:lsdException w:name="No List" w:locked="1"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locked="1"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233"/>
    <w:pPr>
      <w:spacing w:before="100" w:after="100"/>
      <w:jc w:val="both"/>
    </w:pPr>
    <w:rPr>
      <w:rFonts w:ascii="Times New Roman" w:hAnsi="Times New Roman"/>
      <w:sz w:val="22"/>
      <w:szCs w:val="24"/>
    </w:rPr>
  </w:style>
  <w:style w:type="paragraph" w:styleId="Heading1">
    <w:name w:val="heading 1"/>
    <w:basedOn w:val="Normal"/>
    <w:next w:val="Normal"/>
    <w:link w:val="Heading1Char"/>
    <w:uiPriority w:val="99"/>
    <w:qFormat/>
    <w:rsid w:val="008B2483"/>
    <w:pPr>
      <w:keepNext/>
      <w:numPr>
        <w:numId w:val="7"/>
      </w:numPr>
      <w:spacing w:after="0"/>
      <w:outlineLvl w:val="0"/>
    </w:pPr>
    <w:rPr>
      <w:rFonts w:ascii="Times New Roman Bold" w:hAnsi="Times New Roman Bold"/>
      <w:b/>
      <w:bCs/>
      <w:caps/>
      <w:kern w:val="32"/>
      <w:sz w:val="26"/>
      <w:lang w:val="x-none" w:eastAsia="x-none"/>
    </w:rPr>
  </w:style>
  <w:style w:type="paragraph" w:styleId="Heading2">
    <w:name w:val="heading 2"/>
    <w:aliases w:val="MF Heading 2"/>
    <w:basedOn w:val="Normal"/>
    <w:next w:val="Normal"/>
    <w:link w:val="Heading2Char"/>
    <w:uiPriority w:val="99"/>
    <w:qFormat/>
    <w:rsid w:val="008B2483"/>
    <w:pPr>
      <w:keepNext/>
      <w:numPr>
        <w:ilvl w:val="1"/>
        <w:numId w:val="7"/>
      </w:numPr>
      <w:spacing w:after="0"/>
      <w:outlineLvl w:val="1"/>
    </w:pPr>
    <w:rPr>
      <w:b/>
      <w:bCs/>
      <w:iCs/>
      <w:sz w:val="24"/>
      <w:szCs w:val="28"/>
      <w:lang w:val="x-none" w:eastAsia="x-none"/>
    </w:rPr>
  </w:style>
  <w:style w:type="paragraph" w:styleId="Heading3">
    <w:name w:val="heading 3"/>
    <w:basedOn w:val="Normal"/>
    <w:next w:val="Normal"/>
    <w:link w:val="Heading3Char"/>
    <w:uiPriority w:val="99"/>
    <w:qFormat/>
    <w:rsid w:val="008B2483"/>
    <w:pPr>
      <w:keepNext/>
      <w:keepLines/>
      <w:numPr>
        <w:ilvl w:val="2"/>
        <w:numId w:val="7"/>
      </w:numPr>
      <w:spacing w:before="200" w:after="0"/>
      <w:outlineLvl w:val="2"/>
    </w:pPr>
    <w:rPr>
      <w:b/>
      <w:bCs/>
      <w:sz w:val="24"/>
      <w:lang w:val="x-none" w:eastAsia="x-none"/>
    </w:rPr>
  </w:style>
  <w:style w:type="paragraph" w:styleId="Heading4">
    <w:name w:val="heading 4"/>
    <w:basedOn w:val="Normal"/>
    <w:next w:val="Normal"/>
    <w:link w:val="Heading4Char"/>
    <w:uiPriority w:val="99"/>
    <w:qFormat/>
    <w:rsid w:val="00B05233"/>
    <w:pPr>
      <w:keepNext/>
      <w:keepLines/>
      <w:numPr>
        <w:ilvl w:val="3"/>
        <w:numId w:val="7"/>
      </w:numPr>
      <w:spacing w:before="200" w:after="0"/>
      <w:outlineLvl w:val="3"/>
    </w:pPr>
    <w:rPr>
      <w:b/>
      <w:bCs/>
      <w:iCs/>
      <w:sz w:val="24"/>
      <w:lang w:val="x-none" w:eastAsia="x-none"/>
    </w:rPr>
  </w:style>
  <w:style w:type="paragraph" w:styleId="Heading5">
    <w:name w:val="heading 5"/>
    <w:basedOn w:val="Normal"/>
    <w:next w:val="Normal"/>
    <w:link w:val="Heading5Char"/>
    <w:qFormat/>
    <w:locked/>
    <w:rsid w:val="008B2483"/>
    <w:pPr>
      <w:numPr>
        <w:ilvl w:val="4"/>
        <w:numId w:val="7"/>
      </w:numPr>
      <w:spacing w:before="240" w:after="60"/>
      <w:outlineLvl w:val="4"/>
    </w:pPr>
    <w:rPr>
      <w:rFonts w:eastAsia="Times New Roman"/>
      <w:b/>
      <w:bCs/>
      <w:iCs/>
      <w:szCs w:val="26"/>
      <w:lang w:val="x-none" w:eastAsia="x-none"/>
    </w:rPr>
  </w:style>
  <w:style w:type="paragraph" w:styleId="Heading6">
    <w:name w:val="heading 6"/>
    <w:basedOn w:val="Normal"/>
    <w:next w:val="Normal"/>
    <w:link w:val="Heading6Char"/>
    <w:qFormat/>
    <w:locked/>
    <w:rsid w:val="008B2483"/>
    <w:pPr>
      <w:numPr>
        <w:ilvl w:val="5"/>
        <w:numId w:val="7"/>
      </w:numPr>
      <w:spacing w:before="240" w:after="60"/>
      <w:outlineLvl w:val="5"/>
    </w:pPr>
    <w:rPr>
      <w:rFonts w:eastAsia="Times New Roman"/>
      <w:b/>
      <w:bCs/>
      <w:szCs w:val="22"/>
      <w:lang w:val="x-none" w:eastAsia="x-none"/>
    </w:rPr>
  </w:style>
  <w:style w:type="paragraph" w:styleId="Heading7">
    <w:name w:val="heading 7"/>
    <w:basedOn w:val="Normal"/>
    <w:next w:val="Normal"/>
    <w:link w:val="Heading7Char"/>
    <w:qFormat/>
    <w:locked/>
    <w:rsid w:val="00AB634F"/>
    <w:pPr>
      <w:numPr>
        <w:ilvl w:val="6"/>
        <w:numId w:val="7"/>
      </w:numPr>
      <w:spacing w:before="240" w:after="60"/>
      <w:outlineLvl w:val="6"/>
    </w:pPr>
    <w:rPr>
      <w:rFonts w:ascii="Calibri" w:eastAsia="Times New Roman" w:hAnsi="Calibri"/>
      <w:lang w:val="x-none" w:eastAsia="x-none"/>
    </w:rPr>
  </w:style>
  <w:style w:type="paragraph" w:styleId="Heading8">
    <w:name w:val="heading 8"/>
    <w:basedOn w:val="Normal"/>
    <w:next w:val="Normal"/>
    <w:link w:val="Heading8Char"/>
    <w:qFormat/>
    <w:locked/>
    <w:rsid w:val="00AB634F"/>
    <w:pPr>
      <w:numPr>
        <w:ilvl w:val="7"/>
        <w:numId w:val="7"/>
      </w:numPr>
      <w:spacing w:before="240" w:after="60"/>
      <w:outlineLvl w:val="7"/>
    </w:pPr>
    <w:rPr>
      <w:rFonts w:ascii="Calibri" w:eastAsia="Times New Roman" w:hAnsi="Calibri"/>
      <w:i/>
      <w:iCs/>
      <w:lang w:val="x-none" w:eastAsia="x-none"/>
    </w:rPr>
  </w:style>
  <w:style w:type="paragraph" w:styleId="Heading9">
    <w:name w:val="heading 9"/>
    <w:basedOn w:val="Normal"/>
    <w:next w:val="Normal"/>
    <w:link w:val="Heading9Char"/>
    <w:qFormat/>
    <w:locked/>
    <w:rsid w:val="00AB634F"/>
    <w:pPr>
      <w:numPr>
        <w:ilvl w:val="8"/>
        <w:numId w:val="7"/>
      </w:numPr>
      <w:spacing w:before="240" w:after="60"/>
      <w:outlineLvl w:val="8"/>
    </w:pPr>
    <w:rPr>
      <w:rFonts w:ascii="Cambria" w:eastAsia="Times New Roman" w:hAnsi="Cambria"/>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B2483"/>
    <w:rPr>
      <w:rFonts w:ascii="Times New Roman Bold" w:hAnsi="Times New Roman Bold"/>
      <w:b/>
      <w:bCs/>
      <w:caps/>
      <w:kern w:val="32"/>
      <w:sz w:val="26"/>
      <w:szCs w:val="24"/>
      <w:lang w:val="x-none" w:eastAsia="x-none"/>
    </w:rPr>
  </w:style>
  <w:style w:type="character" w:customStyle="1" w:styleId="Heading2Char">
    <w:name w:val="Heading 2 Char"/>
    <w:aliases w:val="MF Heading 2 Char"/>
    <w:link w:val="Heading2"/>
    <w:uiPriority w:val="99"/>
    <w:locked/>
    <w:rsid w:val="008B2483"/>
    <w:rPr>
      <w:rFonts w:ascii="Times New Roman" w:hAnsi="Times New Roman"/>
      <w:b/>
      <w:bCs/>
      <w:iCs/>
      <w:sz w:val="24"/>
      <w:szCs w:val="28"/>
      <w:lang w:val="x-none" w:eastAsia="x-none"/>
    </w:rPr>
  </w:style>
  <w:style w:type="character" w:customStyle="1" w:styleId="Heading3Char">
    <w:name w:val="Heading 3 Char"/>
    <w:link w:val="Heading3"/>
    <w:uiPriority w:val="99"/>
    <w:locked/>
    <w:rsid w:val="008B2483"/>
    <w:rPr>
      <w:rFonts w:ascii="Times New Roman" w:hAnsi="Times New Roman"/>
      <w:b/>
      <w:bCs/>
      <w:sz w:val="24"/>
      <w:szCs w:val="24"/>
      <w:lang w:val="x-none" w:eastAsia="x-none"/>
    </w:rPr>
  </w:style>
  <w:style w:type="character" w:customStyle="1" w:styleId="Heading4Char">
    <w:name w:val="Heading 4 Char"/>
    <w:link w:val="Heading4"/>
    <w:uiPriority w:val="99"/>
    <w:locked/>
    <w:rsid w:val="00B05233"/>
    <w:rPr>
      <w:rFonts w:ascii="Times New Roman" w:hAnsi="Times New Roman"/>
      <w:b/>
      <w:bCs/>
      <w:iCs/>
      <w:sz w:val="24"/>
      <w:szCs w:val="24"/>
      <w:lang w:val="x-none" w:eastAsia="x-none"/>
    </w:rPr>
  </w:style>
  <w:style w:type="paragraph" w:customStyle="1" w:styleId="SectionTitle">
    <w:name w:val="Section Title"/>
    <w:basedOn w:val="Normal"/>
    <w:uiPriority w:val="99"/>
    <w:rsid w:val="00DB7F24"/>
    <w:pPr>
      <w:jc w:val="center"/>
    </w:pPr>
    <w:rPr>
      <w:b/>
    </w:rPr>
  </w:style>
  <w:style w:type="paragraph" w:styleId="BodyText">
    <w:name w:val="Body Text"/>
    <w:aliases w:val="Char"/>
    <w:basedOn w:val="Normal"/>
    <w:link w:val="BodyTextChar1"/>
    <w:uiPriority w:val="99"/>
    <w:rsid w:val="00DB7F24"/>
    <w:pPr>
      <w:spacing w:after="120"/>
    </w:pPr>
    <w:rPr>
      <w:sz w:val="24"/>
      <w:lang w:val="x-none" w:eastAsia="x-none"/>
    </w:rPr>
  </w:style>
  <w:style w:type="character" w:customStyle="1" w:styleId="BodyTextChar">
    <w:name w:val="Body Text Char"/>
    <w:aliases w:val="Char Char"/>
    <w:uiPriority w:val="99"/>
    <w:semiHidden/>
    <w:rsid w:val="00BB35F4"/>
    <w:rPr>
      <w:rFonts w:ascii="Times New Roman" w:hAnsi="Times New Roman"/>
      <w:sz w:val="24"/>
      <w:szCs w:val="24"/>
    </w:rPr>
  </w:style>
  <w:style w:type="character" w:customStyle="1" w:styleId="BodyTextChar2">
    <w:name w:val="Body Text Char2"/>
    <w:aliases w:val="Char Char2,Char Char Char Char Char1,Char Char Char Char Char Char Char Char Char,Char Char Char Char Char Char,Char Char Char Char"/>
    <w:uiPriority w:val="99"/>
    <w:locked/>
    <w:rsid w:val="00DB7F24"/>
    <w:rPr>
      <w:rFonts w:ascii="Times New Roman" w:hAnsi="Times New Roman" w:cs="Times New Roman"/>
      <w:sz w:val="24"/>
      <w:szCs w:val="24"/>
    </w:rPr>
  </w:style>
  <w:style w:type="paragraph" w:styleId="Footer">
    <w:name w:val="footer"/>
    <w:basedOn w:val="Normal"/>
    <w:link w:val="FooterChar"/>
    <w:uiPriority w:val="99"/>
    <w:rsid w:val="00DB7F24"/>
    <w:pPr>
      <w:tabs>
        <w:tab w:val="center" w:pos="4320"/>
        <w:tab w:val="right" w:pos="8640"/>
      </w:tabs>
    </w:pPr>
    <w:rPr>
      <w:sz w:val="24"/>
      <w:lang w:val="x-none" w:eastAsia="x-none"/>
    </w:rPr>
  </w:style>
  <w:style w:type="character" w:customStyle="1" w:styleId="FooterChar">
    <w:name w:val="Footer Char"/>
    <w:link w:val="Footer"/>
    <w:uiPriority w:val="99"/>
    <w:locked/>
    <w:rsid w:val="00DB7F24"/>
    <w:rPr>
      <w:rFonts w:ascii="Times New Roman" w:hAnsi="Times New Roman" w:cs="Times New Roman"/>
      <w:sz w:val="24"/>
      <w:szCs w:val="24"/>
    </w:rPr>
  </w:style>
  <w:style w:type="paragraph" w:styleId="Header">
    <w:name w:val="header"/>
    <w:aliases w:val="Header-Even,headerU,headerU1,B&amp;D Header,Header Char2 Char,Header Char1 Char Char,Header Char Char Char Char,h Char Char Char,B&amp;D Header Char Char Char,Header Char Char1 Char,h Char1 Char,B&amp;D Header Char1 Char,Header Char1 Char"/>
    <w:basedOn w:val="Normal"/>
    <w:link w:val="HeaderChar2"/>
    <w:uiPriority w:val="99"/>
    <w:rsid w:val="00DB7F24"/>
    <w:pPr>
      <w:tabs>
        <w:tab w:val="center" w:pos="4320"/>
        <w:tab w:val="right" w:pos="8640"/>
      </w:tabs>
    </w:pPr>
    <w:rPr>
      <w:sz w:val="24"/>
      <w:lang w:val="x-none" w:eastAsia="x-none"/>
    </w:rPr>
  </w:style>
  <w:style w:type="character" w:customStyle="1" w:styleId="HeaderChar">
    <w:name w:val="Header Char"/>
    <w:aliases w:val="Header-Even Char,headerU Char,headerU1 Char,B&amp;D Header Char,Header Char2 Char Char,Header Char1 Char Char Char,Header Char Char Char Char Char,h Char Char Char Char,B&amp;D Header Char Char Char Char,Header Char Char1 Char Char,h Char1 Char Char"/>
    <w:uiPriority w:val="99"/>
    <w:semiHidden/>
    <w:rsid w:val="00BB35F4"/>
    <w:rPr>
      <w:rFonts w:ascii="Times New Roman" w:hAnsi="Times New Roman"/>
      <w:sz w:val="24"/>
      <w:szCs w:val="24"/>
    </w:rPr>
  </w:style>
  <w:style w:type="character" w:customStyle="1" w:styleId="HeaderChar4">
    <w:name w:val="Header Char4"/>
    <w:aliases w:val="Header-Even Char4,headerU Char4,headerU1 Char4,B&amp;D Header Char4,Header Char2 Char Char4,Header Char1 Char Char Char4,Header Char Char Char Char Char4,h Char Char Char Char4,B&amp;D Header Char Char Char Char4,Header Char Char1 Char Char3"/>
    <w:uiPriority w:val="99"/>
    <w:semiHidden/>
    <w:locked/>
    <w:rsid w:val="00D85D70"/>
    <w:rPr>
      <w:rFonts w:ascii="Times New Roman" w:hAnsi="Times New Roman" w:cs="Times New Roman"/>
      <w:sz w:val="24"/>
      <w:szCs w:val="24"/>
    </w:rPr>
  </w:style>
  <w:style w:type="character" w:customStyle="1" w:styleId="HeaderChar3">
    <w:name w:val="Header Char3"/>
    <w:aliases w:val="Header-Even Char3,headerU Char3,headerU1 Char3,B&amp;D Header Char3,Header Char2 Char Char3,Header Char1 Char Char Char3,Header Char Char Char Char Char3,h Char Char Char Char3,B&amp;D Header Char Char Char Char3,Header Char Char1 Char Char2"/>
    <w:uiPriority w:val="99"/>
    <w:semiHidden/>
    <w:locked/>
    <w:rsid w:val="00252A8F"/>
    <w:rPr>
      <w:rFonts w:ascii="Times New Roman" w:hAnsi="Times New Roman" w:cs="Times New Roman"/>
      <w:sz w:val="24"/>
      <w:szCs w:val="24"/>
    </w:rPr>
  </w:style>
  <w:style w:type="character" w:customStyle="1" w:styleId="HeaderChar2">
    <w:name w:val="Header Char2"/>
    <w:aliases w:val="Header-Even Char1,headerU Char1,headerU1 Char1,B&amp;D Header Char1,Header Char2 Char Char1,Header Char1 Char Char Char1,Header Char Char Char Char Char1,h Char Char Char Char1,B&amp;D Header Char Char Char Char1,Header Char Char1 Char Char1"/>
    <w:link w:val="Header"/>
    <w:uiPriority w:val="99"/>
    <w:locked/>
    <w:rsid w:val="00DB7F24"/>
    <w:rPr>
      <w:rFonts w:ascii="Times New Roman" w:hAnsi="Times New Roman" w:cs="Times New Roman"/>
      <w:sz w:val="24"/>
      <w:szCs w:val="24"/>
    </w:rPr>
  </w:style>
  <w:style w:type="character" w:styleId="Hyperlink">
    <w:name w:val="Hyperlink"/>
    <w:uiPriority w:val="99"/>
    <w:rsid w:val="00DB7F24"/>
    <w:rPr>
      <w:rFonts w:cs="Times New Roman"/>
      <w:color w:val="0000FF"/>
      <w:u w:val="single"/>
    </w:rPr>
  </w:style>
  <w:style w:type="character" w:styleId="PageNumber">
    <w:name w:val="page number"/>
    <w:uiPriority w:val="99"/>
    <w:semiHidden/>
    <w:rsid w:val="00AF5F4A"/>
    <w:rPr>
      <w:rFonts w:ascii="Times New Roman" w:hAnsi="Times New Roman" w:cs="Times New Roman"/>
      <w:sz w:val="22"/>
    </w:rPr>
  </w:style>
  <w:style w:type="table" w:styleId="TableGrid">
    <w:name w:val="Table Grid"/>
    <w:aliases w:val="Default table,Table Definitions Grid,Table Definitions Grid1"/>
    <w:basedOn w:val="TableNormal"/>
    <w:uiPriority w:val="99"/>
    <w:rsid w:val="00DB7F24"/>
    <w:pPr>
      <w:spacing w:before="100" w:after="10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BodyText"/>
    <w:link w:val="ResumeTextChar"/>
    <w:rsid w:val="00DB7F24"/>
    <w:pPr>
      <w:spacing w:before="0"/>
    </w:pPr>
    <w:rPr>
      <w:bCs/>
    </w:rPr>
  </w:style>
  <w:style w:type="character" w:customStyle="1" w:styleId="BodyTextChar1">
    <w:name w:val="Body Text Char1"/>
    <w:aliases w:val="Char Char1"/>
    <w:link w:val="BodyText"/>
    <w:uiPriority w:val="99"/>
    <w:locked/>
    <w:rsid w:val="00DB7F24"/>
    <w:rPr>
      <w:rFonts w:ascii="Times New Roman" w:hAnsi="Times New Roman" w:cs="Times New Roman"/>
      <w:sz w:val="24"/>
      <w:szCs w:val="24"/>
    </w:rPr>
  </w:style>
  <w:style w:type="character" w:customStyle="1" w:styleId="ResumeTextChar">
    <w:name w:val="Resume Text Char"/>
    <w:link w:val="ResumeText"/>
    <w:locked/>
    <w:rsid w:val="00DB7F24"/>
    <w:rPr>
      <w:rFonts w:ascii="Times New Roman" w:hAnsi="Times New Roman" w:cs="Arial"/>
      <w:bCs/>
      <w:sz w:val="24"/>
      <w:szCs w:val="24"/>
    </w:rPr>
  </w:style>
  <w:style w:type="paragraph" w:customStyle="1" w:styleId="Default">
    <w:name w:val="Default"/>
    <w:link w:val="DefaultChar"/>
    <w:rsid w:val="00DB7F24"/>
    <w:pPr>
      <w:widowControl w:val="0"/>
      <w:autoSpaceDE w:val="0"/>
      <w:autoSpaceDN w:val="0"/>
      <w:adjustRightInd w:val="0"/>
    </w:pPr>
    <w:rPr>
      <w:rFonts w:ascii="Times New Roman" w:hAnsi="Times New Roman"/>
      <w:color w:val="000000"/>
      <w:sz w:val="24"/>
      <w:szCs w:val="24"/>
    </w:rPr>
  </w:style>
  <w:style w:type="paragraph" w:customStyle="1" w:styleId="ResumeHeadings">
    <w:name w:val="Resume Headings"/>
    <w:basedOn w:val="Normal"/>
    <w:next w:val="ResumeText"/>
    <w:link w:val="ResumeHeadingsChar"/>
    <w:uiPriority w:val="99"/>
    <w:rsid w:val="00DB7F24"/>
    <w:pPr>
      <w:keepNext/>
      <w:spacing w:before="120" w:after="0"/>
    </w:pPr>
    <w:rPr>
      <w:rFonts w:ascii="Arial Black" w:hAnsi="Arial Black"/>
      <w:caps/>
      <w:sz w:val="28"/>
      <w:szCs w:val="28"/>
      <w:lang w:val="x-none" w:eastAsia="x-none"/>
    </w:rPr>
  </w:style>
  <w:style w:type="character" w:customStyle="1" w:styleId="ResumeHeadingsChar">
    <w:name w:val="Resume Headings Char"/>
    <w:link w:val="ResumeHeadings"/>
    <w:uiPriority w:val="99"/>
    <w:locked/>
    <w:rsid w:val="00DB7F24"/>
    <w:rPr>
      <w:rFonts w:ascii="Arial Black" w:hAnsi="Arial Black" w:cs="Times New Roman"/>
      <w:caps/>
      <w:sz w:val="28"/>
      <w:szCs w:val="28"/>
    </w:rPr>
  </w:style>
  <w:style w:type="character" w:customStyle="1" w:styleId="DefaultChar">
    <w:name w:val="Default Char"/>
    <w:link w:val="Default"/>
    <w:uiPriority w:val="99"/>
    <w:locked/>
    <w:rsid w:val="00DB7F24"/>
    <w:rPr>
      <w:rFonts w:ascii="Times New Roman" w:hAnsi="Times New Roman"/>
      <w:color w:val="000000"/>
      <w:sz w:val="24"/>
      <w:szCs w:val="24"/>
      <w:lang w:val="en-US" w:eastAsia="en-US" w:bidi="ar-SA"/>
    </w:rPr>
  </w:style>
  <w:style w:type="paragraph" w:customStyle="1" w:styleId="CM1">
    <w:name w:val="CM1"/>
    <w:basedOn w:val="Default"/>
    <w:link w:val="CM1Char"/>
    <w:autoRedefine/>
    <w:uiPriority w:val="99"/>
    <w:rsid w:val="00EF7986"/>
    <w:pPr>
      <w:jc w:val="center"/>
    </w:pPr>
    <w:rPr>
      <w:b/>
      <w:sz w:val="20"/>
      <w:szCs w:val="20"/>
    </w:rPr>
  </w:style>
  <w:style w:type="character" w:customStyle="1" w:styleId="CM1Char">
    <w:name w:val="CM1 Char"/>
    <w:link w:val="CM1"/>
    <w:uiPriority w:val="99"/>
    <w:locked/>
    <w:rsid w:val="00EF7986"/>
    <w:rPr>
      <w:rFonts w:ascii="Times New Roman" w:hAnsi="Times New Roman"/>
      <w:b/>
      <w:color w:val="000000"/>
      <w:sz w:val="20"/>
      <w:szCs w:val="20"/>
      <w:lang w:val="en-US" w:eastAsia="en-US" w:bidi="ar-SA"/>
    </w:rPr>
  </w:style>
  <w:style w:type="paragraph" w:styleId="BalloonText">
    <w:name w:val="Balloon Text"/>
    <w:basedOn w:val="Normal"/>
    <w:link w:val="BalloonTextChar"/>
    <w:uiPriority w:val="99"/>
    <w:semiHidden/>
    <w:rsid w:val="00DB7F24"/>
    <w:pPr>
      <w:spacing w:before="0" w:after="0"/>
    </w:pPr>
    <w:rPr>
      <w:rFonts w:ascii="Tahoma" w:hAnsi="Tahoma"/>
      <w:sz w:val="16"/>
      <w:szCs w:val="16"/>
      <w:lang w:val="x-none" w:eastAsia="x-none"/>
    </w:rPr>
  </w:style>
  <w:style w:type="character" w:customStyle="1" w:styleId="BalloonTextChar">
    <w:name w:val="Balloon Text Char"/>
    <w:link w:val="BalloonText"/>
    <w:uiPriority w:val="99"/>
    <w:semiHidden/>
    <w:locked/>
    <w:rsid w:val="00DB7F24"/>
    <w:rPr>
      <w:rFonts w:ascii="Tahoma" w:hAnsi="Tahoma" w:cs="Tahoma"/>
      <w:sz w:val="16"/>
      <w:szCs w:val="16"/>
    </w:rPr>
  </w:style>
  <w:style w:type="paragraph" w:customStyle="1" w:styleId="ColorfulList-Accent11">
    <w:name w:val="Colorful List - Accent 11"/>
    <w:basedOn w:val="Normal"/>
    <w:uiPriority w:val="34"/>
    <w:qFormat/>
    <w:rsid w:val="002B0CED"/>
    <w:pPr>
      <w:spacing w:before="0" w:after="0"/>
      <w:ind w:left="720"/>
    </w:pPr>
    <w:rPr>
      <w:rFonts w:ascii="Arial" w:eastAsia="Times New Roman" w:hAnsi="Arial" w:cs="Arial"/>
      <w:sz w:val="20"/>
      <w:szCs w:val="20"/>
    </w:rPr>
  </w:style>
  <w:style w:type="character" w:customStyle="1" w:styleId="HeaderChar1">
    <w:name w:val="Header Char1"/>
    <w:aliases w:val="Header-Even Char2,headerU Char2,headerU1 Char2,B&amp;D Header Char2,Header Char Char,Header Char2 Char Char2,Header Char1 Char Char Char2,Header Char Char Char Char Char2,h Char Char Char Char2,B&amp;D Header Char Char Char Char2"/>
    <w:uiPriority w:val="99"/>
    <w:locked/>
    <w:rsid w:val="002B0CED"/>
    <w:rPr>
      <w:rFonts w:cs="Times New Roman"/>
      <w:sz w:val="24"/>
      <w:szCs w:val="24"/>
      <w:lang w:val="en-US" w:eastAsia="en-US" w:bidi="ar-SA"/>
    </w:rPr>
  </w:style>
  <w:style w:type="paragraph" w:customStyle="1" w:styleId="ResumeHeadName">
    <w:name w:val="Resume Head Name"/>
    <w:next w:val="Normal"/>
    <w:uiPriority w:val="99"/>
    <w:locked/>
    <w:rsid w:val="003E39D9"/>
    <w:pPr>
      <w:pageBreakBefore/>
      <w:tabs>
        <w:tab w:val="left" w:pos="864"/>
        <w:tab w:val="left" w:pos="1296"/>
        <w:tab w:val="left" w:pos="2448"/>
        <w:tab w:val="right" w:pos="9360"/>
      </w:tabs>
      <w:jc w:val="center"/>
    </w:pPr>
    <w:rPr>
      <w:rFonts w:ascii="Arial" w:hAnsi="Arial" w:cs="Arial"/>
      <w:b/>
      <w:caps/>
      <w:sz w:val="22"/>
      <w:szCs w:val="22"/>
    </w:rPr>
  </w:style>
  <w:style w:type="paragraph" w:customStyle="1" w:styleId="Resumebody">
    <w:name w:val="Resume body"/>
    <w:basedOn w:val="Normal"/>
    <w:uiPriority w:val="99"/>
    <w:rsid w:val="002B0CED"/>
    <w:pPr>
      <w:spacing w:before="0" w:after="0"/>
    </w:pPr>
  </w:style>
  <w:style w:type="paragraph" w:customStyle="1" w:styleId="ResumeHeaders">
    <w:name w:val="Resume Headers"/>
    <w:basedOn w:val="Normal"/>
    <w:uiPriority w:val="99"/>
    <w:locked/>
    <w:rsid w:val="002B0CED"/>
    <w:pPr>
      <w:spacing w:before="160" w:after="0"/>
    </w:pPr>
    <w:rPr>
      <w:rFonts w:ascii="Arial" w:hAnsi="Arial" w:cs="Arial"/>
      <w:b/>
      <w:szCs w:val="16"/>
    </w:rPr>
  </w:style>
  <w:style w:type="paragraph" w:customStyle="1" w:styleId="Resumebodyafter">
    <w:name w:val="Resume body after"/>
    <w:basedOn w:val="Resumebody"/>
    <w:uiPriority w:val="99"/>
    <w:rsid w:val="0076375E"/>
    <w:pPr>
      <w:spacing w:after="160"/>
    </w:pPr>
  </w:style>
  <w:style w:type="paragraph" w:customStyle="1" w:styleId="ResumeExperienceHeading">
    <w:name w:val="Resume Experience Heading"/>
    <w:basedOn w:val="BodyText"/>
    <w:next w:val="ResumeText"/>
    <w:uiPriority w:val="99"/>
    <w:rsid w:val="002F0EB0"/>
    <w:pPr>
      <w:keepNext/>
      <w:spacing w:before="0" w:after="0"/>
    </w:pPr>
    <w:rPr>
      <w:b/>
      <w:i/>
    </w:rPr>
  </w:style>
  <w:style w:type="paragraph" w:customStyle="1" w:styleId="ResumeName">
    <w:name w:val="Resume Name"/>
    <w:uiPriority w:val="99"/>
    <w:rsid w:val="002F0EB0"/>
    <w:pPr>
      <w:spacing w:after="320"/>
      <w:jc w:val="center"/>
    </w:pPr>
    <w:rPr>
      <w:rFonts w:ascii="Arial Black" w:hAnsi="Arial Black" w:cs="Arial"/>
      <w:bCs/>
      <w:color w:val="265674"/>
      <w:kern w:val="32"/>
      <w:sz w:val="28"/>
      <w:szCs w:val="32"/>
    </w:rPr>
  </w:style>
  <w:style w:type="paragraph" w:customStyle="1" w:styleId="employline1">
    <w:name w:val="employline1"/>
    <w:basedOn w:val="Normal"/>
    <w:uiPriority w:val="99"/>
    <w:rsid w:val="002F0EB0"/>
    <w:pPr>
      <w:tabs>
        <w:tab w:val="left" w:pos="1800"/>
        <w:tab w:val="right" w:pos="9360"/>
      </w:tabs>
      <w:suppressAutoHyphens/>
      <w:spacing w:before="120" w:after="0"/>
    </w:pPr>
    <w:rPr>
      <w:b/>
      <w:spacing w:val="-2"/>
    </w:rPr>
  </w:style>
  <w:style w:type="paragraph" w:customStyle="1" w:styleId="Subtitle1">
    <w:name w:val="Subtitle1"/>
    <w:basedOn w:val="Normal"/>
    <w:uiPriority w:val="99"/>
    <w:rsid w:val="002F0EB0"/>
    <w:pPr>
      <w:suppressAutoHyphens/>
      <w:spacing w:before="240" w:after="0"/>
    </w:pPr>
    <w:rPr>
      <w:b/>
      <w:i/>
      <w:spacing w:val="-2"/>
    </w:rPr>
  </w:style>
  <w:style w:type="paragraph" w:customStyle="1" w:styleId="ResumeExperience">
    <w:name w:val="Resume Experience"/>
    <w:basedOn w:val="ResumeExperienceHeading"/>
    <w:uiPriority w:val="99"/>
    <w:rsid w:val="002F0EB0"/>
  </w:style>
  <w:style w:type="paragraph" w:customStyle="1" w:styleId="UTAHeading2">
    <w:name w:val="UTA Heading 2"/>
    <w:uiPriority w:val="99"/>
    <w:rsid w:val="00F33BF0"/>
    <w:pPr>
      <w:tabs>
        <w:tab w:val="left" w:pos="720"/>
      </w:tabs>
      <w:spacing w:before="120" w:after="80"/>
    </w:pPr>
    <w:rPr>
      <w:rFonts w:ascii="CG Omega" w:eastAsia="Times New Roman" w:hAnsi="CG Omega"/>
      <w:b/>
      <w:spacing w:val="-6"/>
      <w:sz w:val="22"/>
    </w:rPr>
  </w:style>
  <w:style w:type="character" w:styleId="CommentReference">
    <w:name w:val="annotation reference"/>
    <w:uiPriority w:val="99"/>
    <w:rsid w:val="00F33BF0"/>
    <w:rPr>
      <w:rFonts w:cs="Times New Roman"/>
      <w:sz w:val="16"/>
      <w:szCs w:val="16"/>
    </w:rPr>
  </w:style>
  <w:style w:type="paragraph" w:styleId="CommentText">
    <w:name w:val="annotation text"/>
    <w:basedOn w:val="Normal"/>
    <w:link w:val="CommentTextChar"/>
    <w:uiPriority w:val="99"/>
    <w:semiHidden/>
    <w:rsid w:val="00F33BF0"/>
    <w:pPr>
      <w:spacing w:before="0" w:after="0"/>
    </w:pPr>
    <w:rPr>
      <w:sz w:val="20"/>
      <w:szCs w:val="20"/>
      <w:lang w:val="x-none" w:eastAsia="x-none"/>
    </w:rPr>
  </w:style>
  <w:style w:type="character" w:customStyle="1" w:styleId="CommentTextChar">
    <w:name w:val="Comment Text Char"/>
    <w:link w:val="CommentText"/>
    <w:uiPriority w:val="99"/>
    <w:semiHidden/>
    <w:locked/>
    <w:rsid w:val="00F33BF0"/>
    <w:rPr>
      <w:rFonts w:ascii="Times New Roman" w:hAnsi="Times New Roman" w:cs="Times New Roman"/>
      <w:sz w:val="20"/>
      <w:szCs w:val="20"/>
    </w:rPr>
  </w:style>
  <w:style w:type="paragraph" w:customStyle="1" w:styleId="TableText">
    <w:name w:val="Table Text"/>
    <w:basedOn w:val="BodyText"/>
    <w:link w:val="TableTextChar"/>
    <w:uiPriority w:val="99"/>
    <w:rsid w:val="00F33BF0"/>
    <w:pPr>
      <w:spacing w:before="0" w:after="0"/>
    </w:pPr>
    <w:rPr>
      <w:rFonts w:ascii="Tahoma" w:hAnsi="Tahoma"/>
      <w:sz w:val="20"/>
      <w:szCs w:val="20"/>
    </w:rPr>
  </w:style>
  <w:style w:type="paragraph" w:styleId="CommentSubject">
    <w:name w:val="annotation subject"/>
    <w:basedOn w:val="CommentText"/>
    <w:next w:val="CommentText"/>
    <w:link w:val="CommentSubjectChar"/>
    <w:uiPriority w:val="99"/>
    <w:semiHidden/>
    <w:rsid w:val="00852C54"/>
    <w:pPr>
      <w:spacing w:before="100" w:after="100"/>
    </w:pPr>
    <w:rPr>
      <w:b/>
      <w:bCs/>
    </w:rPr>
  </w:style>
  <w:style w:type="character" w:customStyle="1" w:styleId="CommentSubjectChar">
    <w:name w:val="Comment Subject Char"/>
    <w:link w:val="CommentSubject"/>
    <w:uiPriority w:val="99"/>
    <w:semiHidden/>
    <w:locked/>
    <w:rsid w:val="00852C54"/>
    <w:rPr>
      <w:rFonts w:ascii="Times New Roman" w:hAnsi="Times New Roman" w:cs="Times New Roman"/>
      <w:b/>
      <w:bCs/>
      <w:sz w:val="20"/>
      <w:szCs w:val="20"/>
    </w:rPr>
  </w:style>
  <w:style w:type="character" w:styleId="Emphasis">
    <w:name w:val="Emphasis"/>
    <w:uiPriority w:val="99"/>
    <w:qFormat/>
    <w:rsid w:val="00E37B30"/>
    <w:rPr>
      <w:rFonts w:cs="Times New Roman"/>
      <w:i/>
      <w:iCs/>
    </w:rPr>
  </w:style>
  <w:style w:type="paragraph" w:styleId="Caption">
    <w:name w:val="caption"/>
    <w:aliases w:val="c Char Char,c Char Char Char Char,c Char Char Char Char Char Char,c Char Char Char Char Char Char Char,MF Caption,c Char Char Char Char Char Char Char Char Char Char,Char2"/>
    <w:basedOn w:val="Normal"/>
    <w:next w:val="Normal"/>
    <w:link w:val="CaptionChar"/>
    <w:qFormat/>
    <w:rsid w:val="00E37B30"/>
    <w:pPr>
      <w:jc w:val="center"/>
    </w:pPr>
    <w:rPr>
      <w:b/>
      <w:bCs/>
      <w:sz w:val="24"/>
      <w:lang w:val="x-none" w:eastAsia="x-none"/>
    </w:rPr>
  </w:style>
  <w:style w:type="character" w:customStyle="1" w:styleId="CaptionChar">
    <w:name w:val="Caption Char"/>
    <w:aliases w:val="c Char Char Char,c Char Char Char Char Char,c Char Char Char Char Char Char Char1,c Char Char Char Char Char Char Char Char,MF Caption Char,c Char Char Char Char Char Char Char Char Char Char Char,Char2 Char"/>
    <w:link w:val="Caption"/>
    <w:locked/>
    <w:rsid w:val="00E37B30"/>
    <w:rPr>
      <w:rFonts w:ascii="Times New Roman" w:hAnsi="Times New Roman" w:cs="Times New Roman"/>
      <w:b/>
      <w:bCs/>
      <w:sz w:val="24"/>
      <w:szCs w:val="24"/>
    </w:rPr>
  </w:style>
  <w:style w:type="paragraph" w:customStyle="1" w:styleId="Graphic">
    <w:name w:val="Graphic"/>
    <w:next w:val="BodyText"/>
    <w:link w:val="GraphicChar"/>
    <w:uiPriority w:val="99"/>
    <w:rsid w:val="00E37B30"/>
    <w:pPr>
      <w:keepNext/>
      <w:jc w:val="center"/>
    </w:pPr>
    <w:rPr>
      <w:rFonts w:ascii="Times New Roman" w:hAnsi="Times New Roman"/>
      <w:sz w:val="24"/>
      <w:szCs w:val="24"/>
    </w:rPr>
  </w:style>
  <w:style w:type="character" w:customStyle="1" w:styleId="GraphicChar">
    <w:name w:val="Graphic Char"/>
    <w:link w:val="Graphic"/>
    <w:uiPriority w:val="99"/>
    <w:locked/>
    <w:rsid w:val="00E37B30"/>
    <w:rPr>
      <w:rFonts w:ascii="Times New Roman" w:hAnsi="Times New Roman"/>
      <w:sz w:val="24"/>
      <w:szCs w:val="24"/>
      <w:lang w:val="en-US" w:eastAsia="en-US" w:bidi="ar-SA"/>
    </w:rPr>
  </w:style>
  <w:style w:type="paragraph" w:customStyle="1" w:styleId="FigureSubtitle">
    <w:name w:val="Figure Subtitle"/>
    <w:basedOn w:val="Normal"/>
    <w:uiPriority w:val="99"/>
    <w:rsid w:val="00487D70"/>
    <w:pPr>
      <w:suppressAutoHyphens/>
      <w:spacing w:before="40" w:after="40"/>
    </w:pPr>
    <w:rPr>
      <w:rFonts w:ascii="Arial Narrow" w:hAnsi="Arial Narrow" w:cs="Arial"/>
      <w:b/>
      <w:iCs/>
      <w:color w:val="000080"/>
      <w:sz w:val="20"/>
    </w:rPr>
  </w:style>
  <w:style w:type="paragraph" w:customStyle="1" w:styleId="StyleFigureText8pt">
    <w:name w:val="Style Figure Text + 8 pt"/>
    <w:basedOn w:val="Normal"/>
    <w:link w:val="StyleFigureText8ptChar"/>
    <w:uiPriority w:val="99"/>
    <w:rsid w:val="00487D70"/>
    <w:pPr>
      <w:suppressAutoHyphens/>
      <w:spacing w:before="30" w:after="30"/>
    </w:pPr>
    <w:rPr>
      <w:rFonts w:ascii="Arial Narrow" w:hAnsi="Arial Narrow"/>
      <w:sz w:val="24"/>
      <w:lang w:val="x-none" w:eastAsia="x-none"/>
    </w:rPr>
  </w:style>
  <w:style w:type="character" w:customStyle="1" w:styleId="StyleFigureText8ptChar">
    <w:name w:val="Style Figure Text + 8 pt Char"/>
    <w:link w:val="StyleFigureText8pt"/>
    <w:uiPriority w:val="99"/>
    <w:locked/>
    <w:rsid w:val="00487D70"/>
    <w:rPr>
      <w:rFonts w:ascii="Arial Narrow" w:hAnsi="Arial Narrow" w:cs="Arial"/>
      <w:sz w:val="24"/>
      <w:szCs w:val="24"/>
    </w:rPr>
  </w:style>
  <w:style w:type="paragraph" w:customStyle="1" w:styleId="ActionCaption">
    <w:name w:val="Action Caption"/>
    <w:basedOn w:val="Caption"/>
    <w:link w:val="ActionCaptionChar"/>
    <w:uiPriority w:val="99"/>
    <w:rsid w:val="00E000F4"/>
    <w:pPr>
      <w:keepNext/>
      <w:spacing w:before="0" w:after="0" w:line="230" w:lineRule="exact"/>
      <w:ind w:left="187" w:right="187"/>
    </w:pPr>
    <w:rPr>
      <w:i/>
      <w:iCs/>
      <w:color w:val="4F81BD"/>
    </w:rPr>
  </w:style>
  <w:style w:type="paragraph" w:customStyle="1" w:styleId="BodyHead">
    <w:name w:val="Body Head"/>
    <w:basedOn w:val="BodyText"/>
    <w:next w:val="BodyText"/>
    <w:link w:val="BodyHeadChar"/>
    <w:uiPriority w:val="99"/>
    <w:rsid w:val="00E000F4"/>
    <w:pPr>
      <w:keepNext/>
      <w:suppressAutoHyphens/>
      <w:spacing w:before="60" w:after="60" w:line="260" w:lineRule="atLeast"/>
    </w:pPr>
    <w:rPr>
      <w:b/>
      <w:sz w:val="20"/>
      <w:szCs w:val="20"/>
    </w:rPr>
  </w:style>
  <w:style w:type="character" w:customStyle="1" w:styleId="BodyHeadChar">
    <w:name w:val="Body Head Char"/>
    <w:link w:val="BodyHead"/>
    <w:uiPriority w:val="99"/>
    <w:locked/>
    <w:rsid w:val="00E000F4"/>
    <w:rPr>
      <w:rFonts w:ascii="Times New Roman" w:hAnsi="Times New Roman" w:cs="Times New Roman"/>
      <w:b/>
      <w:sz w:val="20"/>
      <w:szCs w:val="20"/>
    </w:rPr>
  </w:style>
  <w:style w:type="character" w:customStyle="1" w:styleId="apple-style-span">
    <w:name w:val="apple-style-span"/>
    <w:uiPriority w:val="99"/>
    <w:rsid w:val="00AF5445"/>
    <w:rPr>
      <w:rFonts w:cs="Times New Roman"/>
    </w:rPr>
  </w:style>
  <w:style w:type="character" w:customStyle="1" w:styleId="mainbodyfont">
    <w:name w:val="mainbodyfont"/>
    <w:uiPriority w:val="99"/>
    <w:rsid w:val="00B35822"/>
    <w:rPr>
      <w:rFonts w:cs="Times New Roman"/>
    </w:rPr>
  </w:style>
  <w:style w:type="paragraph" w:styleId="Title">
    <w:name w:val="Title"/>
    <w:basedOn w:val="Normal"/>
    <w:next w:val="Normal"/>
    <w:link w:val="TitleChar"/>
    <w:uiPriority w:val="99"/>
    <w:qFormat/>
    <w:rsid w:val="00F108DA"/>
    <w:pPr>
      <w:pBdr>
        <w:top w:val="dotted" w:sz="2" w:space="1" w:color="632423"/>
        <w:bottom w:val="dotted" w:sz="2" w:space="6" w:color="632423"/>
      </w:pBdr>
      <w:spacing w:before="500" w:after="300"/>
      <w:jc w:val="center"/>
    </w:pPr>
    <w:rPr>
      <w:rFonts w:ascii="Cambria" w:hAnsi="Cambria"/>
      <w:caps/>
      <w:color w:val="632423"/>
      <w:spacing w:val="50"/>
      <w:sz w:val="44"/>
      <w:szCs w:val="44"/>
      <w:lang w:val="x-none" w:eastAsia="x-none"/>
    </w:rPr>
  </w:style>
  <w:style w:type="character" w:customStyle="1" w:styleId="TitleChar">
    <w:name w:val="Title Char"/>
    <w:link w:val="Title"/>
    <w:uiPriority w:val="99"/>
    <w:locked/>
    <w:rsid w:val="00F108DA"/>
    <w:rPr>
      <w:rFonts w:ascii="Cambria" w:hAnsi="Cambria" w:cs="Times New Roman"/>
      <w:caps/>
      <w:color w:val="632423"/>
      <w:spacing w:val="50"/>
      <w:sz w:val="44"/>
      <w:szCs w:val="44"/>
    </w:rPr>
  </w:style>
  <w:style w:type="paragraph" w:styleId="NormalWeb">
    <w:name w:val="Normal (Web)"/>
    <w:basedOn w:val="Normal"/>
    <w:uiPriority w:val="99"/>
    <w:rsid w:val="00F108DA"/>
    <w:pPr>
      <w:spacing w:beforeAutospacing="1" w:afterAutospacing="1"/>
    </w:pPr>
  </w:style>
  <w:style w:type="paragraph" w:customStyle="1" w:styleId="TableHead">
    <w:name w:val="Table Head"/>
    <w:basedOn w:val="Normal"/>
    <w:uiPriority w:val="99"/>
    <w:rsid w:val="007A6FAF"/>
    <w:pPr>
      <w:spacing w:before="40" w:after="40"/>
      <w:jc w:val="center"/>
    </w:pPr>
    <w:rPr>
      <w:rFonts w:ascii="Arial Bold" w:hAnsi="Arial Bold"/>
      <w:b/>
      <w:bCs/>
      <w:sz w:val="16"/>
    </w:rPr>
  </w:style>
  <w:style w:type="paragraph" w:customStyle="1" w:styleId="style28">
    <w:name w:val="style28"/>
    <w:basedOn w:val="Normal"/>
    <w:uiPriority w:val="99"/>
    <w:rsid w:val="00B221DB"/>
    <w:pPr>
      <w:spacing w:beforeAutospacing="1" w:afterAutospacing="1"/>
    </w:pPr>
    <w:rPr>
      <w:rFonts w:ascii="Arial" w:hAnsi="Arial" w:cs="Arial"/>
      <w:color w:val="003366"/>
      <w:sz w:val="21"/>
      <w:szCs w:val="21"/>
    </w:rPr>
  </w:style>
  <w:style w:type="paragraph" w:customStyle="1" w:styleId="Title-ProposalTitle">
    <w:name w:val="Title - Proposal Title"/>
    <w:next w:val="BodyText"/>
    <w:uiPriority w:val="99"/>
    <w:rsid w:val="009A0F1A"/>
    <w:rPr>
      <w:rFonts w:ascii="ITCFranklinGothic LT Med" w:hAnsi="ITCFranklinGothic LT Med"/>
      <w:b/>
      <w:sz w:val="48"/>
      <w:szCs w:val="24"/>
    </w:rPr>
  </w:style>
  <w:style w:type="paragraph" w:customStyle="1" w:styleId="TextBoxHeading">
    <w:name w:val="Text Box Heading"/>
    <w:basedOn w:val="Normal"/>
    <w:uiPriority w:val="99"/>
    <w:rsid w:val="00C13208"/>
    <w:pPr>
      <w:framePr w:hSpace="180" w:wrap="around" w:vAnchor="text" w:hAnchor="margin" w:y="4"/>
      <w:spacing w:before="20" w:after="40"/>
      <w:jc w:val="center"/>
    </w:pPr>
    <w:rPr>
      <w:rFonts w:ascii="Arial Narrow" w:hAnsi="Arial Narrow"/>
      <w:b/>
      <w:color w:val="FFFFFF"/>
      <w:sz w:val="20"/>
    </w:rPr>
  </w:style>
  <w:style w:type="paragraph" w:customStyle="1" w:styleId="TextBoxBullet1stLevel">
    <w:name w:val="Text Box Bullet 1st Level"/>
    <w:basedOn w:val="Normal"/>
    <w:uiPriority w:val="99"/>
    <w:rsid w:val="00C13208"/>
    <w:pPr>
      <w:framePr w:hSpace="180" w:wrap="around" w:vAnchor="text" w:hAnchor="margin" w:y="4"/>
      <w:tabs>
        <w:tab w:val="num" w:pos="720"/>
      </w:tabs>
      <w:spacing w:before="20" w:after="40"/>
      <w:ind w:left="720" w:hanging="360"/>
    </w:pPr>
    <w:rPr>
      <w:rFonts w:ascii="Arial Narrow" w:hAnsi="Arial Narrow"/>
      <w:color w:val="FFFFFF"/>
      <w:sz w:val="20"/>
    </w:rPr>
  </w:style>
  <w:style w:type="paragraph" w:customStyle="1" w:styleId="TblBullet">
    <w:name w:val="Tbl Bullet"/>
    <w:basedOn w:val="Normal"/>
    <w:uiPriority w:val="99"/>
    <w:rsid w:val="00C13208"/>
    <w:pPr>
      <w:numPr>
        <w:numId w:val="1"/>
      </w:numPr>
      <w:adjustRightInd w:val="0"/>
      <w:spacing w:before="0" w:after="0"/>
    </w:pPr>
    <w:rPr>
      <w:rFonts w:ascii="Arial Narrow" w:hAnsi="Arial Narrow"/>
      <w:sz w:val="18"/>
      <w:lang w:eastAsia="ko-KR"/>
    </w:rPr>
  </w:style>
  <w:style w:type="paragraph" w:styleId="ListBullet5">
    <w:name w:val="List Bullet 5"/>
    <w:basedOn w:val="Normal"/>
    <w:uiPriority w:val="99"/>
    <w:rsid w:val="00C13208"/>
    <w:pPr>
      <w:tabs>
        <w:tab w:val="num" w:pos="1800"/>
      </w:tabs>
      <w:ind w:left="1800" w:hanging="360"/>
    </w:pPr>
  </w:style>
  <w:style w:type="paragraph" w:customStyle="1" w:styleId="TblDash">
    <w:name w:val="Tbl Dash"/>
    <w:basedOn w:val="Normal"/>
    <w:uiPriority w:val="99"/>
    <w:rsid w:val="00C13208"/>
    <w:pPr>
      <w:numPr>
        <w:numId w:val="2"/>
      </w:numPr>
      <w:adjustRightInd w:val="0"/>
      <w:spacing w:before="0" w:after="0"/>
    </w:pPr>
    <w:rPr>
      <w:rFonts w:ascii="Arial Narrow" w:hAnsi="Arial Narrow"/>
      <w:sz w:val="20"/>
      <w:lang w:eastAsia="ko-KR"/>
    </w:rPr>
  </w:style>
  <w:style w:type="paragraph" w:customStyle="1" w:styleId="tabletext0">
    <w:name w:val="tabletext"/>
    <w:basedOn w:val="Normal"/>
    <w:uiPriority w:val="99"/>
    <w:rsid w:val="00A817F8"/>
    <w:pPr>
      <w:spacing w:before="0" w:after="0"/>
    </w:pPr>
    <w:rPr>
      <w:rFonts w:ascii="Tahoma" w:eastAsia="Times New Roman" w:hAnsi="Tahoma" w:cs="Tahoma"/>
      <w:sz w:val="20"/>
      <w:szCs w:val="20"/>
    </w:rPr>
  </w:style>
  <w:style w:type="character" w:customStyle="1" w:styleId="Title1">
    <w:name w:val="Title1"/>
    <w:uiPriority w:val="99"/>
    <w:rsid w:val="00ED3FFF"/>
    <w:rPr>
      <w:rFonts w:ascii="Adobe Garamond Pro" w:hAnsi="Adobe Garamond Pro"/>
      <w:b/>
      <w:sz w:val="36"/>
    </w:rPr>
  </w:style>
  <w:style w:type="paragraph" w:customStyle="1" w:styleId="ResumeHangingIndent">
    <w:name w:val="Resume Hanging Indent"/>
    <w:basedOn w:val="Normal"/>
    <w:link w:val="ResumeHangingIndentChar"/>
    <w:autoRedefine/>
    <w:uiPriority w:val="99"/>
    <w:rsid w:val="00F05A82"/>
    <w:pPr>
      <w:spacing w:before="0" w:after="0"/>
    </w:pPr>
    <w:rPr>
      <w:sz w:val="24"/>
      <w:lang w:val="x-none" w:eastAsia="x-none"/>
    </w:rPr>
  </w:style>
  <w:style w:type="character" w:customStyle="1" w:styleId="ResumeHangingIndentChar">
    <w:name w:val="Resume Hanging Indent Char"/>
    <w:link w:val="ResumeHangingIndent"/>
    <w:uiPriority w:val="99"/>
    <w:locked/>
    <w:rsid w:val="00F05A82"/>
    <w:rPr>
      <w:rFonts w:ascii="Times New Roman" w:hAnsi="Times New Roman" w:cs="Times New Roman"/>
      <w:sz w:val="24"/>
      <w:szCs w:val="24"/>
    </w:rPr>
  </w:style>
  <w:style w:type="paragraph" w:styleId="PlainText">
    <w:name w:val="Plain Text"/>
    <w:basedOn w:val="Normal"/>
    <w:link w:val="PlainTextChar"/>
    <w:uiPriority w:val="99"/>
    <w:rsid w:val="00F5169F"/>
    <w:pPr>
      <w:spacing w:before="0" w:after="0"/>
    </w:pPr>
    <w:rPr>
      <w:rFonts w:ascii="Courier New" w:hAnsi="Courier New"/>
      <w:sz w:val="20"/>
      <w:szCs w:val="20"/>
      <w:lang w:val="x-none" w:eastAsia="x-none"/>
    </w:rPr>
  </w:style>
  <w:style w:type="character" w:customStyle="1" w:styleId="PlainTextChar">
    <w:name w:val="Plain Text Char"/>
    <w:link w:val="PlainText"/>
    <w:uiPriority w:val="99"/>
    <w:locked/>
    <w:rsid w:val="00F5169F"/>
    <w:rPr>
      <w:rFonts w:ascii="Courier New" w:hAnsi="Courier New" w:cs="Courier New"/>
      <w:sz w:val="20"/>
      <w:szCs w:val="20"/>
    </w:rPr>
  </w:style>
  <w:style w:type="paragraph" w:customStyle="1" w:styleId="Bullets">
    <w:name w:val="Bullets"/>
    <w:basedOn w:val="Normal"/>
    <w:rsid w:val="00CD4EF3"/>
    <w:pPr>
      <w:numPr>
        <w:numId w:val="3"/>
      </w:numPr>
      <w:spacing w:before="120" w:after="0"/>
    </w:pPr>
    <w:rPr>
      <w:szCs w:val="20"/>
    </w:rPr>
  </w:style>
  <w:style w:type="paragraph" w:customStyle="1" w:styleId="Numbering">
    <w:name w:val="Numbering"/>
    <w:basedOn w:val="Normal"/>
    <w:rsid w:val="00CD4EF3"/>
    <w:pPr>
      <w:tabs>
        <w:tab w:val="num" w:pos="864"/>
      </w:tabs>
      <w:spacing w:before="120" w:after="0"/>
      <w:ind w:left="864"/>
    </w:pPr>
    <w:rPr>
      <w:szCs w:val="20"/>
    </w:rPr>
  </w:style>
  <w:style w:type="paragraph" w:customStyle="1" w:styleId="TableTitle">
    <w:name w:val="Table Title"/>
    <w:uiPriority w:val="99"/>
    <w:rsid w:val="00142E60"/>
    <w:pPr>
      <w:keepNext/>
      <w:jc w:val="center"/>
    </w:pPr>
    <w:rPr>
      <w:rFonts w:ascii="Times New Roman" w:eastAsia="Times New Roman" w:hAnsi="Times New Roman" w:cs="Arial"/>
      <w:b/>
      <w:sz w:val="22"/>
    </w:rPr>
  </w:style>
  <w:style w:type="character" w:customStyle="1" w:styleId="TableTextChar">
    <w:name w:val="Table Text Char"/>
    <w:link w:val="TableText"/>
    <w:uiPriority w:val="99"/>
    <w:locked/>
    <w:rsid w:val="00142E60"/>
    <w:rPr>
      <w:rFonts w:ascii="Tahoma" w:hAnsi="Tahoma" w:cs="Tahoma"/>
    </w:rPr>
  </w:style>
  <w:style w:type="paragraph" w:customStyle="1" w:styleId="Bullet">
    <w:name w:val="Bullet"/>
    <w:aliases w:val="bullets,bd"/>
    <w:basedOn w:val="BodyText"/>
    <w:link w:val="BulletChar"/>
    <w:uiPriority w:val="99"/>
    <w:rsid w:val="00142E60"/>
    <w:pPr>
      <w:numPr>
        <w:numId w:val="4"/>
      </w:numPr>
      <w:tabs>
        <w:tab w:val="clear" w:pos="360"/>
        <w:tab w:val="left" w:pos="450"/>
      </w:tabs>
      <w:suppressAutoHyphens/>
      <w:snapToGrid w:val="0"/>
      <w:spacing w:before="60" w:after="60" w:line="260" w:lineRule="atLeast"/>
      <w:ind w:left="450" w:hanging="234"/>
      <w:contextualSpacing/>
    </w:pPr>
    <w:rPr>
      <w:rFonts w:eastAsia="Times New Roman"/>
      <w:bCs/>
      <w:sz w:val="20"/>
    </w:rPr>
  </w:style>
  <w:style w:type="paragraph" w:customStyle="1" w:styleId="TableBullet">
    <w:name w:val="Table Bullet"/>
    <w:basedOn w:val="Normal"/>
    <w:link w:val="TableBulletChar"/>
    <w:uiPriority w:val="99"/>
    <w:rsid w:val="00142E60"/>
    <w:pPr>
      <w:numPr>
        <w:numId w:val="5"/>
      </w:numPr>
      <w:spacing w:before="10" w:after="10" w:line="240" w:lineRule="atLeast"/>
    </w:pPr>
    <w:rPr>
      <w:rFonts w:ascii="Arial Narrow" w:eastAsia="Arial Unicode MS" w:hAnsi="Arial Narrow"/>
      <w:bCs/>
      <w:sz w:val="20"/>
      <w:szCs w:val="20"/>
      <w:lang w:val="x-none" w:eastAsia="x-none"/>
    </w:rPr>
  </w:style>
  <w:style w:type="character" w:customStyle="1" w:styleId="TableBulletChar">
    <w:name w:val="Table Bullet Char"/>
    <w:link w:val="TableBullet"/>
    <w:uiPriority w:val="99"/>
    <w:locked/>
    <w:rsid w:val="00142E60"/>
    <w:rPr>
      <w:rFonts w:ascii="Arial Narrow" w:eastAsia="Arial Unicode MS" w:hAnsi="Arial Narrow"/>
      <w:bCs/>
      <w:lang w:val="x-none" w:eastAsia="x-none"/>
    </w:rPr>
  </w:style>
  <w:style w:type="paragraph" w:customStyle="1" w:styleId="CaptionTable">
    <w:name w:val="Caption Table"/>
    <w:basedOn w:val="Caption"/>
    <w:uiPriority w:val="99"/>
    <w:rsid w:val="00142E60"/>
    <w:pPr>
      <w:keepNext/>
      <w:spacing w:before="60" w:after="0" w:line="240" w:lineRule="atLeast"/>
    </w:pPr>
    <w:rPr>
      <w:rFonts w:eastAsia="Times New Roman" w:cs="Arial"/>
      <w:bCs w:val="0"/>
      <w:sz w:val="22"/>
      <w:szCs w:val="28"/>
    </w:rPr>
  </w:style>
  <w:style w:type="character" w:customStyle="1" w:styleId="BulletChar">
    <w:name w:val="Bullet Char"/>
    <w:link w:val="Bullet"/>
    <w:uiPriority w:val="99"/>
    <w:locked/>
    <w:rsid w:val="00142E60"/>
    <w:rPr>
      <w:rFonts w:ascii="Times New Roman" w:eastAsia="Times New Roman" w:hAnsi="Times New Roman"/>
      <w:bCs/>
      <w:szCs w:val="24"/>
      <w:lang w:val="x-none" w:eastAsia="x-none"/>
    </w:rPr>
  </w:style>
  <w:style w:type="paragraph" w:customStyle="1" w:styleId="Italicbullet">
    <w:name w:val="Italic bullet"/>
    <w:basedOn w:val="Normal"/>
    <w:uiPriority w:val="99"/>
    <w:rsid w:val="00142E60"/>
    <w:pPr>
      <w:tabs>
        <w:tab w:val="num" w:pos="360"/>
      </w:tabs>
      <w:spacing w:before="0" w:after="0" w:line="240" w:lineRule="exact"/>
      <w:ind w:left="360" w:hanging="360"/>
    </w:pPr>
    <w:rPr>
      <w:rFonts w:eastAsia="Times New Roman"/>
      <w:i/>
      <w:szCs w:val="20"/>
    </w:rPr>
  </w:style>
  <w:style w:type="paragraph" w:customStyle="1" w:styleId="Bulleted">
    <w:name w:val="Bulleted"/>
    <w:basedOn w:val="Normal"/>
    <w:uiPriority w:val="99"/>
    <w:rsid w:val="001751D4"/>
    <w:pPr>
      <w:widowControl w:val="0"/>
      <w:tabs>
        <w:tab w:val="right" w:pos="9360"/>
      </w:tabs>
      <w:suppressAutoHyphens/>
      <w:spacing w:before="0" w:after="0"/>
    </w:pPr>
    <w:rPr>
      <w:rFonts w:ascii="Thorndale AMT" w:hAnsi="Thorndale AMT"/>
      <w:color w:val="000000"/>
      <w:kern w:val="1"/>
    </w:rPr>
  </w:style>
  <w:style w:type="character" w:customStyle="1" w:styleId="ActionCaptionChar">
    <w:name w:val="Action Caption Char"/>
    <w:link w:val="ActionCaption"/>
    <w:uiPriority w:val="99"/>
    <w:locked/>
    <w:rsid w:val="00D5092D"/>
    <w:rPr>
      <w:rFonts w:ascii="Times New Roman" w:hAnsi="Times New Roman" w:cs="Times New Roman"/>
      <w:b/>
      <w:bCs/>
      <w:i/>
      <w:iCs/>
      <w:color w:val="4F81BD"/>
      <w:sz w:val="24"/>
      <w:szCs w:val="24"/>
    </w:rPr>
  </w:style>
  <w:style w:type="character" w:customStyle="1" w:styleId="CaptionChar1">
    <w:name w:val="Caption Char1"/>
    <w:uiPriority w:val="99"/>
    <w:rsid w:val="00D5092D"/>
    <w:rPr>
      <w:rFonts w:cs="Arial"/>
      <w:b/>
      <w:snapToGrid w:val="0"/>
      <w:sz w:val="28"/>
      <w:szCs w:val="28"/>
      <w:lang w:val="en-US" w:eastAsia="en-US" w:bidi="ar-SA"/>
    </w:rPr>
  </w:style>
  <w:style w:type="paragraph" w:styleId="ListBullet">
    <w:name w:val="List Bullet"/>
    <w:basedOn w:val="Normal"/>
    <w:uiPriority w:val="99"/>
    <w:rsid w:val="005D1E0B"/>
    <w:pPr>
      <w:tabs>
        <w:tab w:val="num" w:pos="360"/>
      </w:tabs>
      <w:ind w:left="360" w:hanging="360"/>
      <w:contextualSpacing/>
    </w:pPr>
  </w:style>
  <w:style w:type="paragraph" w:customStyle="1" w:styleId="Achievement">
    <w:name w:val="Achievement"/>
    <w:basedOn w:val="ResumeHeadName"/>
    <w:next w:val="ColorfulList-Accent11"/>
    <w:rsid w:val="007970BC"/>
    <w:pPr>
      <w:pageBreakBefore w:val="0"/>
      <w:numPr>
        <w:numId w:val="6"/>
      </w:numPr>
      <w:tabs>
        <w:tab w:val="clear" w:pos="864"/>
        <w:tab w:val="clear" w:pos="1296"/>
        <w:tab w:val="clear" w:pos="2448"/>
        <w:tab w:val="clear" w:pos="9360"/>
      </w:tabs>
      <w:spacing w:after="60" w:line="220" w:lineRule="atLeast"/>
      <w:jc w:val="both"/>
    </w:pPr>
    <w:rPr>
      <w:rFonts w:eastAsia="Times New Roman"/>
      <w:b w:val="0"/>
      <w:bCs/>
      <w:caps w:val="0"/>
      <w:spacing w:val="-5"/>
      <w:sz w:val="20"/>
      <w:szCs w:val="20"/>
    </w:rPr>
  </w:style>
  <w:style w:type="paragraph" w:styleId="z-TopofForm">
    <w:name w:val="HTML Top of Form"/>
    <w:basedOn w:val="Normal"/>
    <w:next w:val="Normal"/>
    <w:link w:val="z-TopofFormChar"/>
    <w:hidden/>
    <w:uiPriority w:val="99"/>
    <w:rsid w:val="00E820FF"/>
    <w:pPr>
      <w:pBdr>
        <w:bottom w:val="single" w:sz="6" w:space="1" w:color="auto"/>
      </w:pBdr>
      <w:spacing w:before="0" w:after="0"/>
      <w:jc w:val="center"/>
    </w:pPr>
    <w:rPr>
      <w:rFonts w:ascii="Arial" w:hAnsi="Arial"/>
      <w:vanish/>
      <w:sz w:val="16"/>
      <w:szCs w:val="16"/>
      <w:lang w:val="x-none" w:eastAsia="x-none"/>
    </w:rPr>
  </w:style>
  <w:style w:type="character" w:customStyle="1" w:styleId="z-TopofFormChar">
    <w:name w:val="z-Top of Form Char"/>
    <w:link w:val="z-TopofForm"/>
    <w:uiPriority w:val="99"/>
    <w:locked/>
    <w:rsid w:val="00E820FF"/>
    <w:rPr>
      <w:rFonts w:ascii="Arial" w:hAnsi="Arial" w:cs="Arial"/>
      <w:vanish/>
      <w:sz w:val="16"/>
      <w:szCs w:val="16"/>
    </w:rPr>
  </w:style>
  <w:style w:type="paragraph" w:styleId="z-BottomofForm">
    <w:name w:val="HTML Bottom of Form"/>
    <w:basedOn w:val="Normal"/>
    <w:next w:val="Normal"/>
    <w:link w:val="z-BottomofFormChar"/>
    <w:hidden/>
    <w:uiPriority w:val="99"/>
    <w:rsid w:val="00E820FF"/>
    <w:pPr>
      <w:pBdr>
        <w:top w:val="single" w:sz="6" w:space="1" w:color="auto"/>
      </w:pBdr>
      <w:spacing w:before="0" w:after="0"/>
      <w:jc w:val="center"/>
    </w:pPr>
    <w:rPr>
      <w:rFonts w:ascii="Arial" w:hAnsi="Arial"/>
      <w:vanish/>
      <w:sz w:val="16"/>
      <w:szCs w:val="16"/>
      <w:lang w:val="x-none" w:eastAsia="x-none"/>
    </w:rPr>
  </w:style>
  <w:style w:type="character" w:customStyle="1" w:styleId="z-BottomofFormChar">
    <w:name w:val="z-Bottom of Form Char"/>
    <w:link w:val="z-BottomofForm"/>
    <w:uiPriority w:val="99"/>
    <w:locked/>
    <w:rsid w:val="00E820FF"/>
    <w:rPr>
      <w:rFonts w:ascii="Arial" w:hAnsi="Arial" w:cs="Arial"/>
      <w:vanish/>
      <w:sz w:val="16"/>
      <w:szCs w:val="16"/>
    </w:rPr>
  </w:style>
  <w:style w:type="character" w:customStyle="1" w:styleId="Heading5Char">
    <w:name w:val="Heading 5 Char"/>
    <w:link w:val="Heading5"/>
    <w:rsid w:val="008B2483"/>
    <w:rPr>
      <w:rFonts w:ascii="Times New Roman" w:eastAsia="Times New Roman" w:hAnsi="Times New Roman"/>
      <w:b/>
      <w:bCs/>
      <w:iCs/>
      <w:sz w:val="22"/>
      <w:szCs w:val="26"/>
      <w:lang w:val="x-none" w:eastAsia="x-none"/>
    </w:rPr>
  </w:style>
  <w:style w:type="character" w:customStyle="1" w:styleId="Heading6Char">
    <w:name w:val="Heading 6 Char"/>
    <w:link w:val="Heading6"/>
    <w:rsid w:val="008B2483"/>
    <w:rPr>
      <w:rFonts w:ascii="Times New Roman" w:eastAsia="Times New Roman" w:hAnsi="Times New Roman"/>
      <w:b/>
      <w:bCs/>
      <w:sz w:val="22"/>
      <w:szCs w:val="22"/>
      <w:lang w:val="x-none" w:eastAsia="x-none"/>
    </w:rPr>
  </w:style>
  <w:style w:type="character" w:customStyle="1" w:styleId="Heading7Char">
    <w:name w:val="Heading 7 Char"/>
    <w:link w:val="Heading7"/>
    <w:rsid w:val="00AB634F"/>
    <w:rPr>
      <w:rFonts w:eastAsia="Times New Roman"/>
      <w:sz w:val="22"/>
      <w:szCs w:val="24"/>
      <w:lang w:val="x-none" w:eastAsia="x-none"/>
    </w:rPr>
  </w:style>
  <w:style w:type="character" w:customStyle="1" w:styleId="Heading8Char">
    <w:name w:val="Heading 8 Char"/>
    <w:link w:val="Heading8"/>
    <w:semiHidden/>
    <w:rsid w:val="00AB634F"/>
    <w:rPr>
      <w:rFonts w:eastAsia="Times New Roman"/>
      <w:i/>
      <w:iCs/>
      <w:sz w:val="22"/>
      <w:szCs w:val="24"/>
      <w:lang w:val="x-none" w:eastAsia="x-none"/>
    </w:rPr>
  </w:style>
  <w:style w:type="character" w:customStyle="1" w:styleId="Heading9Char">
    <w:name w:val="Heading 9 Char"/>
    <w:link w:val="Heading9"/>
    <w:semiHidden/>
    <w:rsid w:val="00AB634F"/>
    <w:rPr>
      <w:rFonts w:ascii="Cambria" w:eastAsia="Times New Roman" w:hAnsi="Cambria"/>
      <w:sz w:val="22"/>
      <w:szCs w:val="22"/>
      <w:lang w:val="x-none" w:eastAsia="x-none"/>
    </w:rPr>
  </w:style>
  <w:style w:type="paragraph" w:styleId="TOCHeading">
    <w:name w:val="TOC Heading"/>
    <w:basedOn w:val="Heading1"/>
    <w:next w:val="Normal"/>
    <w:uiPriority w:val="39"/>
    <w:semiHidden/>
    <w:unhideWhenUsed/>
    <w:qFormat/>
    <w:rsid w:val="00261395"/>
    <w:pPr>
      <w:keepLines/>
      <w:numPr>
        <w:numId w:val="0"/>
      </w:numPr>
      <w:spacing w:before="480" w:line="276" w:lineRule="auto"/>
      <w:outlineLvl w:val="9"/>
    </w:pPr>
    <w:rPr>
      <w:rFonts w:ascii="Cambria" w:eastAsia="Times New Roman" w:hAnsi="Cambria"/>
      <w:caps w:val="0"/>
      <w:color w:val="365F91"/>
      <w:kern w:val="0"/>
      <w:sz w:val="28"/>
      <w:szCs w:val="28"/>
    </w:rPr>
  </w:style>
  <w:style w:type="paragraph" w:styleId="TOC1">
    <w:name w:val="toc 1"/>
    <w:basedOn w:val="Normal"/>
    <w:next w:val="Normal"/>
    <w:autoRedefine/>
    <w:uiPriority w:val="39"/>
    <w:unhideWhenUsed/>
    <w:rsid w:val="00C5445B"/>
    <w:pPr>
      <w:tabs>
        <w:tab w:val="right" w:leader="dot" w:pos="9350"/>
      </w:tabs>
    </w:pPr>
  </w:style>
  <w:style w:type="paragraph" w:styleId="TOC2">
    <w:name w:val="toc 2"/>
    <w:basedOn w:val="Normal"/>
    <w:next w:val="Normal"/>
    <w:autoRedefine/>
    <w:uiPriority w:val="39"/>
    <w:unhideWhenUsed/>
    <w:rsid w:val="00095C78"/>
    <w:pPr>
      <w:tabs>
        <w:tab w:val="left" w:pos="660"/>
        <w:tab w:val="right" w:leader="dot" w:pos="9350"/>
      </w:tabs>
      <w:spacing w:beforeAutospacing="1" w:afterAutospacing="1"/>
      <w:ind w:left="245"/>
    </w:pPr>
  </w:style>
  <w:style w:type="paragraph" w:styleId="TOC3">
    <w:name w:val="toc 3"/>
    <w:basedOn w:val="Normal"/>
    <w:next w:val="Normal"/>
    <w:autoRedefine/>
    <w:uiPriority w:val="39"/>
    <w:unhideWhenUsed/>
    <w:rsid w:val="00573700"/>
    <w:pPr>
      <w:tabs>
        <w:tab w:val="left" w:pos="1320"/>
        <w:tab w:val="right" w:leader="dot" w:pos="9350"/>
      </w:tabs>
      <w:ind w:left="475"/>
      <w:contextualSpacing/>
    </w:pPr>
  </w:style>
  <w:style w:type="paragraph" w:customStyle="1" w:styleId="ColorfulShading-Accent11">
    <w:name w:val="Colorful Shading - Accent 11"/>
    <w:hidden/>
    <w:uiPriority w:val="99"/>
    <w:semiHidden/>
    <w:rsid w:val="00391457"/>
    <w:rPr>
      <w:rFonts w:ascii="Times New Roman" w:hAnsi="Times New Roman"/>
      <w:sz w:val="22"/>
      <w:szCs w:val="24"/>
    </w:rPr>
  </w:style>
  <w:style w:type="paragraph" w:styleId="TableofFigures">
    <w:name w:val="table of figures"/>
    <w:basedOn w:val="Normal"/>
    <w:next w:val="Normal"/>
    <w:uiPriority w:val="99"/>
    <w:unhideWhenUsed/>
    <w:rsid w:val="00290312"/>
  </w:style>
  <w:style w:type="paragraph" w:customStyle="1" w:styleId="ResumeTitle">
    <w:name w:val="ResumeTitle"/>
    <w:basedOn w:val="BodyHead"/>
    <w:rsid w:val="00031C4D"/>
    <w:pPr>
      <w:spacing w:before="40" w:after="40" w:line="240" w:lineRule="auto"/>
      <w:jc w:val="left"/>
    </w:pPr>
    <w:rPr>
      <w:rFonts w:ascii="Times New Roman Bold" w:eastAsia="Times New Roman" w:hAnsi="Times New Roman Bold"/>
      <w:color w:val="FFFFFF"/>
      <w:sz w:val="24"/>
    </w:rPr>
  </w:style>
  <w:style w:type="paragraph" w:customStyle="1" w:styleId="ResumeEducationText">
    <w:name w:val="Resume Education Text"/>
    <w:basedOn w:val="Normal"/>
    <w:rsid w:val="00031C4D"/>
    <w:pPr>
      <w:spacing w:before="0" w:after="0"/>
      <w:jc w:val="left"/>
    </w:pPr>
    <w:rPr>
      <w:rFonts w:eastAsia="Times New Roman" w:cs="Arial"/>
      <w:bCs/>
      <w:sz w:val="24"/>
    </w:rPr>
  </w:style>
  <w:style w:type="paragraph" w:customStyle="1" w:styleId="ResumeBullet">
    <w:name w:val="Resume Bullet"/>
    <w:basedOn w:val="Bullet"/>
    <w:link w:val="ResumeBulletChar"/>
    <w:rsid w:val="0044478B"/>
    <w:pPr>
      <w:keepNext/>
      <w:numPr>
        <w:numId w:val="15"/>
      </w:numPr>
      <w:tabs>
        <w:tab w:val="clear" w:pos="450"/>
        <w:tab w:val="left" w:pos="288"/>
      </w:tabs>
      <w:spacing w:before="0" w:after="0" w:line="240" w:lineRule="auto"/>
      <w:ind w:left="144" w:hanging="144"/>
      <w:contextualSpacing w:val="0"/>
      <w:jc w:val="left"/>
    </w:pPr>
    <w:rPr>
      <w:snapToGrid w:val="0"/>
      <w:sz w:val="24"/>
    </w:rPr>
  </w:style>
  <w:style w:type="character" w:customStyle="1" w:styleId="ResumeBulletChar">
    <w:name w:val="Resume Bullet Char"/>
    <w:link w:val="ResumeBullet"/>
    <w:rsid w:val="0044478B"/>
    <w:rPr>
      <w:rFonts w:ascii="Times New Roman" w:eastAsia="Times New Roman" w:hAnsi="Times New Roman"/>
      <w:bCs/>
      <w:snapToGrid w:val="0"/>
      <w:sz w:val="24"/>
      <w:szCs w:val="24"/>
      <w:lang w:val="x-none" w:eastAsia="x-none"/>
    </w:rPr>
  </w:style>
  <w:style w:type="paragraph" w:customStyle="1" w:styleId="ResumeSection">
    <w:name w:val="Resume Section"/>
    <w:basedOn w:val="ResumeText"/>
    <w:rsid w:val="0044478B"/>
    <w:pPr>
      <w:shd w:val="clear" w:color="auto" w:fill="455772"/>
      <w:spacing w:after="0"/>
      <w:jc w:val="left"/>
    </w:pPr>
    <w:rPr>
      <w:rFonts w:eastAsia="Times New Roman"/>
      <w:b/>
      <w:bCs w:val="0"/>
      <w:color w:val="FFFFFF"/>
      <w:lang w:val="en-US" w:eastAsia="en-US"/>
    </w:rPr>
  </w:style>
  <w:style w:type="paragraph" w:customStyle="1" w:styleId="ResumeSubSection">
    <w:name w:val="Resume Sub Section"/>
    <w:basedOn w:val="ResumeText"/>
    <w:link w:val="ResumeSubSectionChar"/>
    <w:rsid w:val="0044478B"/>
    <w:pPr>
      <w:spacing w:after="3"/>
      <w:jc w:val="left"/>
    </w:pPr>
    <w:rPr>
      <w:rFonts w:ascii="Times New Roman Bold" w:eastAsia="Times New Roman" w:hAnsi="Times New Roman Bold"/>
      <w:b/>
      <w:smallCaps/>
    </w:rPr>
  </w:style>
  <w:style w:type="character" w:customStyle="1" w:styleId="ResumeSubSectionChar">
    <w:name w:val="Resume Sub Section Char"/>
    <w:link w:val="ResumeSubSection"/>
    <w:rsid w:val="0044478B"/>
    <w:rPr>
      <w:rFonts w:ascii="Times New Roman Bold" w:eastAsia="Times New Roman" w:hAnsi="Times New Roman Bold" w:cs="Arial"/>
      <w:b/>
      <w:bCs/>
      <w:smallCaps/>
      <w:sz w:val="24"/>
      <w:szCs w:val="24"/>
    </w:rPr>
  </w:style>
  <w:style w:type="paragraph" w:customStyle="1" w:styleId="ResumeHeading1">
    <w:name w:val="Resume Heading 1"/>
    <w:basedOn w:val="ResumeSection"/>
    <w:qFormat/>
    <w:rsid w:val="0044478B"/>
    <w:pPr>
      <w:shd w:val="clear" w:color="auto" w:fill="auto"/>
      <w:tabs>
        <w:tab w:val="right" w:pos="9360"/>
      </w:tabs>
    </w:pPr>
    <w:rPr>
      <w:caps/>
      <w:color w:val="000000"/>
    </w:rPr>
  </w:style>
  <w:style w:type="character" w:customStyle="1" w:styleId="Fields">
    <w:name w:val="Fields"/>
    <w:rsid w:val="0044478B"/>
    <w:rPr>
      <w:rFonts w:ascii="Times New Roman" w:hAnsi="Times New Roman"/>
      <w:b/>
      <w:caps/>
      <w:sz w:val="20"/>
      <w:szCs w:val="20"/>
    </w:rPr>
  </w:style>
  <w:style w:type="character" w:styleId="Strong">
    <w:name w:val="Strong"/>
    <w:aliases w:val="bf,s"/>
    <w:qFormat/>
    <w:locked/>
    <w:rsid w:val="0044478B"/>
    <w:rPr>
      <w:b/>
      <w:bCs/>
    </w:rPr>
  </w:style>
  <w:style w:type="paragraph" w:customStyle="1" w:styleId="TableContents">
    <w:name w:val="Table Contents"/>
    <w:basedOn w:val="Normal"/>
    <w:rsid w:val="0044478B"/>
    <w:pPr>
      <w:suppressLineNumbers/>
      <w:suppressAutoHyphens/>
      <w:spacing w:before="0" w:after="0"/>
      <w:jc w:val="left"/>
    </w:pPr>
    <w:rPr>
      <w:rFonts w:eastAsia="Times New Roman"/>
      <w:sz w:val="24"/>
      <w:lang w:eastAsia="zh-CN"/>
    </w:rPr>
  </w:style>
  <w:style w:type="paragraph" w:customStyle="1" w:styleId="BodyAlpha">
    <w:name w:val="Body Alpha"/>
    <w:basedOn w:val="Normal"/>
    <w:semiHidden/>
    <w:rsid w:val="0044478B"/>
    <w:pPr>
      <w:spacing w:before="0" w:after="0"/>
      <w:jc w:val="left"/>
    </w:pPr>
    <w:rPr>
      <w:rFonts w:eastAsia="Times New Roman"/>
      <w:sz w:val="24"/>
    </w:rPr>
  </w:style>
  <w:style w:type="paragraph" w:customStyle="1" w:styleId="ClassificationHeader">
    <w:name w:val="Classification Header"/>
    <w:rsid w:val="00ED57E0"/>
    <w:pPr>
      <w:jc w:val="center"/>
    </w:pPr>
    <w:rPr>
      <w:rFonts w:ascii="Times New Roman" w:eastAsia="Times New Roman" w:hAnsi="Times New Roman" w:cs="Arial"/>
      <w:b/>
      <w:sz w:val="22"/>
      <w:szCs w:val="18"/>
    </w:rPr>
  </w:style>
  <w:style w:type="paragraph" w:customStyle="1" w:styleId="OrganizationName">
    <w:name w:val="Organization Name"/>
    <w:basedOn w:val="Normal"/>
    <w:qFormat/>
    <w:rsid w:val="009F77C2"/>
    <w:pPr>
      <w:spacing w:before="120" w:after="0"/>
      <w:jc w:val="left"/>
    </w:pPr>
    <w:rPr>
      <w:rFonts w:ascii="Verdana" w:eastAsia="Times New Roman" w:hAnsi="Verdana" w:cs="Courier New"/>
      <w:sz w:val="19"/>
      <w:szCs w:val="20"/>
    </w:rPr>
  </w:style>
  <w:style w:type="paragraph" w:customStyle="1" w:styleId="Address">
    <w:name w:val="Address"/>
    <w:basedOn w:val="Normal"/>
    <w:rsid w:val="009F77C2"/>
    <w:pPr>
      <w:spacing w:before="120" w:after="240"/>
      <w:jc w:val="center"/>
    </w:pPr>
    <w:rPr>
      <w:rFonts w:ascii="Verdana" w:eastAsia="Times New Roman" w:hAnsi="Verdana" w:cs="Courier New"/>
      <w:bCs/>
      <w:sz w:val="19"/>
      <w:szCs w:val="19"/>
    </w:rPr>
  </w:style>
  <w:style w:type="paragraph" w:customStyle="1" w:styleId="Resume-bodytext">
    <w:name w:val="Resume - body text"/>
    <w:basedOn w:val="Normal"/>
    <w:link w:val="Resume-bodytextChar"/>
    <w:rsid w:val="00607F5D"/>
    <w:pPr>
      <w:spacing w:before="80" w:after="0"/>
      <w:jc w:val="left"/>
    </w:pPr>
    <w:rPr>
      <w:rFonts w:ascii="Verdana" w:eastAsia="Times New Roman" w:hAnsi="Verdana" w:cs="Courier New"/>
      <w:sz w:val="19"/>
      <w:szCs w:val="20"/>
    </w:rPr>
  </w:style>
  <w:style w:type="character" w:customStyle="1" w:styleId="Resume-bodytextChar">
    <w:name w:val="Resume - body text Char"/>
    <w:link w:val="Resume-bodytext"/>
    <w:rsid w:val="00607F5D"/>
    <w:rPr>
      <w:rFonts w:ascii="Verdana" w:eastAsia="Times New Roman" w:hAnsi="Verdana" w:cs="Courier New"/>
      <w:sz w:val="19"/>
    </w:rPr>
  </w:style>
  <w:style w:type="character" w:customStyle="1" w:styleId="hl">
    <w:name w:val="hl"/>
    <w:rsid w:val="003C5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660777">
      <w:bodyDiv w:val="1"/>
      <w:marLeft w:val="0"/>
      <w:marRight w:val="0"/>
      <w:marTop w:val="0"/>
      <w:marBottom w:val="0"/>
      <w:divBdr>
        <w:top w:val="none" w:sz="0" w:space="0" w:color="auto"/>
        <w:left w:val="none" w:sz="0" w:space="0" w:color="auto"/>
        <w:bottom w:val="none" w:sz="0" w:space="0" w:color="auto"/>
        <w:right w:val="none" w:sz="0" w:space="0" w:color="auto"/>
      </w:divBdr>
    </w:div>
    <w:div w:id="267733843">
      <w:bodyDiv w:val="1"/>
      <w:marLeft w:val="0"/>
      <w:marRight w:val="0"/>
      <w:marTop w:val="0"/>
      <w:marBottom w:val="0"/>
      <w:divBdr>
        <w:top w:val="none" w:sz="0" w:space="0" w:color="auto"/>
        <w:left w:val="none" w:sz="0" w:space="0" w:color="auto"/>
        <w:bottom w:val="none" w:sz="0" w:space="0" w:color="auto"/>
        <w:right w:val="none" w:sz="0" w:space="0" w:color="auto"/>
      </w:divBdr>
    </w:div>
    <w:div w:id="519243242">
      <w:bodyDiv w:val="1"/>
      <w:marLeft w:val="0"/>
      <w:marRight w:val="0"/>
      <w:marTop w:val="0"/>
      <w:marBottom w:val="0"/>
      <w:divBdr>
        <w:top w:val="none" w:sz="0" w:space="0" w:color="auto"/>
        <w:left w:val="none" w:sz="0" w:space="0" w:color="auto"/>
        <w:bottom w:val="none" w:sz="0" w:space="0" w:color="auto"/>
        <w:right w:val="none" w:sz="0" w:space="0" w:color="auto"/>
      </w:divBdr>
    </w:div>
    <w:div w:id="763300788">
      <w:marLeft w:val="0"/>
      <w:marRight w:val="0"/>
      <w:marTop w:val="0"/>
      <w:marBottom w:val="0"/>
      <w:divBdr>
        <w:top w:val="none" w:sz="0" w:space="0" w:color="auto"/>
        <w:left w:val="none" w:sz="0" w:space="0" w:color="auto"/>
        <w:bottom w:val="none" w:sz="0" w:space="0" w:color="auto"/>
        <w:right w:val="none" w:sz="0" w:space="0" w:color="auto"/>
      </w:divBdr>
    </w:div>
    <w:div w:id="763300790">
      <w:marLeft w:val="0"/>
      <w:marRight w:val="0"/>
      <w:marTop w:val="0"/>
      <w:marBottom w:val="0"/>
      <w:divBdr>
        <w:top w:val="none" w:sz="0" w:space="0" w:color="auto"/>
        <w:left w:val="none" w:sz="0" w:space="0" w:color="auto"/>
        <w:bottom w:val="none" w:sz="0" w:space="0" w:color="auto"/>
        <w:right w:val="none" w:sz="0" w:space="0" w:color="auto"/>
      </w:divBdr>
      <w:divsChild>
        <w:div w:id="763300789">
          <w:marLeft w:val="0"/>
          <w:marRight w:val="0"/>
          <w:marTop w:val="0"/>
          <w:marBottom w:val="0"/>
          <w:divBdr>
            <w:top w:val="none" w:sz="0" w:space="0" w:color="auto"/>
            <w:left w:val="none" w:sz="0" w:space="0" w:color="auto"/>
            <w:bottom w:val="none" w:sz="0" w:space="0" w:color="auto"/>
            <w:right w:val="none" w:sz="0" w:space="0" w:color="auto"/>
          </w:divBdr>
        </w:div>
      </w:divsChild>
    </w:div>
    <w:div w:id="763300791">
      <w:marLeft w:val="0"/>
      <w:marRight w:val="0"/>
      <w:marTop w:val="0"/>
      <w:marBottom w:val="0"/>
      <w:divBdr>
        <w:top w:val="none" w:sz="0" w:space="0" w:color="auto"/>
        <w:left w:val="none" w:sz="0" w:space="0" w:color="auto"/>
        <w:bottom w:val="none" w:sz="0" w:space="0" w:color="auto"/>
        <w:right w:val="none" w:sz="0" w:space="0" w:color="auto"/>
      </w:divBdr>
      <w:divsChild>
        <w:div w:id="763300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06E60-00D3-4C0A-8770-0F1989067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Volume 1 – Technical Proposal</vt:lpstr>
    </vt:vector>
  </TitlesOfParts>
  <Company>Customer Solutions BAE Systems</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Volume 1 – Technical Proposal</dc:title>
  <dc:subject/>
  <dc:creator>Pat</dc:creator>
  <cp:keywords/>
  <dc:description/>
  <cp:lastModifiedBy>Eric Foos</cp:lastModifiedBy>
  <cp:revision>2</cp:revision>
  <cp:lastPrinted>2014-08-25T12:39:00Z</cp:lastPrinted>
  <dcterms:created xsi:type="dcterms:W3CDTF">2020-07-24T17:01:00Z</dcterms:created>
  <dcterms:modified xsi:type="dcterms:W3CDTF">2020-07-24T17:01:00Z</dcterms:modified>
</cp:coreProperties>
</file>